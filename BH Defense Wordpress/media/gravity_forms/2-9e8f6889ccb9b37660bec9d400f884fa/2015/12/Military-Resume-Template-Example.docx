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25DF7" w14:textId="030BDA0F" w:rsidR="00702095" w:rsidRPr="00A136B5" w:rsidRDefault="00F7768F" w:rsidP="0070209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36B5">
        <w:rPr>
          <w:rFonts w:ascii="Times New Roman" w:hAnsi="Times New Roman" w:cs="Times New Roman"/>
          <w:b/>
          <w:bCs/>
          <w:sz w:val="28"/>
          <w:szCs w:val="28"/>
          <w:u w:val="single"/>
        </w:rPr>
        <w:t>SRA KAYMAUN AL</w:t>
      </w:r>
      <w:r w:rsidR="00702095" w:rsidRPr="00A136B5">
        <w:rPr>
          <w:rFonts w:ascii="Times New Roman" w:hAnsi="Times New Roman" w:cs="Times New Roman"/>
          <w:b/>
          <w:bCs/>
          <w:sz w:val="28"/>
          <w:szCs w:val="28"/>
          <w:u w:val="single"/>
        </w:rPr>
        <w:t>EXANDER</w:t>
      </w:r>
      <w:r w:rsidRPr="00A136B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53A3D67" w14:textId="4D67C94C" w:rsidR="00EE3ED8" w:rsidRPr="00F7768F" w:rsidRDefault="00F7768F" w:rsidP="00A136B5">
      <w:pPr>
        <w:widowControl w:val="0"/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194</w:t>
      </w:r>
      <w:r w:rsidRPr="00F7768F">
        <w:rPr>
          <w:rFonts w:ascii="Times New Roman" w:hAnsi="Times New Roman" w:cs="Times New Roman"/>
        </w:rPr>
        <w:t xml:space="preserve"> </w:t>
      </w:r>
      <w:r w:rsidR="00EE3ED8" w:rsidRPr="00F7768F">
        <w:rPr>
          <w:rFonts w:ascii="Times New Roman" w:hAnsi="Times New Roman" w:cs="Times New Roman"/>
        </w:rPr>
        <w:t>E</w:t>
      </w:r>
      <w:r w:rsidRPr="00F7768F">
        <w:rPr>
          <w:rFonts w:ascii="Times New Roman" w:hAnsi="Times New Roman" w:cs="Times New Roman"/>
        </w:rPr>
        <w:t>ast</w:t>
      </w:r>
      <w:r w:rsidR="00EE3ED8" w:rsidRPr="00F7768F">
        <w:rPr>
          <w:rFonts w:ascii="Times New Roman" w:hAnsi="Times New Roman" w:cs="Times New Roman"/>
        </w:rPr>
        <w:t xml:space="preserve"> </w:t>
      </w:r>
      <w:r w:rsidR="00702095" w:rsidRPr="00F7768F">
        <w:rPr>
          <w:rFonts w:ascii="Times New Roman" w:hAnsi="Times New Roman" w:cs="Times New Roman"/>
        </w:rPr>
        <w:t>Tompkins St</w:t>
      </w:r>
      <w:r>
        <w:rPr>
          <w:rFonts w:ascii="Times New Roman" w:hAnsi="Times New Roman" w:cs="Times New Roman"/>
        </w:rPr>
        <w:t>.</w:t>
      </w:r>
      <w:r w:rsidR="00702095" w:rsidRPr="00F7768F">
        <w:rPr>
          <w:rFonts w:ascii="Times New Roman" w:hAnsi="Times New Roman" w:cs="Times New Roman"/>
        </w:rPr>
        <w:t xml:space="preserve"> Columbus OH, 43202</w:t>
      </w:r>
      <w:r w:rsidR="00A136B5">
        <w:rPr>
          <w:rFonts w:ascii="Times New Roman" w:hAnsi="Times New Roman" w:cs="Times New Roman"/>
          <w:b/>
          <w:bCs/>
        </w:rPr>
        <w:t xml:space="preserve">, </w:t>
      </w:r>
      <w:r w:rsidR="00EE3ED8" w:rsidRPr="00F7768F">
        <w:rPr>
          <w:rFonts w:ascii="Times New Roman" w:hAnsi="Times New Roman" w:cs="Times New Roman"/>
        </w:rPr>
        <w:t>Phone: (</w:t>
      </w:r>
      <w:r>
        <w:rPr>
          <w:rFonts w:ascii="Times New Roman" w:hAnsi="Times New Roman" w:cs="Times New Roman"/>
        </w:rPr>
        <w:t>330</w:t>
      </w:r>
      <w:r w:rsidR="00EE3ED8" w:rsidRPr="00F7768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318-0706</w:t>
      </w:r>
    </w:p>
    <w:p w14:paraId="37504057" w14:textId="77777777" w:rsidR="00703B1C" w:rsidRPr="00703B1C" w:rsidRDefault="00703B1C" w:rsidP="00703B1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703B1C">
        <w:rPr>
          <w:rFonts w:ascii="Times New Roman" w:hAnsi="Times New Roman" w:cs="Times New Roman"/>
        </w:rPr>
        <w:t> </w:t>
      </w:r>
    </w:p>
    <w:p w14:paraId="009ABA50" w14:textId="1BA835AA" w:rsidR="00702095" w:rsidRDefault="00A136B5" w:rsidP="0070209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="00703B1C" w:rsidRPr="00703B1C">
        <w:rPr>
          <w:rFonts w:ascii="Times New Roman" w:hAnsi="Times New Roman" w:cs="Times New Roman"/>
          <w:b/>
          <w:bCs/>
        </w:rPr>
        <w:t>Professional Objective</w:t>
      </w:r>
      <w:r w:rsidR="00703B1C" w:rsidRPr="00703B1C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-</w:t>
      </w:r>
    </w:p>
    <w:p w14:paraId="6461C34E" w14:textId="2453792B" w:rsidR="00703B1C" w:rsidRDefault="00F7768F" w:rsidP="0070209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Police O</w:t>
      </w:r>
      <w:r w:rsidR="00702095" w:rsidRPr="00702095">
        <w:rPr>
          <w:rFonts w:ascii="Times New Roman" w:hAnsi="Times New Roman" w:cs="Times New Roman"/>
        </w:rPr>
        <w:t>fficer</w:t>
      </w:r>
      <w:r w:rsidR="00D227E7">
        <w:rPr>
          <w:rFonts w:ascii="Times New Roman" w:hAnsi="Times New Roman" w:cs="Times New Roman"/>
        </w:rPr>
        <w:t xml:space="preserve"> at 121</w:t>
      </w:r>
      <w:r w:rsidR="00D227E7" w:rsidRPr="00D227E7">
        <w:rPr>
          <w:rFonts w:ascii="Times New Roman" w:hAnsi="Times New Roman" w:cs="Times New Roman"/>
          <w:vertAlign w:val="superscript"/>
        </w:rPr>
        <w:t>st</w:t>
      </w:r>
      <w:r w:rsidR="00D227E7">
        <w:rPr>
          <w:rFonts w:ascii="Times New Roman" w:hAnsi="Times New Roman" w:cs="Times New Roman"/>
        </w:rPr>
        <w:t xml:space="preserve"> SFS Squadron</w:t>
      </w:r>
    </w:p>
    <w:p w14:paraId="02E8315A" w14:textId="77777777" w:rsidR="00BF54C6" w:rsidRDefault="00F7768F" w:rsidP="00A136B5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Clearance: Secret</w:t>
      </w:r>
      <w:r w:rsidR="00BF54C6">
        <w:rPr>
          <w:rFonts w:ascii="Times New Roman" w:hAnsi="Times New Roman" w:cs="Times New Roman"/>
        </w:rPr>
        <w:t xml:space="preserve"> </w:t>
      </w:r>
    </w:p>
    <w:p w14:paraId="5478CBCB" w14:textId="3DCA914D" w:rsidR="00ED2FE9" w:rsidRPr="00ED2FE9" w:rsidRDefault="00BF54C6" w:rsidP="00ED2FE9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A1A1A"/>
          <w:sz w:val="26"/>
          <w:szCs w:val="26"/>
        </w:rPr>
      </w:pPr>
      <w:r>
        <w:rPr>
          <w:rFonts w:ascii="Times New Roman" w:hAnsi="Times New Roman" w:cs="Times New Roman"/>
          <w:color w:val="1A1A1A"/>
          <w:sz w:val="26"/>
          <w:szCs w:val="26"/>
        </w:rPr>
        <w:t>To obtain a position that will utilize my knowledge and leadership background while providing a rewarding, team orient</w:t>
      </w:r>
      <w:r w:rsidR="003328C3">
        <w:rPr>
          <w:rFonts w:ascii="Times New Roman" w:hAnsi="Times New Roman" w:cs="Times New Roman"/>
          <w:color w:val="1A1A1A"/>
          <w:sz w:val="26"/>
          <w:szCs w:val="26"/>
        </w:rPr>
        <w:t xml:space="preserve">ed atmosphere, my goal is to one day make it </w:t>
      </w:r>
      <w:r>
        <w:rPr>
          <w:rFonts w:ascii="Times New Roman" w:hAnsi="Times New Roman" w:cs="Times New Roman"/>
          <w:color w:val="1A1A1A"/>
          <w:sz w:val="26"/>
          <w:szCs w:val="26"/>
        </w:rPr>
        <w:t>to the rank of Chief Master Sergeant within the</w:t>
      </w:r>
      <w:r w:rsidR="00F871D7">
        <w:rPr>
          <w:rFonts w:ascii="Times New Roman" w:hAnsi="Times New Roman" w:cs="Times New Roman"/>
          <w:color w:val="1A1A1A"/>
          <w:sz w:val="26"/>
          <w:szCs w:val="26"/>
        </w:rPr>
        <w:t xml:space="preserve"> US</w:t>
      </w:r>
      <w:r w:rsidR="00ED2FE9">
        <w:rPr>
          <w:rFonts w:ascii="Times New Roman" w:hAnsi="Times New Roman" w:cs="Times New Roman"/>
          <w:color w:val="1A1A1A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1A1A1A"/>
          <w:sz w:val="26"/>
          <w:szCs w:val="26"/>
        </w:rPr>
        <w:t>Air</w:t>
      </w:r>
      <w:r w:rsidR="00ED2FE9">
        <w:rPr>
          <w:rFonts w:ascii="Times New Roman" w:hAnsi="Times New Roman" w:cs="Times New Roman"/>
          <w:color w:val="1A1A1A"/>
          <w:sz w:val="26"/>
          <w:szCs w:val="26"/>
        </w:rPr>
        <w:t xml:space="preserve"> Force.</w:t>
      </w:r>
    </w:p>
    <w:p w14:paraId="320C9B4E" w14:textId="77777777" w:rsidR="00ED2FE9" w:rsidRDefault="00ED2FE9" w:rsidP="00ED2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A1A1A"/>
          <w:sz w:val="26"/>
          <w:szCs w:val="26"/>
        </w:rPr>
      </w:pPr>
    </w:p>
    <w:p w14:paraId="341363DE" w14:textId="0FCC7762" w:rsidR="00AD553C" w:rsidRPr="00ED2FE9" w:rsidRDefault="00AD553C" w:rsidP="00ED2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A1A1A"/>
          <w:sz w:val="26"/>
          <w:szCs w:val="26"/>
        </w:rPr>
      </w:pPr>
      <w:r w:rsidRPr="00ED2FE9">
        <w:rPr>
          <w:rFonts w:ascii="Times New Roman" w:hAnsi="Times New Roman" w:cs="Times New Roman"/>
          <w:b/>
          <w:bCs/>
          <w:color w:val="1A1A1A"/>
          <w:sz w:val="26"/>
          <w:szCs w:val="26"/>
        </w:rPr>
        <w:t>- Career Summary –</w:t>
      </w:r>
    </w:p>
    <w:p w14:paraId="7C635901" w14:textId="459344FE" w:rsidR="00C316F5" w:rsidRPr="00ED2FE9" w:rsidRDefault="00ED2FE9" w:rsidP="00ED2FE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A1A1A"/>
          <w:sz w:val="26"/>
          <w:szCs w:val="26"/>
        </w:rPr>
      </w:pPr>
      <w:r>
        <w:rPr>
          <w:rFonts w:ascii="Times New Roman" w:hAnsi="Times New Roman" w:cs="Times New Roman"/>
          <w:color w:val="1A1A1A"/>
          <w:sz w:val="26"/>
          <w:szCs w:val="26"/>
        </w:rPr>
        <w:t xml:space="preserve">I am an </w:t>
      </w:r>
      <w:r w:rsidR="00AD553C" w:rsidRPr="00ED2FE9">
        <w:rPr>
          <w:rFonts w:ascii="Times New Roman" w:hAnsi="Times New Roman" w:cs="Times New Roman"/>
          <w:color w:val="1A1A1A"/>
          <w:sz w:val="26"/>
          <w:szCs w:val="26"/>
        </w:rPr>
        <w:t>Air Force wingman with a law enforcement background and a track record of progr</w:t>
      </w:r>
      <w:r w:rsidR="00F871D7">
        <w:rPr>
          <w:rFonts w:ascii="Times New Roman" w:hAnsi="Times New Roman" w:cs="Times New Roman"/>
          <w:color w:val="1A1A1A"/>
          <w:sz w:val="26"/>
          <w:szCs w:val="26"/>
        </w:rPr>
        <w:t>ession. My s</w:t>
      </w:r>
      <w:r w:rsidR="00AD553C" w:rsidRPr="00ED2FE9">
        <w:rPr>
          <w:rFonts w:ascii="Times New Roman" w:hAnsi="Times New Roman" w:cs="Times New Roman"/>
          <w:color w:val="1A1A1A"/>
          <w:sz w:val="26"/>
          <w:szCs w:val="26"/>
        </w:rPr>
        <w:t xml:space="preserve">trengths </w:t>
      </w:r>
      <w:r w:rsidR="00F871D7">
        <w:rPr>
          <w:rFonts w:ascii="Times New Roman" w:hAnsi="Times New Roman" w:cs="Times New Roman"/>
          <w:color w:val="1A1A1A"/>
          <w:sz w:val="26"/>
          <w:szCs w:val="26"/>
        </w:rPr>
        <w:t xml:space="preserve">are </w:t>
      </w:r>
      <w:r w:rsidR="00AD553C" w:rsidRPr="00ED2FE9">
        <w:rPr>
          <w:rFonts w:ascii="Times New Roman" w:hAnsi="Times New Roman" w:cs="Times New Roman"/>
          <w:color w:val="1A1A1A"/>
          <w:sz w:val="26"/>
          <w:szCs w:val="26"/>
        </w:rPr>
        <w:t>in law enforcement and ab</w:t>
      </w:r>
      <w:r w:rsidR="00C316F5" w:rsidRPr="00ED2FE9">
        <w:rPr>
          <w:rFonts w:ascii="Times New Roman" w:hAnsi="Times New Roman" w:cs="Times New Roman"/>
          <w:color w:val="1A1A1A"/>
          <w:sz w:val="26"/>
          <w:szCs w:val="26"/>
        </w:rPr>
        <w:t>i</w:t>
      </w:r>
      <w:r w:rsidR="00AD553C" w:rsidRPr="00ED2FE9">
        <w:rPr>
          <w:rFonts w:ascii="Times New Roman" w:hAnsi="Times New Roman" w:cs="Times New Roman"/>
          <w:color w:val="1A1A1A"/>
          <w:sz w:val="26"/>
          <w:szCs w:val="26"/>
        </w:rPr>
        <w:t>l</w:t>
      </w:r>
      <w:r w:rsidR="00C316F5" w:rsidRPr="00ED2FE9">
        <w:rPr>
          <w:rFonts w:ascii="Times New Roman" w:hAnsi="Times New Roman" w:cs="Times New Roman"/>
          <w:color w:val="1A1A1A"/>
          <w:sz w:val="26"/>
          <w:szCs w:val="26"/>
        </w:rPr>
        <w:t>ity</w:t>
      </w:r>
      <w:r w:rsidR="00AD553C" w:rsidRPr="00ED2FE9">
        <w:rPr>
          <w:rFonts w:ascii="Times New Roman" w:hAnsi="Times New Roman" w:cs="Times New Roman"/>
          <w:color w:val="1A1A1A"/>
          <w:sz w:val="26"/>
          <w:szCs w:val="26"/>
        </w:rPr>
        <w:t xml:space="preserve"> to interpret and advise on </w:t>
      </w:r>
      <w:r w:rsidR="00F871D7">
        <w:rPr>
          <w:rFonts w:ascii="Times New Roman" w:hAnsi="Times New Roman" w:cs="Times New Roman"/>
          <w:color w:val="1A1A1A"/>
          <w:sz w:val="26"/>
          <w:szCs w:val="26"/>
        </w:rPr>
        <w:t>Security F</w:t>
      </w:r>
      <w:r w:rsidR="00AD553C" w:rsidRPr="00ED2FE9">
        <w:rPr>
          <w:rFonts w:ascii="Times New Roman" w:hAnsi="Times New Roman" w:cs="Times New Roman"/>
          <w:color w:val="1A1A1A"/>
          <w:sz w:val="26"/>
          <w:szCs w:val="26"/>
        </w:rPr>
        <w:t>o</w:t>
      </w:r>
      <w:r w:rsidR="00C316F5" w:rsidRPr="00ED2FE9">
        <w:rPr>
          <w:rFonts w:ascii="Times New Roman" w:hAnsi="Times New Roman" w:cs="Times New Roman"/>
          <w:color w:val="1A1A1A"/>
          <w:sz w:val="26"/>
          <w:szCs w:val="26"/>
        </w:rPr>
        <w:t>rces procedures and policies</w:t>
      </w:r>
      <w:r w:rsidR="00AD553C" w:rsidRPr="00ED2FE9">
        <w:rPr>
          <w:rFonts w:ascii="Times New Roman" w:hAnsi="Times New Roman" w:cs="Times New Roman"/>
          <w:color w:val="1A1A1A"/>
          <w:sz w:val="26"/>
          <w:szCs w:val="26"/>
        </w:rPr>
        <w:t>. A great leader w</w:t>
      </w:r>
      <w:r w:rsidR="00C316F5" w:rsidRPr="00ED2FE9">
        <w:rPr>
          <w:rFonts w:ascii="Times New Roman" w:hAnsi="Times New Roman" w:cs="Times New Roman"/>
          <w:color w:val="1A1A1A"/>
          <w:sz w:val="26"/>
          <w:szCs w:val="26"/>
        </w:rPr>
        <w:t>ith</w:t>
      </w:r>
      <w:r>
        <w:rPr>
          <w:rFonts w:ascii="Times New Roman" w:hAnsi="Times New Roman" w:cs="Times New Roman"/>
          <w:color w:val="1A1A1A"/>
          <w:sz w:val="26"/>
          <w:szCs w:val="26"/>
        </w:rPr>
        <w:t xml:space="preserve"> A</w:t>
      </w:r>
      <w:r w:rsidR="00C316F5" w:rsidRPr="00ED2FE9">
        <w:rPr>
          <w:rFonts w:ascii="Times New Roman" w:hAnsi="Times New Roman" w:cs="Times New Roman"/>
          <w:color w:val="1A1A1A"/>
          <w:sz w:val="26"/>
          <w:szCs w:val="26"/>
        </w:rPr>
        <w:t xml:space="preserve"> exceptional team working mind set, </w:t>
      </w:r>
      <w:r w:rsidR="00AD553C" w:rsidRPr="00ED2FE9">
        <w:rPr>
          <w:rFonts w:ascii="Times New Roman" w:hAnsi="Times New Roman" w:cs="Times New Roman"/>
          <w:color w:val="1A1A1A"/>
          <w:sz w:val="26"/>
          <w:szCs w:val="26"/>
        </w:rPr>
        <w:t>experienced with communicating in multiple formats and leading groups to accomplish common goals.</w:t>
      </w:r>
    </w:p>
    <w:p w14:paraId="158E819F" w14:textId="0A5A787F" w:rsidR="00703B1C" w:rsidRPr="00C316F5" w:rsidRDefault="00AD553C" w:rsidP="00C316F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A1A1A"/>
          <w:sz w:val="26"/>
          <w:szCs w:val="26"/>
        </w:rPr>
      </w:pPr>
      <w:r w:rsidRPr="00C316F5">
        <w:rPr>
          <w:rFonts w:ascii="Times New Roman" w:hAnsi="Times New Roman" w:cs="Times New Roman"/>
          <w:color w:val="1A1A1A"/>
          <w:sz w:val="26"/>
          <w:szCs w:val="26"/>
        </w:rPr>
        <w:t> </w:t>
      </w:r>
      <w:r w:rsidR="00703B1C" w:rsidRPr="00C316F5">
        <w:rPr>
          <w:rFonts w:ascii="Times New Roman" w:hAnsi="Times New Roman" w:cs="Times New Roman"/>
        </w:rPr>
        <w:t> </w:t>
      </w:r>
    </w:p>
    <w:p w14:paraId="441CE8D8" w14:textId="04E31881" w:rsidR="00F7768F" w:rsidRPr="00A136B5" w:rsidRDefault="00A136B5" w:rsidP="00A136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36B5">
        <w:rPr>
          <w:rFonts w:ascii="Times New Roman" w:hAnsi="Times New Roman" w:cs="Times New Roman"/>
          <w:b/>
          <w:bCs/>
        </w:rPr>
        <w:t xml:space="preserve">- </w:t>
      </w:r>
      <w:r w:rsidR="00F7768F" w:rsidRPr="00A136B5">
        <w:rPr>
          <w:rFonts w:ascii="Times New Roman" w:hAnsi="Times New Roman" w:cs="Times New Roman"/>
          <w:b/>
          <w:bCs/>
        </w:rPr>
        <w:t>Work Experience</w:t>
      </w:r>
      <w:r w:rsidRPr="00A136B5">
        <w:rPr>
          <w:rFonts w:ascii="Times New Roman" w:hAnsi="Times New Roman" w:cs="Times New Roman"/>
          <w:b/>
          <w:bCs/>
        </w:rPr>
        <w:t xml:space="preserve"> -</w:t>
      </w:r>
      <w:r w:rsidR="00F7768F" w:rsidRPr="00A136B5">
        <w:rPr>
          <w:rFonts w:ascii="Times New Roman" w:hAnsi="Times New Roman" w:cs="Times New Roman"/>
        </w:rPr>
        <w:t>  </w:t>
      </w:r>
    </w:p>
    <w:p w14:paraId="771DE315" w14:textId="37595435" w:rsidR="00F7768F" w:rsidRPr="00F7768F" w:rsidRDefault="00F7768F" w:rsidP="00F7768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36B5">
        <w:rPr>
          <w:rFonts w:ascii="Times New Roman" w:hAnsi="Times New Roman" w:cs="Times New Roman"/>
          <w:i/>
        </w:rPr>
        <w:t>Security Forces Journeyman (3P501)</w:t>
      </w:r>
      <w:r>
        <w:rPr>
          <w:rFonts w:ascii="Times New Roman" w:hAnsi="Times New Roman" w:cs="Times New Roman"/>
        </w:rPr>
        <w:t xml:space="preserve">, </w:t>
      </w:r>
      <w:r w:rsidRPr="00702095">
        <w:rPr>
          <w:rFonts w:ascii="Times New Roman" w:hAnsi="Times New Roman" w:cs="Times New Roman"/>
        </w:rPr>
        <w:t>910</w:t>
      </w:r>
      <w:r w:rsidRPr="00702095">
        <w:rPr>
          <w:rFonts w:ascii="Times New Roman" w:hAnsi="Times New Roman" w:cs="Times New Roman"/>
          <w:vertAlign w:val="superscript"/>
        </w:rPr>
        <w:t>th</w:t>
      </w:r>
      <w:r w:rsidRPr="00702095">
        <w:rPr>
          <w:rFonts w:ascii="Times New Roman" w:hAnsi="Times New Roman" w:cs="Times New Roman"/>
        </w:rPr>
        <w:t xml:space="preserve"> Airlift Wing</w:t>
      </w:r>
      <w:r w:rsidR="00ED2FE9">
        <w:rPr>
          <w:rFonts w:ascii="Times New Roman" w:hAnsi="Times New Roman" w:cs="Times New Roman"/>
        </w:rPr>
        <w:t xml:space="preserve"> Vienna OH           </w:t>
      </w:r>
      <w:r>
        <w:rPr>
          <w:rFonts w:ascii="Times New Roman" w:hAnsi="Times New Roman" w:cs="Times New Roman"/>
        </w:rPr>
        <w:t>August 2013-Present</w:t>
      </w:r>
    </w:p>
    <w:p w14:paraId="1C5CD687" w14:textId="77777777" w:rsidR="00F7768F" w:rsidRDefault="00F7768F" w:rsidP="00F7768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10682">
        <w:rPr>
          <w:rFonts w:ascii="Times New Roman" w:hAnsi="Times New Roman" w:cs="Times New Roman"/>
        </w:rPr>
        <w:t>Traditional Reservist </w:t>
      </w:r>
    </w:p>
    <w:p w14:paraId="33972850" w14:textId="48F24AD2" w:rsidR="00A136B5" w:rsidRDefault="00A136B5" w:rsidP="00F7768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3B1C">
        <w:rPr>
          <w:rFonts w:ascii="Times New Roman" w:hAnsi="Times New Roman" w:cs="Times New Roman"/>
        </w:rPr>
        <w:t>Con</w:t>
      </w:r>
      <w:r>
        <w:rPr>
          <w:rFonts w:ascii="Times New Roman" w:hAnsi="Times New Roman" w:cs="Times New Roman"/>
        </w:rPr>
        <w:t xml:space="preserve">tact Supervisor: </w:t>
      </w:r>
      <w:r w:rsidRPr="00703B1C">
        <w:rPr>
          <w:rFonts w:ascii="Times New Roman" w:hAnsi="Times New Roman" w:cs="Times New Roman"/>
        </w:rPr>
        <w:t>MSgt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Cale</w:t>
      </w:r>
      <w:proofErr w:type="spellEnd"/>
      <w:r>
        <w:rPr>
          <w:rFonts w:ascii="Times New Roman" w:hAnsi="Times New Roman" w:cs="Times New Roman"/>
        </w:rPr>
        <w:t>, Phone: (8</w:t>
      </w:r>
      <w:r w:rsidRPr="00703B1C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 935-4720</w:t>
      </w:r>
    </w:p>
    <w:p w14:paraId="689F0868" w14:textId="0C3477F1" w:rsidR="00930D38" w:rsidRDefault="00930D38" w:rsidP="00930D38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Protect civilian population, property and resources </w:t>
      </w:r>
      <w:r w:rsidR="00190B45">
        <w:rPr>
          <w:rFonts w:ascii="Times New Roman" w:hAnsi="Times New Roman" w:cs="Times New Roman"/>
        </w:rPr>
        <w:t>while</w:t>
      </w:r>
      <w:r w:rsidR="00100C5B">
        <w:rPr>
          <w:rFonts w:ascii="Times New Roman" w:hAnsi="Times New Roman" w:cs="Times New Roman"/>
        </w:rPr>
        <w:t xml:space="preserve"> accomplish</w:t>
      </w:r>
      <w:r w:rsidR="00190B45">
        <w:rPr>
          <w:rFonts w:ascii="Times New Roman" w:hAnsi="Times New Roman" w:cs="Times New Roman"/>
        </w:rPr>
        <w:t xml:space="preserve">ing task asked by the </w:t>
      </w:r>
      <w:r>
        <w:rPr>
          <w:rFonts w:ascii="Times New Roman" w:hAnsi="Times New Roman" w:cs="Times New Roman"/>
        </w:rPr>
        <w:t>US Air Force</w:t>
      </w:r>
    </w:p>
    <w:p w14:paraId="5EE3B5D6" w14:textId="77777777" w:rsidR="00F7768F" w:rsidRPr="00A136B5" w:rsidRDefault="00F7768F" w:rsidP="00A136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9EB2D0" w14:textId="0ED75BE0" w:rsidR="00F7768F" w:rsidRPr="00F7768F" w:rsidRDefault="00F7768F" w:rsidP="00F7768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136B5">
        <w:rPr>
          <w:rFonts w:ascii="Times New Roman" w:hAnsi="Times New Roman" w:cs="Times New Roman"/>
          <w:i/>
        </w:rPr>
        <w:t>Home Health Care Provider</w:t>
      </w:r>
      <w:r>
        <w:rPr>
          <w:rFonts w:ascii="Times New Roman" w:hAnsi="Times New Roman" w:cs="Times New Roman"/>
        </w:rPr>
        <w:t>, Purple Cat</w:t>
      </w:r>
      <w:r w:rsidRPr="00F776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Pr="00F7768F">
        <w:rPr>
          <w:rFonts w:ascii="Times New Roman" w:hAnsi="Times New Roman" w:cs="Times New Roman"/>
        </w:rPr>
        <w:t>May 2014- November 2014</w:t>
      </w:r>
    </w:p>
    <w:p w14:paraId="7680BE99" w14:textId="47C21429" w:rsidR="00F7768F" w:rsidRPr="00A136B5" w:rsidRDefault="00F7768F" w:rsidP="00703B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3B1C">
        <w:rPr>
          <w:rFonts w:ascii="Times New Roman" w:hAnsi="Times New Roman" w:cs="Times New Roman"/>
        </w:rPr>
        <w:t> </w:t>
      </w:r>
    </w:p>
    <w:p w14:paraId="170F7506" w14:textId="13450BF0" w:rsidR="00703B1C" w:rsidRDefault="00A136B5" w:rsidP="00703B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="00703B1C" w:rsidRPr="00703B1C">
        <w:rPr>
          <w:rFonts w:ascii="Times New Roman" w:hAnsi="Times New Roman" w:cs="Times New Roman"/>
          <w:b/>
          <w:bCs/>
        </w:rPr>
        <w:t>Qualifications Summary</w:t>
      </w:r>
      <w:r w:rsidR="00703B1C" w:rsidRPr="00703B1C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-</w:t>
      </w:r>
    </w:p>
    <w:p w14:paraId="7BE8D9DD" w14:textId="33996093" w:rsidR="00A577BA" w:rsidRDefault="00A577BA" w:rsidP="00A577B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77BA">
        <w:rPr>
          <w:rFonts w:ascii="Times New Roman" w:hAnsi="Times New Roman" w:cs="Times New Roman"/>
        </w:rPr>
        <w:t xml:space="preserve">M9 Certified </w:t>
      </w:r>
    </w:p>
    <w:p w14:paraId="3BD836A4" w14:textId="70B4F490" w:rsidR="00A577BA" w:rsidRDefault="00A577BA" w:rsidP="00A577B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ASP/Baton Certified</w:t>
      </w:r>
    </w:p>
    <w:p w14:paraId="7AC059F2" w14:textId="17AB6EFE" w:rsidR="00D227E7" w:rsidRPr="003C21F2" w:rsidRDefault="003C21F2" w:rsidP="003C21F2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C21F2">
        <w:rPr>
          <w:rFonts w:ascii="Times New Roman" w:hAnsi="Times New Roman" w:cs="Times New Roman"/>
        </w:rPr>
        <w:t>OC spr</w:t>
      </w:r>
      <w:r>
        <w:rPr>
          <w:rFonts w:ascii="Times New Roman" w:hAnsi="Times New Roman" w:cs="Times New Roman"/>
        </w:rPr>
        <w:t>a</w:t>
      </w:r>
      <w:r w:rsidRPr="003C21F2">
        <w:rPr>
          <w:rFonts w:ascii="Times New Roman" w:hAnsi="Times New Roman" w:cs="Times New Roman"/>
        </w:rPr>
        <w:t xml:space="preserve">y </w:t>
      </w:r>
      <w:r w:rsidR="00D227E7" w:rsidRPr="003C21F2">
        <w:rPr>
          <w:rFonts w:ascii="Times New Roman" w:hAnsi="Times New Roman" w:cs="Times New Roman"/>
        </w:rPr>
        <w:t>Certified</w:t>
      </w:r>
    </w:p>
    <w:p w14:paraId="10DD3FBF" w14:textId="3251088D" w:rsidR="00A577BA" w:rsidRPr="00A577BA" w:rsidRDefault="00A577BA" w:rsidP="00A577B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77BA">
        <w:rPr>
          <w:rFonts w:ascii="Times New Roman" w:hAnsi="Times New Roman" w:cs="Times New Roman"/>
        </w:rPr>
        <w:t>203 Certified</w:t>
      </w:r>
    </w:p>
    <w:p w14:paraId="12E33ABC" w14:textId="69C1E349" w:rsidR="00A577BA" w:rsidRDefault="00A577BA" w:rsidP="00A577B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77BA">
        <w:rPr>
          <w:rFonts w:ascii="Times New Roman" w:hAnsi="Times New Roman" w:cs="Times New Roman"/>
        </w:rPr>
        <w:t>M4 Certified</w:t>
      </w:r>
    </w:p>
    <w:p w14:paraId="7864C52E" w14:textId="4D38DF19" w:rsidR="00A577BA" w:rsidRDefault="00A577BA" w:rsidP="00A577B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240B Certified </w:t>
      </w:r>
    </w:p>
    <w:p w14:paraId="4CED789C" w14:textId="2E2DF837" w:rsidR="00A577BA" w:rsidRDefault="00A136B5" w:rsidP="00A577B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</w:t>
      </w:r>
      <w:r w:rsidR="00A577BA">
        <w:rPr>
          <w:rFonts w:ascii="Times New Roman" w:hAnsi="Times New Roman" w:cs="Times New Roman"/>
        </w:rPr>
        <w:t xml:space="preserve">249 Certified </w:t>
      </w:r>
    </w:p>
    <w:p w14:paraId="53EA062E" w14:textId="53FC044D" w:rsidR="00190B45" w:rsidRPr="00A577BA" w:rsidRDefault="00190B45" w:rsidP="00A577B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 Certified</w:t>
      </w:r>
    </w:p>
    <w:p w14:paraId="0F598843" w14:textId="77777777" w:rsidR="00703B1C" w:rsidRPr="00703B1C" w:rsidRDefault="00703B1C" w:rsidP="00703B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3B1C">
        <w:rPr>
          <w:rFonts w:ascii="Times New Roman" w:hAnsi="Times New Roman" w:cs="Times New Roman"/>
        </w:rPr>
        <w:t> </w:t>
      </w:r>
    </w:p>
    <w:p w14:paraId="78B91ACE" w14:textId="4738013B" w:rsidR="00F7768F" w:rsidRPr="00703B1C" w:rsidRDefault="00A136B5" w:rsidP="00703B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="00703B1C" w:rsidRPr="00703B1C">
        <w:rPr>
          <w:rFonts w:ascii="Times New Roman" w:hAnsi="Times New Roman" w:cs="Times New Roman"/>
          <w:b/>
          <w:bCs/>
        </w:rPr>
        <w:t>Certifications</w:t>
      </w:r>
      <w:r>
        <w:rPr>
          <w:rFonts w:ascii="Times New Roman" w:hAnsi="Times New Roman" w:cs="Times New Roman"/>
        </w:rPr>
        <w:t xml:space="preserve"> - </w:t>
      </w:r>
    </w:p>
    <w:p w14:paraId="4BCDE58D" w14:textId="56E9A918" w:rsidR="00703B1C" w:rsidRDefault="00010682" w:rsidP="0001068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10682">
        <w:rPr>
          <w:rFonts w:ascii="Times New Roman" w:hAnsi="Times New Roman" w:cs="Times New Roman"/>
        </w:rPr>
        <w:t>SABC</w:t>
      </w:r>
      <w:r w:rsidR="00703B1C" w:rsidRPr="00010682">
        <w:rPr>
          <w:rFonts w:ascii="Times New Roman" w:hAnsi="Times New Roman" w:cs="Times New Roman"/>
        </w:rPr>
        <w:t> </w:t>
      </w:r>
      <w:r w:rsidR="00A136B5">
        <w:rPr>
          <w:rFonts w:ascii="Times New Roman" w:hAnsi="Times New Roman" w:cs="Times New Roman"/>
        </w:rPr>
        <w:t>(Self-Aid and Buddy C</w:t>
      </w:r>
      <w:r w:rsidRPr="00010682">
        <w:rPr>
          <w:rFonts w:ascii="Times New Roman" w:hAnsi="Times New Roman" w:cs="Times New Roman"/>
        </w:rPr>
        <w:t>are)</w:t>
      </w:r>
    </w:p>
    <w:p w14:paraId="74327BA5" w14:textId="56C622E9" w:rsidR="00010682" w:rsidRDefault="00010682" w:rsidP="0001068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CPR</w:t>
      </w:r>
    </w:p>
    <w:p w14:paraId="4FBE68C5" w14:textId="1B03DBED" w:rsidR="00010682" w:rsidRDefault="00A136B5" w:rsidP="0001068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 Arms Expert M</w:t>
      </w:r>
      <w:r w:rsidR="00010682">
        <w:rPr>
          <w:rFonts w:ascii="Times New Roman" w:hAnsi="Times New Roman" w:cs="Times New Roman"/>
        </w:rPr>
        <w:t>arksmanship</w:t>
      </w:r>
      <w:r w:rsidR="00EE3ED8">
        <w:rPr>
          <w:rFonts w:ascii="Times New Roman" w:hAnsi="Times New Roman" w:cs="Times New Roman"/>
        </w:rPr>
        <w:t xml:space="preserve"> </w:t>
      </w:r>
    </w:p>
    <w:p w14:paraId="1CF499B3" w14:textId="364FE026" w:rsidR="00EE3ED8" w:rsidRDefault="00A136B5" w:rsidP="0001068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Airfield D</w:t>
      </w:r>
      <w:r w:rsidR="00EE3ED8">
        <w:rPr>
          <w:rFonts w:ascii="Times New Roman" w:hAnsi="Times New Roman" w:cs="Times New Roman"/>
        </w:rPr>
        <w:t xml:space="preserve">riving </w:t>
      </w:r>
    </w:p>
    <w:p w14:paraId="0D9172E2" w14:textId="4E55B588" w:rsidR="00EE3ED8" w:rsidRDefault="00A136B5" w:rsidP="0001068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Force P</w:t>
      </w:r>
      <w:r w:rsidR="00EE3ED8">
        <w:rPr>
          <w:rFonts w:ascii="Times New Roman" w:hAnsi="Times New Roman" w:cs="Times New Roman"/>
        </w:rPr>
        <w:t>rotection</w:t>
      </w:r>
    </w:p>
    <w:p w14:paraId="12AF5A29" w14:textId="0E9AA95B" w:rsidR="00F871D7" w:rsidRPr="00F871D7" w:rsidRDefault="00A136B5" w:rsidP="00F871D7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R</w:t>
      </w:r>
      <w:r w:rsidR="00F871D7">
        <w:rPr>
          <w:rFonts w:ascii="Times New Roman" w:hAnsi="Times New Roman" w:cs="Times New Roman"/>
        </w:rPr>
        <w:t>elations</w:t>
      </w:r>
    </w:p>
    <w:p w14:paraId="52EB5979" w14:textId="55702E7D" w:rsidR="00EE3ED8" w:rsidRDefault="00A136B5" w:rsidP="0001068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Suicide P</w:t>
      </w:r>
      <w:r w:rsidR="00EE3ED8">
        <w:rPr>
          <w:rFonts w:ascii="Times New Roman" w:hAnsi="Times New Roman" w:cs="Times New Roman"/>
        </w:rPr>
        <w:t xml:space="preserve">revention </w:t>
      </w:r>
    </w:p>
    <w:p w14:paraId="027861ED" w14:textId="3134A55C" w:rsidR="00EE3ED8" w:rsidRDefault="00A136B5" w:rsidP="0001068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Counter-Improvise Explosive D</w:t>
      </w:r>
      <w:r w:rsidR="00EE3ED8">
        <w:rPr>
          <w:rFonts w:ascii="Times New Roman" w:hAnsi="Times New Roman" w:cs="Times New Roman"/>
        </w:rPr>
        <w:t xml:space="preserve">evices </w:t>
      </w:r>
    </w:p>
    <w:p w14:paraId="4216CA9C" w14:textId="29C2BE56" w:rsidR="00EE3ED8" w:rsidRPr="00010682" w:rsidRDefault="00A136B5" w:rsidP="0001068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Scatter/X-Ray C</w:t>
      </w:r>
      <w:r w:rsidR="00EE3ED8">
        <w:rPr>
          <w:rFonts w:ascii="Times New Roman" w:hAnsi="Times New Roman" w:cs="Times New Roman"/>
        </w:rPr>
        <w:t xml:space="preserve">ertified </w:t>
      </w:r>
    </w:p>
    <w:p w14:paraId="34EC2266" w14:textId="77777777" w:rsidR="00703B1C" w:rsidRPr="00703B1C" w:rsidRDefault="00703B1C" w:rsidP="00703B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3B1C">
        <w:rPr>
          <w:rFonts w:ascii="Times New Roman" w:hAnsi="Times New Roman" w:cs="Times New Roman"/>
        </w:rPr>
        <w:t> </w:t>
      </w:r>
    </w:p>
    <w:p w14:paraId="61F5A42B" w14:textId="3932C0C9" w:rsidR="00703B1C" w:rsidRPr="00703B1C" w:rsidRDefault="00703B1C" w:rsidP="0070209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3B1C">
        <w:rPr>
          <w:rFonts w:ascii="Times New Roman" w:hAnsi="Times New Roman" w:cs="Times New Roman"/>
        </w:rPr>
        <w:t> .   </w:t>
      </w:r>
    </w:p>
    <w:p w14:paraId="27A7EA2E" w14:textId="25C31324" w:rsidR="00703B1C" w:rsidRPr="00703B1C" w:rsidRDefault="00A136B5" w:rsidP="00703B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="00703B1C" w:rsidRPr="00703B1C">
        <w:rPr>
          <w:rFonts w:ascii="Times New Roman" w:hAnsi="Times New Roman" w:cs="Times New Roman"/>
          <w:b/>
          <w:bCs/>
        </w:rPr>
        <w:t>Key Accomplishments</w:t>
      </w:r>
      <w:r>
        <w:rPr>
          <w:rFonts w:ascii="Times New Roman" w:hAnsi="Times New Roman" w:cs="Times New Roman"/>
          <w:b/>
          <w:bCs/>
        </w:rPr>
        <w:t xml:space="preserve"> -</w:t>
      </w:r>
    </w:p>
    <w:p w14:paraId="0AB4111B" w14:textId="37120B31" w:rsidR="00703B1C" w:rsidRDefault="00702095" w:rsidP="0070209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2095">
        <w:rPr>
          <w:rFonts w:ascii="Times New Roman" w:hAnsi="Times New Roman" w:cs="Times New Roman"/>
        </w:rPr>
        <w:t>Selected to lead the JROTC training camp at Youngstown Air Base</w:t>
      </w:r>
      <w:r w:rsidR="00703B1C" w:rsidRPr="00702095">
        <w:rPr>
          <w:rFonts w:ascii="Times New Roman" w:hAnsi="Times New Roman" w:cs="Times New Roman"/>
        </w:rPr>
        <w:t> </w:t>
      </w:r>
    </w:p>
    <w:p w14:paraId="716835D6" w14:textId="1F350653" w:rsidR="00702095" w:rsidRDefault="00702095" w:rsidP="0070209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Had over 30 hours of volunteer time while deployed to Ali Al Salem </w:t>
      </w:r>
      <w:r w:rsidR="00F871D7">
        <w:rPr>
          <w:rFonts w:ascii="Times New Roman" w:hAnsi="Times New Roman" w:cs="Times New Roman"/>
        </w:rPr>
        <w:t xml:space="preserve">Air Base </w:t>
      </w:r>
      <w:r>
        <w:rPr>
          <w:rFonts w:ascii="Times New Roman" w:hAnsi="Times New Roman" w:cs="Times New Roman"/>
        </w:rPr>
        <w:t>Kuwait</w:t>
      </w:r>
    </w:p>
    <w:p w14:paraId="31020380" w14:textId="16D1CDD3" w:rsidR="00F871D7" w:rsidRDefault="00F871D7" w:rsidP="0070209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Responded to over 12 IFE’s while deployed to Ali Al Salem Air Base Kuwait</w:t>
      </w:r>
    </w:p>
    <w:p w14:paraId="77A326DE" w14:textId="74E82D3B" w:rsidR="00702095" w:rsidRDefault="00930D38" w:rsidP="0070209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Squadron PT C</w:t>
      </w:r>
      <w:r w:rsidR="00702095">
        <w:rPr>
          <w:rFonts w:ascii="Times New Roman" w:hAnsi="Times New Roman" w:cs="Times New Roman"/>
        </w:rPr>
        <w:t xml:space="preserve">oordinator </w:t>
      </w:r>
      <w:r w:rsidR="00F871D7">
        <w:rPr>
          <w:rFonts w:ascii="Times New Roman" w:hAnsi="Times New Roman" w:cs="Times New Roman"/>
        </w:rPr>
        <w:t>at Youngstown Air Base</w:t>
      </w:r>
    </w:p>
    <w:p w14:paraId="30E35EF6" w14:textId="5096677E" w:rsidR="00702095" w:rsidRDefault="00930D38" w:rsidP="0070209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Provide S</w:t>
      </w:r>
      <w:r w:rsidR="00702095">
        <w:rPr>
          <w:rFonts w:ascii="Times New Roman" w:hAnsi="Times New Roman" w:cs="Times New Roman"/>
        </w:rPr>
        <w:t>ecurity</w:t>
      </w:r>
      <w:r w:rsidR="00F871D7">
        <w:rPr>
          <w:rFonts w:ascii="Times New Roman" w:hAnsi="Times New Roman" w:cs="Times New Roman"/>
        </w:rPr>
        <w:t xml:space="preserve"> for the Thunderbirds during</w:t>
      </w:r>
      <w:r w:rsidR="00702095">
        <w:rPr>
          <w:rFonts w:ascii="Times New Roman" w:hAnsi="Times New Roman" w:cs="Times New Roman"/>
        </w:rPr>
        <w:t xml:space="preserve"> Youngstown Air Show</w:t>
      </w:r>
      <w:r w:rsidR="00F871D7">
        <w:rPr>
          <w:rFonts w:ascii="Times New Roman" w:hAnsi="Times New Roman" w:cs="Times New Roman"/>
        </w:rPr>
        <w:t xml:space="preserve"> </w:t>
      </w:r>
    </w:p>
    <w:p w14:paraId="73B1E0FF" w14:textId="44961D55" w:rsidR="00703B1C" w:rsidRPr="00D227E7" w:rsidRDefault="00702095" w:rsidP="00D227E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Air Force Achievement Medal while deployed to Ali Al Salem Ku</w:t>
      </w:r>
      <w:r w:rsidR="00D227E7">
        <w:rPr>
          <w:rFonts w:ascii="Times New Roman" w:hAnsi="Times New Roman" w:cs="Times New Roman"/>
        </w:rPr>
        <w:t>wait</w:t>
      </w:r>
    </w:p>
    <w:p w14:paraId="0A118216" w14:textId="77777777" w:rsidR="00703B1C" w:rsidRPr="00703B1C" w:rsidRDefault="00703B1C" w:rsidP="00703B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3B1C">
        <w:rPr>
          <w:rFonts w:ascii="Times New Roman" w:hAnsi="Times New Roman" w:cs="Times New Roman"/>
        </w:rPr>
        <w:t>  </w:t>
      </w:r>
    </w:p>
    <w:p w14:paraId="07728C9F" w14:textId="77777777" w:rsidR="00930D38" w:rsidRDefault="00930D38" w:rsidP="00703B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5CB84BC0" w14:textId="6B0F6E19" w:rsidR="00703B1C" w:rsidRPr="00703B1C" w:rsidRDefault="00A136B5" w:rsidP="00703B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="00703B1C" w:rsidRPr="00703B1C">
        <w:rPr>
          <w:rFonts w:ascii="Times New Roman" w:hAnsi="Times New Roman" w:cs="Times New Roman"/>
          <w:b/>
          <w:bCs/>
        </w:rPr>
        <w:t>Additional Duties</w:t>
      </w:r>
      <w:r>
        <w:rPr>
          <w:rFonts w:ascii="Times New Roman" w:hAnsi="Times New Roman" w:cs="Times New Roman"/>
          <w:b/>
          <w:bCs/>
        </w:rPr>
        <w:t xml:space="preserve"> -</w:t>
      </w:r>
    </w:p>
    <w:p w14:paraId="03F2B382" w14:textId="4DAADF7E" w:rsidR="00A577BA" w:rsidRDefault="00010682" w:rsidP="00703B1C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10682">
        <w:rPr>
          <w:rFonts w:ascii="Times New Roman" w:hAnsi="Times New Roman" w:cs="Times New Roman"/>
        </w:rPr>
        <w:t xml:space="preserve">Assistant </w:t>
      </w:r>
      <w:r w:rsidR="00703B1C" w:rsidRPr="00010682">
        <w:rPr>
          <w:rFonts w:ascii="Times New Roman" w:hAnsi="Times New Roman" w:cs="Times New Roman"/>
        </w:rPr>
        <w:t>Fitness Program Manager</w:t>
      </w:r>
      <w:r w:rsidR="00703B1C" w:rsidRPr="00D227E7">
        <w:rPr>
          <w:rFonts w:ascii="Times New Roman" w:hAnsi="Times New Roman" w:cs="Times New Roman"/>
        </w:rPr>
        <w:t> </w:t>
      </w:r>
    </w:p>
    <w:p w14:paraId="2F4CD551" w14:textId="77777777" w:rsidR="003C21F2" w:rsidRPr="003C21F2" w:rsidRDefault="003C21F2" w:rsidP="003C21F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3BB670" w14:textId="419097C7" w:rsidR="00703B1C" w:rsidRPr="00703B1C" w:rsidRDefault="00A136B5" w:rsidP="00703B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="00703B1C" w:rsidRPr="00703B1C">
        <w:rPr>
          <w:rFonts w:ascii="Times New Roman" w:hAnsi="Times New Roman" w:cs="Times New Roman"/>
          <w:b/>
          <w:bCs/>
        </w:rPr>
        <w:t>Real World Missions &amp; Deployments</w:t>
      </w:r>
      <w:r>
        <w:rPr>
          <w:rFonts w:ascii="Times New Roman" w:hAnsi="Times New Roman" w:cs="Times New Roman"/>
        </w:rPr>
        <w:t xml:space="preserve"> -</w:t>
      </w:r>
    </w:p>
    <w:p w14:paraId="65221FAB" w14:textId="0D55B3D3" w:rsidR="00703B1C" w:rsidRPr="00A136B5" w:rsidRDefault="00A136B5" w:rsidP="005117E1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Ali Al Salem AB, Kuwait 29JAN2015</w:t>
      </w:r>
      <w:r w:rsidR="005117E1">
        <w:rPr>
          <w:rFonts w:ascii="Times New Roman" w:hAnsi="Times New Roman" w:cs="Times New Roman"/>
        </w:rPr>
        <w:t>- 04AUG2015</w:t>
      </w:r>
    </w:p>
    <w:p w14:paraId="61A4E0EC" w14:textId="24CF25EB" w:rsidR="00A136B5" w:rsidRPr="00A136B5" w:rsidRDefault="00A136B5" w:rsidP="00A136B5">
      <w:pPr>
        <w:pStyle w:val="ListParagraph"/>
        <w:widowControl w:val="0"/>
        <w:numPr>
          <w:ilvl w:val="1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OEF</w:t>
      </w:r>
    </w:p>
    <w:p w14:paraId="0B930CE5" w14:textId="77777777" w:rsidR="005117E1" w:rsidRDefault="005117E1" w:rsidP="00703B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925BE75" w14:textId="339763F4" w:rsidR="00703B1C" w:rsidRDefault="00A136B5" w:rsidP="00703B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="00703B1C" w:rsidRPr="00703B1C">
        <w:rPr>
          <w:rFonts w:ascii="Times New Roman" w:hAnsi="Times New Roman" w:cs="Times New Roman"/>
          <w:b/>
          <w:bCs/>
        </w:rPr>
        <w:t>Awards &amp; Decorations</w:t>
      </w:r>
      <w:r w:rsidR="00703B1C" w:rsidRPr="00703B1C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-</w:t>
      </w:r>
    </w:p>
    <w:p w14:paraId="40247986" w14:textId="28BAA646" w:rsidR="005117E1" w:rsidRDefault="00A136B5" w:rsidP="005117E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Meritorious Unit A</w:t>
      </w:r>
      <w:r w:rsidR="005117E1">
        <w:rPr>
          <w:rFonts w:ascii="Times New Roman" w:hAnsi="Times New Roman" w:cs="Times New Roman"/>
        </w:rPr>
        <w:t>ward</w:t>
      </w:r>
    </w:p>
    <w:p w14:paraId="36470597" w14:textId="366A5134" w:rsidR="005117E1" w:rsidRDefault="00A136B5" w:rsidP="005117E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D</w:t>
      </w:r>
      <w:r w:rsidR="005117E1">
        <w:rPr>
          <w:rFonts w:ascii="Times New Roman" w:hAnsi="Times New Roman" w:cs="Times New Roman"/>
        </w:rPr>
        <w:t xml:space="preserve">efense </w:t>
      </w:r>
      <w:r>
        <w:rPr>
          <w:rFonts w:ascii="Times New Roman" w:hAnsi="Times New Roman" w:cs="Times New Roman"/>
        </w:rPr>
        <w:t>Service M</w:t>
      </w:r>
      <w:r w:rsidR="005117E1">
        <w:rPr>
          <w:rFonts w:ascii="Times New Roman" w:hAnsi="Times New Roman" w:cs="Times New Roman"/>
        </w:rPr>
        <w:t>edal</w:t>
      </w:r>
    </w:p>
    <w:p w14:paraId="3DE2C821" w14:textId="0122CB99" w:rsidR="005117E1" w:rsidRDefault="00A136B5" w:rsidP="00703B1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GWOT Expeditionary M</w:t>
      </w:r>
      <w:r w:rsidR="005117E1">
        <w:rPr>
          <w:rFonts w:ascii="Times New Roman" w:hAnsi="Times New Roman" w:cs="Times New Roman"/>
        </w:rPr>
        <w:t>edal</w:t>
      </w:r>
    </w:p>
    <w:p w14:paraId="711C7038" w14:textId="150C11AD" w:rsidR="005117E1" w:rsidRDefault="00A136B5" w:rsidP="00703B1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GWOT Service M</w:t>
      </w:r>
      <w:r w:rsidR="005117E1">
        <w:rPr>
          <w:rFonts w:ascii="Times New Roman" w:hAnsi="Times New Roman" w:cs="Times New Roman"/>
        </w:rPr>
        <w:t>edal</w:t>
      </w:r>
    </w:p>
    <w:p w14:paraId="4D21CE20" w14:textId="34657B46" w:rsidR="005117E1" w:rsidRDefault="00A136B5" w:rsidP="00703B1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 Force Expeditionary Serviced Ribbon with Gold B</w:t>
      </w:r>
      <w:r w:rsidR="005117E1">
        <w:rPr>
          <w:rFonts w:ascii="Times New Roman" w:hAnsi="Times New Roman" w:cs="Times New Roman"/>
        </w:rPr>
        <w:t>order</w:t>
      </w:r>
    </w:p>
    <w:p w14:paraId="517EA1AB" w14:textId="352AA0AB" w:rsidR="005117E1" w:rsidRDefault="00A136B5" w:rsidP="00703B1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Armed Forces Reserve Medal with </w:t>
      </w:r>
      <w:r w:rsidR="00372E34">
        <w:rPr>
          <w:rFonts w:ascii="Times New Roman" w:hAnsi="Times New Roman" w:cs="Times New Roman"/>
        </w:rPr>
        <w:t xml:space="preserve">1 </w:t>
      </w:r>
      <w:r w:rsidR="005117E1">
        <w:rPr>
          <w:rFonts w:ascii="Times New Roman" w:hAnsi="Times New Roman" w:cs="Times New Roman"/>
        </w:rPr>
        <w:t xml:space="preserve">“M” device </w:t>
      </w:r>
    </w:p>
    <w:p w14:paraId="453EA240" w14:textId="3D5E603E" w:rsidR="005117E1" w:rsidRDefault="00A136B5" w:rsidP="00703B1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 Arm Expert Marksmanship R</w:t>
      </w:r>
      <w:r w:rsidR="00930D38">
        <w:rPr>
          <w:rFonts w:ascii="Times New Roman" w:hAnsi="Times New Roman" w:cs="Times New Roman"/>
        </w:rPr>
        <w:t>ibbon (R</w:t>
      </w:r>
      <w:r w:rsidR="005117E1">
        <w:rPr>
          <w:rFonts w:ascii="Times New Roman" w:hAnsi="Times New Roman" w:cs="Times New Roman"/>
        </w:rPr>
        <w:t>iffle)</w:t>
      </w:r>
    </w:p>
    <w:p w14:paraId="0EE3385C" w14:textId="4F492634" w:rsidR="005117E1" w:rsidRPr="005117E1" w:rsidRDefault="005117E1" w:rsidP="00703B1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 </w:t>
      </w:r>
      <w:r w:rsidR="00A136B5">
        <w:rPr>
          <w:rFonts w:ascii="Times New Roman" w:hAnsi="Times New Roman" w:cs="Times New Roman"/>
        </w:rPr>
        <w:t>Training R</w:t>
      </w:r>
      <w:r>
        <w:rPr>
          <w:rFonts w:ascii="Times New Roman" w:hAnsi="Times New Roman" w:cs="Times New Roman"/>
        </w:rPr>
        <w:t>ibbon</w:t>
      </w:r>
    </w:p>
    <w:p w14:paraId="7947F8B2" w14:textId="77777777" w:rsidR="005117E1" w:rsidRDefault="005117E1" w:rsidP="00703B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842DEAC" w14:textId="73A8CA07" w:rsidR="00703B1C" w:rsidRPr="00703B1C" w:rsidRDefault="00A136B5" w:rsidP="00703B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="00703B1C" w:rsidRPr="00703B1C">
        <w:rPr>
          <w:rFonts w:ascii="Times New Roman" w:hAnsi="Times New Roman" w:cs="Times New Roman"/>
          <w:b/>
          <w:bCs/>
        </w:rPr>
        <w:t>Education &amp; Training</w:t>
      </w:r>
      <w:r w:rsidR="00703B1C" w:rsidRPr="00703B1C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-</w:t>
      </w:r>
    </w:p>
    <w:p w14:paraId="565955E7" w14:textId="4D51CA83" w:rsidR="00EE3ED8" w:rsidRDefault="00372E34" w:rsidP="00D227E7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Current student at Columbus S</w:t>
      </w:r>
      <w:r w:rsidR="00D227E7" w:rsidRPr="00D227E7">
        <w:rPr>
          <w:rFonts w:ascii="Times New Roman" w:hAnsi="Times New Roman" w:cs="Times New Roman"/>
          <w:bCs/>
        </w:rPr>
        <w:t>tate</w:t>
      </w:r>
      <w:r w:rsidR="00BF54C6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progressing towards a</w:t>
      </w:r>
      <w:r w:rsidR="00BF54C6">
        <w:rPr>
          <w:rFonts w:ascii="Times New Roman" w:hAnsi="Times New Roman" w:cs="Times New Roman"/>
          <w:bCs/>
        </w:rPr>
        <w:t xml:space="preserve"> Criminal Justice De</w:t>
      </w:r>
      <w:bookmarkStart w:id="0" w:name="_GoBack"/>
      <w:bookmarkEnd w:id="0"/>
      <w:r w:rsidR="00BF54C6">
        <w:rPr>
          <w:rFonts w:ascii="Times New Roman" w:hAnsi="Times New Roman" w:cs="Times New Roman"/>
          <w:bCs/>
        </w:rPr>
        <w:t xml:space="preserve">gree </w:t>
      </w:r>
    </w:p>
    <w:p w14:paraId="5F4599C0" w14:textId="3F47F464" w:rsidR="00EE3ED8" w:rsidRDefault="00EE3ED8" w:rsidP="00D227E7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Graduated high school June 2013</w:t>
      </w:r>
    </w:p>
    <w:p w14:paraId="7B07EDB4" w14:textId="3FC5DD63" w:rsidR="00B03C55" w:rsidRPr="00D227E7" w:rsidRDefault="00EE3ED8" w:rsidP="00D227E7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Graduate basic training august 2013</w:t>
      </w:r>
      <w:r w:rsidR="00D227E7" w:rsidRPr="00D227E7">
        <w:rPr>
          <w:rFonts w:ascii="Times New Roman" w:hAnsi="Times New Roman" w:cs="Times New Roman"/>
          <w:bCs/>
        </w:rPr>
        <w:t xml:space="preserve"> </w:t>
      </w:r>
    </w:p>
    <w:p w14:paraId="4F497AF5" w14:textId="04148A0B" w:rsidR="00D227E7" w:rsidRPr="00D227E7" w:rsidRDefault="00D227E7" w:rsidP="00D227E7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Graduated tech school December 15</w:t>
      </w:r>
      <w:r w:rsidRPr="00D227E7">
        <w:rPr>
          <w:rFonts w:ascii="Times New Roman" w:hAnsi="Times New Roman" w:cs="Times New Roman"/>
          <w:bCs/>
          <w:vertAlign w:val="superscript"/>
        </w:rPr>
        <w:t>th</w:t>
      </w:r>
      <w:r>
        <w:rPr>
          <w:rFonts w:ascii="Times New Roman" w:hAnsi="Times New Roman" w:cs="Times New Roman"/>
          <w:bCs/>
        </w:rPr>
        <w:t xml:space="preserve"> 2013</w:t>
      </w:r>
    </w:p>
    <w:p w14:paraId="68AE5C37" w14:textId="205A96F1" w:rsidR="00D227E7" w:rsidRPr="00D227E7" w:rsidRDefault="00D227E7" w:rsidP="00D227E7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Completed CDC’s 5 level July 14</w:t>
      </w:r>
      <w:r w:rsidRPr="00D227E7">
        <w:rPr>
          <w:rFonts w:ascii="Times New Roman" w:hAnsi="Times New Roman" w:cs="Times New Roman"/>
          <w:bCs/>
          <w:vertAlign w:val="superscript"/>
        </w:rPr>
        <w:t>th</w:t>
      </w:r>
      <w:r>
        <w:rPr>
          <w:rFonts w:ascii="Times New Roman" w:hAnsi="Times New Roman" w:cs="Times New Roman"/>
          <w:bCs/>
        </w:rPr>
        <w:t xml:space="preserve"> 2015</w:t>
      </w:r>
    </w:p>
    <w:sectPr w:rsidR="00D227E7" w:rsidRPr="00D227E7" w:rsidSect="0094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5C6C9" w14:textId="77777777" w:rsidR="0066537D" w:rsidRDefault="0066537D" w:rsidP="00702095">
      <w:r>
        <w:separator/>
      </w:r>
    </w:p>
  </w:endnote>
  <w:endnote w:type="continuationSeparator" w:id="0">
    <w:p w14:paraId="4F806C79" w14:textId="77777777" w:rsidR="0066537D" w:rsidRDefault="0066537D" w:rsidP="0070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12C79" w14:textId="77777777" w:rsidR="0066537D" w:rsidRDefault="0066537D" w:rsidP="00702095">
      <w:r>
        <w:separator/>
      </w:r>
    </w:p>
  </w:footnote>
  <w:footnote w:type="continuationSeparator" w:id="0">
    <w:p w14:paraId="725CE394" w14:textId="77777777" w:rsidR="0066537D" w:rsidRDefault="0066537D" w:rsidP="00702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9E720F6"/>
    <w:multiLevelType w:val="hybridMultilevel"/>
    <w:tmpl w:val="EE7233BE"/>
    <w:lvl w:ilvl="0" w:tplc="7CF2EBCE">
      <w:start w:val="19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BC6836"/>
    <w:multiLevelType w:val="hybridMultilevel"/>
    <w:tmpl w:val="90F6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463286">
      <w:start w:val="20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F30643"/>
    <w:multiLevelType w:val="hybridMultilevel"/>
    <w:tmpl w:val="C0A8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C01B0E"/>
    <w:multiLevelType w:val="hybridMultilevel"/>
    <w:tmpl w:val="17C6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604062"/>
    <w:multiLevelType w:val="hybridMultilevel"/>
    <w:tmpl w:val="91143D1E"/>
    <w:lvl w:ilvl="0" w:tplc="8932B5C4">
      <w:start w:val="19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850E38"/>
    <w:multiLevelType w:val="hybridMultilevel"/>
    <w:tmpl w:val="A4AC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372A07"/>
    <w:multiLevelType w:val="hybridMultilevel"/>
    <w:tmpl w:val="02C2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433272"/>
    <w:multiLevelType w:val="hybridMultilevel"/>
    <w:tmpl w:val="F432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C311C0"/>
    <w:multiLevelType w:val="hybridMultilevel"/>
    <w:tmpl w:val="4CF26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FD62B82"/>
    <w:multiLevelType w:val="hybridMultilevel"/>
    <w:tmpl w:val="FA22884C"/>
    <w:lvl w:ilvl="0" w:tplc="F18ABA42">
      <w:start w:val="19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08350A"/>
    <w:multiLevelType w:val="hybridMultilevel"/>
    <w:tmpl w:val="224C4566"/>
    <w:lvl w:ilvl="0" w:tplc="8932B5C4">
      <w:start w:val="194"/>
      <w:numFmt w:val="bullet"/>
      <w:lvlText w:val="-"/>
      <w:lvlJc w:val="left"/>
      <w:pPr>
        <w:ind w:left="787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6">
    <w:nsid w:val="774C6466"/>
    <w:multiLevelType w:val="hybridMultilevel"/>
    <w:tmpl w:val="E55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4E188A"/>
    <w:multiLevelType w:val="hybridMultilevel"/>
    <w:tmpl w:val="3DAA152C"/>
    <w:lvl w:ilvl="0" w:tplc="8932B5C4">
      <w:start w:val="194"/>
      <w:numFmt w:val="bullet"/>
      <w:lvlText w:val="-"/>
      <w:lvlJc w:val="left"/>
      <w:pPr>
        <w:ind w:left="1507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21"/>
  </w:num>
  <w:num w:numId="17">
    <w:abstractNumId w:val="23"/>
  </w:num>
  <w:num w:numId="18">
    <w:abstractNumId w:val="15"/>
  </w:num>
  <w:num w:numId="19">
    <w:abstractNumId w:val="16"/>
  </w:num>
  <w:num w:numId="20">
    <w:abstractNumId w:val="22"/>
  </w:num>
  <w:num w:numId="21">
    <w:abstractNumId w:val="26"/>
  </w:num>
  <w:num w:numId="22">
    <w:abstractNumId w:val="17"/>
  </w:num>
  <w:num w:numId="23">
    <w:abstractNumId w:val="20"/>
  </w:num>
  <w:num w:numId="24">
    <w:abstractNumId w:val="18"/>
  </w:num>
  <w:num w:numId="25">
    <w:abstractNumId w:val="24"/>
  </w:num>
  <w:num w:numId="26">
    <w:abstractNumId w:val="19"/>
  </w:num>
  <w:num w:numId="27">
    <w:abstractNumId w:val="2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C"/>
    <w:rsid w:val="00010682"/>
    <w:rsid w:val="00100C5B"/>
    <w:rsid w:val="00190B45"/>
    <w:rsid w:val="003328C3"/>
    <w:rsid w:val="00372E34"/>
    <w:rsid w:val="003C21F2"/>
    <w:rsid w:val="003E4C45"/>
    <w:rsid w:val="005117E1"/>
    <w:rsid w:val="0053646F"/>
    <w:rsid w:val="0066537D"/>
    <w:rsid w:val="00702095"/>
    <w:rsid w:val="00703B1C"/>
    <w:rsid w:val="0088049E"/>
    <w:rsid w:val="00885536"/>
    <w:rsid w:val="00930D38"/>
    <w:rsid w:val="009457B9"/>
    <w:rsid w:val="00A02DC0"/>
    <w:rsid w:val="00A136B5"/>
    <w:rsid w:val="00A577BA"/>
    <w:rsid w:val="00AD553C"/>
    <w:rsid w:val="00BD0C03"/>
    <w:rsid w:val="00BF54C6"/>
    <w:rsid w:val="00C316F5"/>
    <w:rsid w:val="00D227E7"/>
    <w:rsid w:val="00E475B0"/>
    <w:rsid w:val="00ED2FE9"/>
    <w:rsid w:val="00EE3ED8"/>
    <w:rsid w:val="00F7768F"/>
    <w:rsid w:val="00F8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0E4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0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095"/>
  </w:style>
  <w:style w:type="paragraph" w:styleId="Footer">
    <w:name w:val="footer"/>
    <w:basedOn w:val="Normal"/>
    <w:link w:val="FooterChar"/>
    <w:uiPriority w:val="99"/>
    <w:unhideWhenUsed/>
    <w:rsid w:val="007020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095"/>
  </w:style>
  <w:style w:type="paragraph" w:styleId="ListParagraph">
    <w:name w:val="List Paragraph"/>
    <w:basedOn w:val="Normal"/>
    <w:uiPriority w:val="34"/>
    <w:qFormat/>
    <w:rsid w:val="0070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4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402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2015-12-14T23:09:00Z</dcterms:created>
  <dcterms:modified xsi:type="dcterms:W3CDTF">2015-12-15T16:15:00Z</dcterms:modified>
</cp:coreProperties>
</file>