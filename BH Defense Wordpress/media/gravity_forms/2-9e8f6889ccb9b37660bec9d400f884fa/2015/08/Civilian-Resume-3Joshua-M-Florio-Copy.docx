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B4" w:rsidRPr="00743C7D" w:rsidRDefault="00180461" w:rsidP="008343D3">
      <w:pPr>
        <w:pStyle w:val="NoSpacing"/>
        <w:jc w:val="center"/>
        <w:rPr>
          <w:rFonts w:ascii="Times New Roman" w:hAnsi="Times New Roman"/>
          <w:b/>
          <w:i/>
          <w:sz w:val="36"/>
          <w:szCs w:val="36"/>
        </w:rPr>
      </w:pPr>
      <w:r w:rsidRPr="00743C7D">
        <w:rPr>
          <w:rFonts w:ascii="Times New Roman" w:hAnsi="Times New Roman"/>
          <w:b/>
          <w:sz w:val="36"/>
          <w:szCs w:val="36"/>
        </w:rPr>
        <w:t>Joshua M. Florio</w:t>
      </w:r>
    </w:p>
    <w:p w:rsidR="009D73AF" w:rsidRPr="00755667" w:rsidRDefault="00D979DA" w:rsidP="00F4422C">
      <w:pPr>
        <w:pStyle w:val="NoSpacing"/>
        <w:jc w:val="center"/>
        <w:rPr>
          <w:rFonts w:ascii="Garamond" w:eastAsia="Arial Unicode MS" w:hAnsi="Garamond" w:cs="Calibri"/>
          <w:u w:color="000000"/>
        </w:rPr>
      </w:pPr>
      <w:r>
        <w:rPr>
          <w:rFonts w:ascii="Times New Roman" w:hAnsi="Times New Roman"/>
          <w:i/>
        </w:rPr>
        <w:t xml:space="preserve">Cell phone # 850-512-4165 / email: </w:t>
      </w:r>
      <w:hyperlink r:id="rId8" w:history="1">
        <w:r w:rsidRPr="00FE3A06">
          <w:rPr>
            <w:rStyle w:val="Hyperlink"/>
            <w:i/>
          </w:rPr>
          <w:t>joshua.m.florio@gmail.com</w:t>
        </w:r>
      </w:hyperlink>
      <w:r>
        <w:rPr>
          <w:rFonts w:ascii="Times New Roman" w:hAnsi="Times New Roman"/>
          <w:i/>
        </w:rPr>
        <w:t xml:space="preserve"> </w:t>
      </w:r>
      <w:r w:rsidR="00180461" w:rsidRPr="00743C7D">
        <w:rPr>
          <w:rFonts w:ascii="Times New Roman" w:hAnsi="Times New Roman"/>
          <w:i/>
        </w:rPr>
        <w:t xml:space="preserve">    </w:t>
      </w:r>
    </w:p>
    <w:p w:rsidR="00703A87" w:rsidRPr="00703A87" w:rsidRDefault="00703A87" w:rsidP="00703A87">
      <w:pPr>
        <w:pStyle w:val="Body1"/>
      </w:pPr>
    </w:p>
    <w:p w:rsidR="007C5A6D" w:rsidRPr="00376FF5" w:rsidRDefault="00704D47" w:rsidP="00180461">
      <w:pPr>
        <w:pStyle w:val="Heading11"/>
        <w:rPr>
          <w:color w:val="auto"/>
          <w:sz w:val="22"/>
          <w:szCs w:val="22"/>
        </w:rPr>
      </w:pPr>
      <w:r w:rsidRPr="00376FF5">
        <w:rPr>
          <w:color w:val="auto"/>
          <w:sz w:val="22"/>
          <w:szCs w:val="22"/>
        </w:rPr>
        <w:t>PROFE</w:t>
      </w:r>
      <w:r w:rsidR="00180461" w:rsidRPr="00376FF5">
        <w:rPr>
          <w:color w:val="auto"/>
          <w:sz w:val="22"/>
          <w:szCs w:val="22"/>
        </w:rPr>
        <w:t>SSIONAL QUALIFICATIONS</w:t>
      </w:r>
    </w:p>
    <w:p w:rsidR="00531046" w:rsidRDefault="00531046" w:rsidP="00531046">
      <w:pPr>
        <w:pStyle w:val="Body1"/>
        <w:rPr>
          <w:sz w:val="22"/>
          <w:szCs w:val="22"/>
        </w:rPr>
      </w:pPr>
      <w:r>
        <w:rPr>
          <w:sz w:val="22"/>
          <w:szCs w:val="22"/>
        </w:rPr>
        <w:t>*</w:t>
      </w:r>
      <w:r w:rsidR="00180461" w:rsidRPr="00376FF5">
        <w:rPr>
          <w:sz w:val="22"/>
          <w:szCs w:val="22"/>
        </w:rPr>
        <w:t>Experience Providing Quality Leadership in Workforce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04D47" w:rsidRPr="00376FF5">
        <w:rPr>
          <w:sz w:val="22"/>
          <w:szCs w:val="22"/>
        </w:rPr>
        <w:t>*</w:t>
      </w:r>
      <w:r>
        <w:rPr>
          <w:sz w:val="22"/>
          <w:szCs w:val="22"/>
        </w:rPr>
        <w:t>13</w:t>
      </w:r>
      <w:r w:rsidR="001D6E48" w:rsidRPr="00376FF5">
        <w:rPr>
          <w:sz w:val="22"/>
          <w:szCs w:val="22"/>
        </w:rPr>
        <w:t xml:space="preserve"> Years</w:t>
      </w:r>
      <w:r w:rsidR="00AF0136" w:rsidRPr="00376FF5">
        <w:rPr>
          <w:sz w:val="22"/>
          <w:szCs w:val="22"/>
        </w:rPr>
        <w:t xml:space="preserve"> to include Senior</w:t>
      </w:r>
      <w:r w:rsidR="001D6E48" w:rsidRPr="00376FF5">
        <w:rPr>
          <w:sz w:val="22"/>
          <w:szCs w:val="22"/>
        </w:rPr>
        <w:t xml:space="preserve"> Executive Level</w:t>
      </w:r>
      <w:r w:rsidR="00B533D1" w:rsidRPr="00376FF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*</w:t>
      </w:r>
      <w:r w:rsidR="00704D47" w:rsidRPr="00376FF5">
        <w:rPr>
          <w:sz w:val="22"/>
          <w:szCs w:val="22"/>
        </w:rPr>
        <w:t>Employee/Employer Business Relations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04D47" w:rsidRPr="00376FF5">
        <w:rPr>
          <w:sz w:val="22"/>
          <w:szCs w:val="22"/>
        </w:rPr>
        <w:t>*Troubleshooting and Risk Management</w:t>
      </w:r>
    </w:p>
    <w:p w:rsidR="00531046" w:rsidRDefault="00531046" w:rsidP="00531046">
      <w:pPr>
        <w:pStyle w:val="Body1"/>
        <w:rPr>
          <w:sz w:val="22"/>
          <w:szCs w:val="22"/>
        </w:rPr>
      </w:pPr>
      <w:r>
        <w:rPr>
          <w:sz w:val="22"/>
          <w:szCs w:val="22"/>
        </w:rPr>
        <w:t>*Budgetary Analysis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*</w:t>
      </w:r>
      <w:r w:rsidR="00704D47" w:rsidRPr="00376FF5">
        <w:rPr>
          <w:sz w:val="22"/>
          <w:szCs w:val="22"/>
        </w:rPr>
        <w:t>Technical</w:t>
      </w:r>
      <w:r w:rsidR="00743C7D" w:rsidRPr="00376FF5">
        <w:rPr>
          <w:sz w:val="22"/>
          <w:szCs w:val="22"/>
        </w:rPr>
        <w:t xml:space="preserve"> Competence</w:t>
      </w:r>
    </w:p>
    <w:p w:rsidR="00531046" w:rsidRDefault="00743C7D" w:rsidP="00531046">
      <w:pPr>
        <w:pStyle w:val="Body1"/>
        <w:rPr>
          <w:sz w:val="22"/>
          <w:szCs w:val="22"/>
        </w:rPr>
      </w:pPr>
      <w:r w:rsidRPr="00376FF5">
        <w:rPr>
          <w:sz w:val="22"/>
          <w:szCs w:val="22"/>
        </w:rPr>
        <w:t>*Strong Communicational, Analyti</w:t>
      </w:r>
      <w:r w:rsidR="00531046">
        <w:rPr>
          <w:sz w:val="22"/>
          <w:szCs w:val="22"/>
        </w:rPr>
        <w:t>cal and Organizational Skills</w:t>
      </w:r>
      <w:r w:rsidR="00531046">
        <w:rPr>
          <w:sz w:val="22"/>
          <w:szCs w:val="22"/>
        </w:rPr>
        <w:tab/>
      </w:r>
      <w:r w:rsidRPr="00376FF5">
        <w:rPr>
          <w:sz w:val="22"/>
          <w:szCs w:val="22"/>
        </w:rPr>
        <w:t>*</w:t>
      </w:r>
      <w:r w:rsidR="004D2C89">
        <w:rPr>
          <w:sz w:val="22"/>
          <w:szCs w:val="22"/>
        </w:rPr>
        <w:t>Proficient Excel, Word, Outlook, and PowerPoint</w:t>
      </w:r>
    </w:p>
    <w:p w:rsidR="00562F04" w:rsidRDefault="004D2C89" w:rsidP="00562F04">
      <w:pPr>
        <w:rPr>
          <w:rFonts w:ascii="Arial" w:hAnsi="Arial" w:cs="Arial"/>
          <w:b/>
          <w:bCs/>
          <w:color w:val="004488"/>
        </w:rPr>
      </w:pPr>
      <w:r>
        <w:rPr>
          <w:sz w:val="22"/>
          <w:szCs w:val="22"/>
        </w:rPr>
        <w:t>*</w:t>
      </w:r>
      <w:r w:rsidR="00B533D1" w:rsidRPr="00376FF5">
        <w:rPr>
          <w:sz w:val="22"/>
          <w:szCs w:val="22"/>
        </w:rPr>
        <w:t>Top Secret Security Clearance</w:t>
      </w:r>
      <w:r w:rsidR="00562F04">
        <w:rPr>
          <w:sz w:val="22"/>
          <w:szCs w:val="22"/>
        </w:rPr>
        <w:tab/>
      </w:r>
      <w:r w:rsidR="00562F04">
        <w:rPr>
          <w:sz w:val="22"/>
          <w:szCs w:val="22"/>
        </w:rPr>
        <w:tab/>
      </w:r>
      <w:r w:rsidR="00562F04">
        <w:rPr>
          <w:sz w:val="22"/>
          <w:szCs w:val="22"/>
        </w:rPr>
        <w:tab/>
      </w:r>
      <w:r w:rsidR="00562F04">
        <w:rPr>
          <w:sz w:val="22"/>
          <w:szCs w:val="22"/>
        </w:rPr>
        <w:tab/>
      </w:r>
      <w:r w:rsidR="00562F04">
        <w:rPr>
          <w:sz w:val="22"/>
          <w:szCs w:val="22"/>
        </w:rPr>
        <w:tab/>
        <w:t>*</w:t>
      </w:r>
      <w:r w:rsidR="00562F04" w:rsidRPr="00562F04">
        <w:rPr>
          <w:rFonts w:ascii="Arial" w:hAnsi="Arial" w:cs="Arial"/>
          <w:b/>
          <w:bCs/>
          <w:color w:val="004488"/>
        </w:rPr>
        <w:t xml:space="preserve"> </w:t>
      </w:r>
      <w:r w:rsidR="00562F04" w:rsidRPr="00562F04">
        <w:rPr>
          <w:bCs/>
          <w:sz w:val="22"/>
          <w:szCs w:val="22"/>
        </w:rPr>
        <w:t>Attention to Detail</w:t>
      </w:r>
    </w:p>
    <w:p w:rsidR="004D2C89" w:rsidRPr="004D2C89" w:rsidRDefault="004D2C89" w:rsidP="004D2C89">
      <w:pPr>
        <w:pStyle w:val="Body1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_______________________________________________________________________________________________</w:t>
      </w:r>
    </w:p>
    <w:p w:rsidR="00703A87" w:rsidRPr="00376FF5" w:rsidRDefault="00703A87">
      <w:pPr>
        <w:tabs>
          <w:tab w:val="left" w:pos="1170"/>
        </w:tabs>
        <w:outlineLvl w:val="0"/>
        <w:rPr>
          <w:rFonts w:eastAsia="Arial Unicode MS"/>
          <w:sz w:val="22"/>
          <w:szCs w:val="22"/>
          <w:u w:color="000000"/>
        </w:rPr>
      </w:pPr>
    </w:p>
    <w:p w:rsidR="001364E9" w:rsidRPr="00376FF5" w:rsidRDefault="00740D97" w:rsidP="00743C7D">
      <w:pPr>
        <w:pStyle w:val="Heading11"/>
        <w:rPr>
          <w:color w:val="auto"/>
          <w:sz w:val="22"/>
          <w:szCs w:val="22"/>
        </w:rPr>
      </w:pPr>
      <w:r w:rsidRPr="00376FF5">
        <w:rPr>
          <w:color w:val="auto"/>
          <w:sz w:val="22"/>
          <w:szCs w:val="22"/>
        </w:rPr>
        <w:t>E</w:t>
      </w:r>
      <w:r w:rsidR="00743C7D" w:rsidRPr="00376FF5">
        <w:rPr>
          <w:color w:val="auto"/>
          <w:sz w:val="22"/>
          <w:szCs w:val="22"/>
        </w:rPr>
        <w:t>DUCATION</w:t>
      </w:r>
    </w:p>
    <w:p w:rsidR="00CE502E" w:rsidRPr="00376FF5" w:rsidRDefault="00CE502E" w:rsidP="006100BD">
      <w:pPr>
        <w:pStyle w:val="p8"/>
        <w:ind w:left="0" w:firstLine="0"/>
        <w:rPr>
          <w:b/>
          <w:sz w:val="22"/>
          <w:szCs w:val="22"/>
        </w:rPr>
      </w:pPr>
      <w:r w:rsidRPr="00376FF5">
        <w:rPr>
          <w:b/>
          <w:sz w:val="22"/>
          <w:szCs w:val="22"/>
        </w:rPr>
        <w:t>Associates in Applied Science with an emphasis</w:t>
      </w:r>
      <w:r w:rsidR="00531046">
        <w:rPr>
          <w:b/>
          <w:sz w:val="22"/>
          <w:szCs w:val="22"/>
        </w:rPr>
        <w:t xml:space="preserve"> in Parks and Recreation </w:t>
      </w:r>
    </w:p>
    <w:p w:rsidR="006100BD" w:rsidRPr="00376FF5" w:rsidRDefault="006100BD" w:rsidP="00CE502E">
      <w:pPr>
        <w:pStyle w:val="p8"/>
        <w:ind w:left="0" w:firstLine="0"/>
        <w:rPr>
          <w:sz w:val="22"/>
          <w:szCs w:val="22"/>
        </w:rPr>
      </w:pPr>
      <w:r w:rsidRPr="00376FF5">
        <w:rPr>
          <w:sz w:val="22"/>
          <w:szCs w:val="22"/>
        </w:rPr>
        <w:t>Colleg</w:t>
      </w:r>
      <w:r w:rsidR="00CE502E" w:rsidRPr="00376FF5">
        <w:rPr>
          <w:sz w:val="22"/>
          <w:szCs w:val="22"/>
        </w:rPr>
        <w:t>e of Technology, Delhi, NY</w:t>
      </w:r>
      <w:r w:rsidRPr="00376FF5">
        <w:rPr>
          <w:sz w:val="22"/>
          <w:szCs w:val="22"/>
        </w:rPr>
        <w:t>, 13753</w:t>
      </w:r>
    </w:p>
    <w:p w:rsidR="00CE502E" w:rsidRPr="00376FF5" w:rsidRDefault="00CE502E" w:rsidP="00CE502E">
      <w:pPr>
        <w:pStyle w:val="p8"/>
        <w:ind w:left="0" w:firstLine="0"/>
        <w:rPr>
          <w:sz w:val="22"/>
          <w:szCs w:val="22"/>
        </w:rPr>
      </w:pPr>
    </w:p>
    <w:p w:rsidR="00CE502E" w:rsidRPr="00376FF5" w:rsidRDefault="00CE502E" w:rsidP="00CE502E">
      <w:pPr>
        <w:pStyle w:val="p8"/>
        <w:ind w:left="0" w:firstLine="0"/>
        <w:rPr>
          <w:b/>
          <w:sz w:val="22"/>
          <w:szCs w:val="22"/>
        </w:rPr>
      </w:pPr>
      <w:r w:rsidRPr="00376FF5">
        <w:rPr>
          <w:b/>
          <w:sz w:val="22"/>
          <w:szCs w:val="22"/>
        </w:rPr>
        <w:t>Tech</w:t>
      </w:r>
      <w:r w:rsidR="00531046">
        <w:rPr>
          <w:b/>
          <w:sz w:val="22"/>
          <w:szCs w:val="22"/>
        </w:rPr>
        <w:t xml:space="preserve">nical School for Drafting </w:t>
      </w:r>
    </w:p>
    <w:p w:rsidR="00CE502E" w:rsidRPr="00376FF5" w:rsidRDefault="00CE502E" w:rsidP="00CE502E">
      <w:pPr>
        <w:pStyle w:val="p8"/>
        <w:ind w:left="0" w:firstLine="0"/>
        <w:rPr>
          <w:sz w:val="22"/>
          <w:szCs w:val="22"/>
        </w:rPr>
      </w:pPr>
      <w:r w:rsidRPr="00376FF5">
        <w:rPr>
          <w:sz w:val="22"/>
          <w:szCs w:val="22"/>
        </w:rPr>
        <w:t>Plattsburgh, NY, 12901</w:t>
      </w:r>
    </w:p>
    <w:p w:rsidR="00CE502E" w:rsidRPr="00376FF5" w:rsidRDefault="00CE502E" w:rsidP="00CE502E">
      <w:pPr>
        <w:pStyle w:val="p8"/>
        <w:ind w:left="0" w:firstLine="0"/>
        <w:rPr>
          <w:sz w:val="22"/>
          <w:szCs w:val="22"/>
        </w:rPr>
      </w:pPr>
    </w:p>
    <w:p w:rsidR="00CE502E" w:rsidRPr="00376FF5" w:rsidRDefault="00CE502E" w:rsidP="00CE502E">
      <w:pPr>
        <w:pStyle w:val="p8"/>
        <w:tabs>
          <w:tab w:val="clear" w:pos="737"/>
        </w:tabs>
        <w:ind w:left="0" w:firstLine="0"/>
        <w:rPr>
          <w:sz w:val="22"/>
          <w:szCs w:val="22"/>
        </w:rPr>
      </w:pPr>
      <w:r w:rsidRPr="00376FF5">
        <w:rPr>
          <w:b/>
          <w:sz w:val="22"/>
          <w:szCs w:val="22"/>
        </w:rPr>
        <w:t>High School Diploma</w:t>
      </w:r>
    </w:p>
    <w:p w:rsidR="00CE502E" w:rsidRPr="00376FF5" w:rsidRDefault="00CE502E" w:rsidP="00CE502E">
      <w:pPr>
        <w:pStyle w:val="p8"/>
        <w:tabs>
          <w:tab w:val="clear" w:pos="737"/>
        </w:tabs>
        <w:ind w:left="0" w:firstLine="0"/>
        <w:rPr>
          <w:sz w:val="22"/>
          <w:szCs w:val="22"/>
        </w:rPr>
      </w:pPr>
      <w:r w:rsidRPr="00376FF5">
        <w:rPr>
          <w:sz w:val="22"/>
          <w:szCs w:val="22"/>
        </w:rPr>
        <w:t>Westport High School, Westport, NY, 12993</w:t>
      </w:r>
    </w:p>
    <w:p w:rsidR="00743C7D" w:rsidRPr="00376FF5" w:rsidRDefault="00743C7D" w:rsidP="00743C7D">
      <w:pPr>
        <w:pStyle w:val="Body1"/>
        <w:pBdr>
          <w:bottom w:val="single" w:sz="12" w:space="1" w:color="auto"/>
        </w:pBdr>
        <w:rPr>
          <w:sz w:val="22"/>
          <w:szCs w:val="22"/>
        </w:rPr>
      </w:pPr>
    </w:p>
    <w:p w:rsidR="00703A87" w:rsidRPr="00376FF5" w:rsidRDefault="00703A87" w:rsidP="00FD0BBE">
      <w:pPr>
        <w:jc w:val="center"/>
        <w:rPr>
          <w:b/>
          <w:sz w:val="22"/>
          <w:szCs w:val="22"/>
        </w:rPr>
      </w:pPr>
    </w:p>
    <w:p w:rsidR="00FD0BBE" w:rsidRPr="00376FF5" w:rsidRDefault="00FD0BBE" w:rsidP="00FD0BBE">
      <w:pPr>
        <w:jc w:val="center"/>
        <w:rPr>
          <w:b/>
          <w:sz w:val="22"/>
          <w:szCs w:val="22"/>
        </w:rPr>
      </w:pPr>
      <w:r w:rsidRPr="00376FF5">
        <w:rPr>
          <w:b/>
          <w:sz w:val="22"/>
          <w:szCs w:val="22"/>
        </w:rPr>
        <w:t>PROFESSIONAL EXPERIENCE</w:t>
      </w:r>
    </w:p>
    <w:p w:rsidR="009030BC" w:rsidRPr="00376FF5" w:rsidRDefault="00FD0BBE" w:rsidP="009030BC">
      <w:pPr>
        <w:rPr>
          <w:b/>
          <w:sz w:val="22"/>
          <w:szCs w:val="22"/>
        </w:rPr>
      </w:pPr>
      <w:proofErr w:type="gramStart"/>
      <w:r w:rsidRPr="00376FF5">
        <w:rPr>
          <w:b/>
          <w:bCs/>
          <w:sz w:val="22"/>
          <w:szCs w:val="22"/>
        </w:rPr>
        <w:t>Executive Level Management</w:t>
      </w:r>
      <w:r w:rsidR="009030BC" w:rsidRPr="00376FF5">
        <w:rPr>
          <w:b/>
          <w:sz w:val="22"/>
          <w:szCs w:val="22"/>
        </w:rPr>
        <w:t>.</w:t>
      </w:r>
      <w:proofErr w:type="gramEnd"/>
      <w:r w:rsidR="00B36FFF" w:rsidRPr="00376FF5">
        <w:rPr>
          <w:b/>
          <w:sz w:val="22"/>
          <w:szCs w:val="22"/>
        </w:rPr>
        <w:t xml:space="preserve">  US Army</w:t>
      </w:r>
      <w:r w:rsidR="00B36FFF" w:rsidRPr="00376FF5">
        <w:rPr>
          <w:b/>
          <w:sz w:val="22"/>
          <w:szCs w:val="22"/>
        </w:rPr>
        <w:tab/>
      </w:r>
      <w:r w:rsidR="00B36FFF" w:rsidRPr="00376FF5">
        <w:rPr>
          <w:b/>
          <w:sz w:val="22"/>
          <w:szCs w:val="22"/>
        </w:rPr>
        <w:tab/>
      </w:r>
      <w:r w:rsidR="009030BC" w:rsidRPr="00376FF5">
        <w:rPr>
          <w:b/>
          <w:sz w:val="22"/>
          <w:szCs w:val="22"/>
        </w:rPr>
        <w:t xml:space="preserve">        </w:t>
      </w:r>
      <w:r w:rsidRPr="00376FF5">
        <w:rPr>
          <w:b/>
          <w:sz w:val="22"/>
          <w:szCs w:val="22"/>
        </w:rPr>
        <w:t xml:space="preserve">           </w:t>
      </w:r>
      <w:r w:rsidRPr="00376FF5">
        <w:rPr>
          <w:b/>
          <w:sz w:val="22"/>
          <w:szCs w:val="22"/>
        </w:rPr>
        <w:tab/>
      </w:r>
      <w:r w:rsidRPr="00376FF5">
        <w:rPr>
          <w:b/>
          <w:sz w:val="22"/>
          <w:szCs w:val="22"/>
        </w:rPr>
        <w:tab/>
      </w:r>
      <w:r w:rsidRPr="00376FF5">
        <w:rPr>
          <w:b/>
          <w:sz w:val="22"/>
          <w:szCs w:val="22"/>
        </w:rPr>
        <w:tab/>
      </w:r>
      <w:r w:rsidR="00AF0136" w:rsidRPr="00376FF5">
        <w:rPr>
          <w:b/>
          <w:sz w:val="22"/>
          <w:szCs w:val="22"/>
        </w:rPr>
        <w:tab/>
      </w:r>
      <w:r w:rsidR="00B36FFF" w:rsidRPr="00376FF5">
        <w:rPr>
          <w:b/>
          <w:sz w:val="22"/>
          <w:szCs w:val="22"/>
        </w:rPr>
        <w:t>Jan 2009</w:t>
      </w:r>
      <w:r w:rsidR="008719A9">
        <w:rPr>
          <w:b/>
          <w:sz w:val="22"/>
          <w:szCs w:val="22"/>
        </w:rPr>
        <w:t>- July 2015</w:t>
      </w:r>
    </w:p>
    <w:p w:rsidR="00AF0136" w:rsidRPr="00376FF5" w:rsidRDefault="00AF0136" w:rsidP="009030BC">
      <w:pPr>
        <w:rPr>
          <w:b/>
          <w:sz w:val="22"/>
          <w:szCs w:val="22"/>
        </w:rPr>
      </w:pPr>
    </w:p>
    <w:p w:rsidR="00AF0136" w:rsidRPr="00376FF5" w:rsidRDefault="00531046" w:rsidP="00531046">
      <w:pPr>
        <w:pStyle w:val="p7"/>
        <w:ind w:left="564"/>
        <w:rPr>
          <w:sz w:val="22"/>
          <w:szCs w:val="22"/>
        </w:rPr>
      </w:pPr>
      <w:r>
        <w:rPr>
          <w:sz w:val="22"/>
          <w:szCs w:val="22"/>
        </w:rPr>
        <w:t>*Managed, Supervised</w:t>
      </w:r>
      <w:r w:rsidR="00AF0136" w:rsidRPr="00376FF5">
        <w:rPr>
          <w:sz w:val="22"/>
          <w:szCs w:val="22"/>
        </w:rPr>
        <w:t xml:space="preserve">, and </w:t>
      </w:r>
      <w:proofErr w:type="gramStart"/>
      <w:r w:rsidR="00AF0136" w:rsidRPr="00376FF5">
        <w:rPr>
          <w:sz w:val="22"/>
          <w:szCs w:val="22"/>
        </w:rPr>
        <w:t>Coach</w:t>
      </w:r>
      <w:r w:rsidR="00A24013">
        <w:rPr>
          <w:sz w:val="22"/>
          <w:szCs w:val="22"/>
        </w:rPr>
        <w:t>ed</w:t>
      </w:r>
      <w:proofErr w:type="gramEnd"/>
      <w:r w:rsidR="00A24013">
        <w:rPr>
          <w:sz w:val="22"/>
          <w:szCs w:val="22"/>
        </w:rPr>
        <w:t xml:space="preserve"> a team of </w:t>
      </w:r>
      <w:r w:rsidR="005C2117">
        <w:rPr>
          <w:sz w:val="22"/>
          <w:szCs w:val="22"/>
        </w:rPr>
        <w:t>approximately</w:t>
      </w:r>
      <w:r w:rsidR="00A24013">
        <w:rPr>
          <w:sz w:val="22"/>
          <w:szCs w:val="22"/>
        </w:rPr>
        <w:t xml:space="preserve"> 100</w:t>
      </w:r>
      <w:r w:rsidR="00AF0136" w:rsidRPr="00376FF5">
        <w:rPr>
          <w:sz w:val="22"/>
          <w:szCs w:val="22"/>
        </w:rPr>
        <w:t xml:space="preserve"> personal. </w:t>
      </w:r>
    </w:p>
    <w:p w:rsidR="00AF0136" w:rsidRPr="00376FF5" w:rsidRDefault="00531046" w:rsidP="00531046">
      <w:pPr>
        <w:pStyle w:val="p7"/>
        <w:ind w:left="564"/>
        <w:rPr>
          <w:sz w:val="22"/>
          <w:szCs w:val="22"/>
        </w:rPr>
      </w:pPr>
      <w:r>
        <w:rPr>
          <w:sz w:val="22"/>
          <w:szCs w:val="22"/>
        </w:rPr>
        <w:t>*</w:t>
      </w:r>
      <w:r w:rsidR="00AF0136" w:rsidRPr="00376FF5">
        <w:rPr>
          <w:sz w:val="22"/>
          <w:szCs w:val="22"/>
        </w:rPr>
        <w:t>Maintained and accounted for over $14,000,000 in equipment and associated software with 100% accountability.</w:t>
      </w:r>
    </w:p>
    <w:p w:rsidR="007C5A6D" w:rsidRDefault="00531046" w:rsidP="00562F04">
      <w:pPr>
        <w:pStyle w:val="p7"/>
        <w:ind w:left="564"/>
      </w:pPr>
      <w:r>
        <w:rPr>
          <w:sz w:val="22"/>
          <w:szCs w:val="22"/>
        </w:rPr>
        <w:t>*</w:t>
      </w:r>
      <w:r w:rsidR="00562F04" w:rsidRPr="00562F04">
        <w:t xml:space="preserve">Knowledge of business and management principles involved in strategic planning, resource allocation, </w:t>
      </w:r>
      <w:r w:rsidR="00562F04">
        <w:t xml:space="preserve">   </w:t>
      </w:r>
      <w:r w:rsidR="00562F04" w:rsidRPr="00562F04">
        <w:t>human resources modeling, leadersh</w:t>
      </w:r>
      <w:r w:rsidR="0042420C">
        <w:t>ip technique</w:t>
      </w:r>
      <w:r w:rsidR="00562F04" w:rsidRPr="00562F04">
        <w:t>, and coordination of people and resources</w:t>
      </w:r>
      <w:r w:rsidR="00562F04">
        <w:t>.</w:t>
      </w:r>
    </w:p>
    <w:p w:rsidR="00562F04" w:rsidRPr="00562F04" w:rsidRDefault="00562F04" w:rsidP="00562F04">
      <w:pPr>
        <w:pStyle w:val="p7"/>
        <w:ind w:left="564"/>
        <w:rPr>
          <w:b/>
          <w:sz w:val="22"/>
          <w:szCs w:val="22"/>
        </w:rPr>
      </w:pPr>
      <w:r>
        <w:rPr>
          <w:b/>
          <w:sz w:val="22"/>
          <w:szCs w:val="22"/>
        </w:rPr>
        <w:t>*</w:t>
      </w:r>
      <w:r w:rsidRPr="00562F04">
        <w:rPr>
          <w:sz w:val="22"/>
          <w:szCs w:val="22"/>
        </w:rPr>
        <w:t>Knowledge of principles and processes for providing customer and personal services. This includes customer needs assessment, meeting quality standards for services, and evaluation of customer satisfaction.</w:t>
      </w:r>
    </w:p>
    <w:p w:rsidR="00AF0136" w:rsidRPr="00376FF5" w:rsidRDefault="00562F04" w:rsidP="00562F04">
      <w:pPr>
        <w:ind w:left="564" w:firstLine="21"/>
        <w:rPr>
          <w:b/>
          <w:sz w:val="22"/>
          <w:szCs w:val="22"/>
        </w:rPr>
      </w:pPr>
      <w:r>
        <w:rPr>
          <w:b/>
          <w:sz w:val="22"/>
          <w:szCs w:val="22"/>
        </w:rPr>
        <w:t>*</w:t>
      </w:r>
      <w:r w:rsidRPr="00562F04">
        <w:rPr>
          <w:sz w:val="22"/>
          <w:szCs w:val="22"/>
        </w:rPr>
        <w:t>Using logic and reasoning to identify the strengths and weaknesses of alternative solutions, conclusions or approaches to problems.</w:t>
      </w:r>
      <w:r>
        <w:rPr>
          <w:b/>
          <w:sz w:val="22"/>
          <w:szCs w:val="22"/>
        </w:rPr>
        <w:tab/>
      </w:r>
    </w:p>
    <w:p w:rsidR="0042420C" w:rsidRDefault="0042420C" w:rsidP="001B737E">
      <w:pPr>
        <w:rPr>
          <w:b/>
          <w:bCs/>
          <w:sz w:val="22"/>
          <w:szCs w:val="22"/>
        </w:rPr>
      </w:pPr>
    </w:p>
    <w:p w:rsidR="001B737E" w:rsidRPr="00376FF5" w:rsidRDefault="00AF0136" w:rsidP="001B737E">
      <w:pPr>
        <w:rPr>
          <w:b/>
          <w:sz w:val="22"/>
          <w:szCs w:val="22"/>
        </w:rPr>
      </w:pPr>
      <w:proofErr w:type="gramStart"/>
      <w:r w:rsidRPr="00376FF5">
        <w:rPr>
          <w:b/>
          <w:bCs/>
          <w:sz w:val="22"/>
          <w:szCs w:val="22"/>
        </w:rPr>
        <w:t>1st Line Supervisor (Direct Supervisor).</w:t>
      </w:r>
      <w:proofErr w:type="gramEnd"/>
      <w:r w:rsidRPr="00376FF5">
        <w:rPr>
          <w:b/>
          <w:bCs/>
          <w:sz w:val="22"/>
          <w:szCs w:val="22"/>
        </w:rPr>
        <w:t xml:space="preserve"> </w:t>
      </w:r>
      <w:r w:rsidRPr="00376FF5">
        <w:rPr>
          <w:b/>
          <w:sz w:val="22"/>
          <w:szCs w:val="22"/>
        </w:rPr>
        <w:t>US Army</w:t>
      </w:r>
      <w:r w:rsidR="001B737E" w:rsidRPr="00376FF5">
        <w:rPr>
          <w:b/>
          <w:sz w:val="22"/>
          <w:szCs w:val="22"/>
        </w:rPr>
        <w:t xml:space="preserve">        </w:t>
      </w:r>
      <w:r w:rsidR="00296DF2" w:rsidRPr="00376FF5">
        <w:rPr>
          <w:b/>
          <w:sz w:val="22"/>
          <w:szCs w:val="22"/>
        </w:rPr>
        <w:t xml:space="preserve">           </w:t>
      </w:r>
      <w:r w:rsidR="00296DF2" w:rsidRPr="00376FF5">
        <w:rPr>
          <w:b/>
          <w:sz w:val="22"/>
          <w:szCs w:val="22"/>
        </w:rPr>
        <w:tab/>
      </w:r>
      <w:r w:rsidR="00296DF2" w:rsidRPr="00376FF5">
        <w:rPr>
          <w:b/>
          <w:sz w:val="22"/>
          <w:szCs w:val="22"/>
        </w:rPr>
        <w:tab/>
      </w:r>
      <w:r w:rsidR="00296DF2" w:rsidRPr="00376FF5">
        <w:rPr>
          <w:b/>
          <w:sz w:val="22"/>
          <w:szCs w:val="22"/>
        </w:rPr>
        <w:tab/>
      </w:r>
      <w:r w:rsidRPr="00376FF5">
        <w:rPr>
          <w:b/>
          <w:sz w:val="22"/>
          <w:szCs w:val="22"/>
        </w:rPr>
        <w:tab/>
      </w:r>
      <w:r w:rsidRPr="00376FF5">
        <w:rPr>
          <w:b/>
          <w:sz w:val="22"/>
          <w:szCs w:val="22"/>
        </w:rPr>
        <w:tab/>
        <w:t>Nov 2005</w:t>
      </w:r>
      <w:r w:rsidR="001B737E" w:rsidRPr="00376FF5">
        <w:rPr>
          <w:b/>
          <w:sz w:val="22"/>
          <w:szCs w:val="22"/>
        </w:rPr>
        <w:t>-</w:t>
      </w:r>
      <w:r w:rsidRPr="00376FF5">
        <w:rPr>
          <w:b/>
          <w:sz w:val="22"/>
          <w:szCs w:val="22"/>
        </w:rPr>
        <w:t>Jan 2009</w:t>
      </w:r>
      <w:r w:rsidR="001B737E" w:rsidRPr="00376FF5">
        <w:rPr>
          <w:b/>
          <w:sz w:val="22"/>
          <w:szCs w:val="22"/>
        </w:rPr>
        <w:t xml:space="preserve"> </w:t>
      </w:r>
    </w:p>
    <w:p w:rsidR="00AF0136" w:rsidRPr="00376FF5" w:rsidRDefault="00AF0136" w:rsidP="001B737E">
      <w:pPr>
        <w:rPr>
          <w:b/>
          <w:sz w:val="22"/>
          <w:szCs w:val="22"/>
        </w:rPr>
      </w:pPr>
    </w:p>
    <w:p w:rsidR="00AF0136" w:rsidRPr="00376FF5" w:rsidRDefault="00531046" w:rsidP="00531046">
      <w:pPr>
        <w:pStyle w:val="p7"/>
        <w:ind w:left="720"/>
        <w:rPr>
          <w:sz w:val="22"/>
          <w:szCs w:val="22"/>
        </w:rPr>
      </w:pPr>
      <w:r>
        <w:rPr>
          <w:sz w:val="22"/>
          <w:szCs w:val="22"/>
        </w:rPr>
        <w:t>*Trained, Managed,</w:t>
      </w:r>
      <w:r w:rsidR="00AF0136" w:rsidRPr="00376FF5">
        <w:rPr>
          <w:sz w:val="22"/>
          <w:szCs w:val="22"/>
        </w:rPr>
        <w:t xml:space="preserve"> a team of </w:t>
      </w:r>
      <w:r w:rsidR="005C2117">
        <w:rPr>
          <w:sz w:val="22"/>
          <w:szCs w:val="22"/>
        </w:rPr>
        <w:t>ap</w:t>
      </w:r>
      <w:r w:rsidR="00AF0136" w:rsidRPr="00376FF5">
        <w:rPr>
          <w:sz w:val="22"/>
          <w:szCs w:val="22"/>
        </w:rPr>
        <w:t>proxima</w:t>
      </w:r>
      <w:r w:rsidR="003424D4">
        <w:rPr>
          <w:sz w:val="22"/>
          <w:szCs w:val="22"/>
        </w:rPr>
        <w:t>tely 19 team members. Responsible</w:t>
      </w:r>
      <w:r w:rsidR="00AF0136" w:rsidRPr="00376FF5">
        <w:rPr>
          <w:sz w:val="22"/>
          <w:szCs w:val="22"/>
        </w:rPr>
        <w:t xml:space="preserve"> and accounted for over $6,000,000 in accessories and relate software with 100% liability.</w:t>
      </w:r>
    </w:p>
    <w:p w:rsidR="00A37693" w:rsidRDefault="00531046" w:rsidP="0042420C">
      <w:pPr>
        <w:pStyle w:val="p7"/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42420C" w:rsidRPr="00A37693">
        <w:rPr>
          <w:sz w:val="22"/>
          <w:szCs w:val="22"/>
        </w:rPr>
        <w:t xml:space="preserve">Monitoring/Assessing performance of </w:t>
      </w:r>
      <w:proofErr w:type="gramStart"/>
      <w:r w:rsidR="0042420C" w:rsidRPr="00A37693">
        <w:rPr>
          <w:sz w:val="22"/>
          <w:szCs w:val="22"/>
        </w:rPr>
        <w:t>yourself</w:t>
      </w:r>
      <w:proofErr w:type="gramEnd"/>
      <w:r w:rsidR="0042420C" w:rsidRPr="00A37693">
        <w:rPr>
          <w:sz w:val="22"/>
          <w:szCs w:val="22"/>
        </w:rPr>
        <w:t>, other individuals, or organizations to make improvements or take corrective action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F0136" w:rsidRDefault="00531046" w:rsidP="0042420C">
      <w:pPr>
        <w:pStyle w:val="p7"/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A37693" w:rsidRPr="00A37693">
        <w:rPr>
          <w:rFonts w:ascii="Arial" w:hAnsi="Arial" w:cs="Arial"/>
          <w:color w:val="004488"/>
        </w:rPr>
        <w:t xml:space="preserve"> </w:t>
      </w:r>
      <w:r w:rsidR="00A37693" w:rsidRPr="00A37693">
        <w:rPr>
          <w:sz w:val="22"/>
          <w:szCs w:val="22"/>
        </w:rPr>
        <w:t>Understanding the implications of new information for both current and future problem-solving and decision-making.</w:t>
      </w:r>
    </w:p>
    <w:p w:rsidR="00A37693" w:rsidRPr="00376FF5" w:rsidRDefault="00A37693" w:rsidP="0042420C">
      <w:pPr>
        <w:pStyle w:val="p7"/>
        <w:ind w:left="720"/>
        <w:rPr>
          <w:sz w:val="22"/>
          <w:szCs w:val="22"/>
        </w:rPr>
      </w:pPr>
    </w:p>
    <w:p w:rsidR="00C6714E" w:rsidRPr="00376FF5" w:rsidRDefault="00C6714E" w:rsidP="00C6714E">
      <w:pPr>
        <w:ind w:left="360"/>
        <w:rPr>
          <w:rFonts w:eastAsia="Arial Unicode MS"/>
          <w:sz w:val="22"/>
          <w:szCs w:val="22"/>
        </w:rPr>
      </w:pPr>
    </w:p>
    <w:p w:rsidR="0086445F" w:rsidRPr="00376FF5" w:rsidRDefault="00740D97" w:rsidP="0086445F">
      <w:pPr>
        <w:rPr>
          <w:b/>
          <w:sz w:val="22"/>
          <w:szCs w:val="22"/>
        </w:rPr>
      </w:pPr>
      <w:proofErr w:type="gramStart"/>
      <w:r w:rsidRPr="00376FF5">
        <w:rPr>
          <w:b/>
          <w:bCs/>
          <w:sz w:val="22"/>
          <w:szCs w:val="22"/>
        </w:rPr>
        <w:t>Team/ Assistance Supervisor Leader.</w:t>
      </w:r>
      <w:proofErr w:type="gramEnd"/>
      <w:r w:rsidRPr="00376FF5">
        <w:rPr>
          <w:b/>
          <w:bCs/>
          <w:sz w:val="22"/>
          <w:szCs w:val="22"/>
        </w:rPr>
        <w:t xml:space="preserve"> US Army</w:t>
      </w:r>
      <w:r w:rsidR="0086445F" w:rsidRPr="00376FF5">
        <w:rPr>
          <w:b/>
          <w:sz w:val="22"/>
          <w:szCs w:val="22"/>
        </w:rPr>
        <w:tab/>
      </w:r>
      <w:r w:rsidR="0086445F" w:rsidRPr="00376FF5">
        <w:rPr>
          <w:b/>
          <w:sz w:val="22"/>
          <w:szCs w:val="22"/>
        </w:rPr>
        <w:tab/>
      </w:r>
      <w:r w:rsidR="0086445F" w:rsidRPr="00376FF5">
        <w:rPr>
          <w:b/>
          <w:sz w:val="22"/>
          <w:szCs w:val="22"/>
        </w:rPr>
        <w:tab/>
        <w:t xml:space="preserve">        </w:t>
      </w:r>
      <w:r w:rsidR="00F44A87" w:rsidRPr="00376FF5">
        <w:rPr>
          <w:b/>
          <w:sz w:val="22"/>
          <w:szCs w:val="22"/>
        </w:rPr>
        <w:tab/>
      </w:r>
      <w:r w:rsidR="00F44A87" w:rsidRPr="00376FF5">
        <w:rPr>
          <w:b/>
          <w:sz w:val="22"/>
          <w:szCs w:val="22"/>
        </w:rPr>
        <w:tab/>
      </w:r>
      <w:r w:rsidRPr="00376FF5">
        <w:rPr>
          <w:b/>
          <w:sz w:val="22"/>
          <w:szCs w:val="22"/>
        </w:rPr>
        <w:tab/>
        <w:t>Sept 200</w:t>
      </w:r>
      <w:r w:rsidR="0086445F" w:rsidRPr="00376FF5">
        <w:rPr>
          <w:b/>
          <w:sz w:val="22"/>
          <w:szCs w:val="22"/>
        </w:rPr>
        <w:t>1-</w:t>
      </w:r>
      <w:r w:rsidRPr="00376FF5">
        <w:rPr>
          <w:b/>
          <w:sz w:val="22"/>
          <w:szCs w:val="22"/>
        </w:rPr>
        <w:t>Nov 2005</w:t>
      </w:r>
    </w:p>
    <w:p w:rsidR="0086445F" w:rsidRPr="00376FF5" w:rsidRDefault="0086445F" w:rsidP="0086445F">
      <w:pPr>
        <w:rPr>
          <w:b/>
          <w:sz w:val="22"/>
          <w:szCs w:val="22"/>
        </w:rPr>
      </w:pPr>
    </w:p>
    <w:p w:rsidR="00740D97" w:rsidRDefault="00531046" w:rsidP="00531046">
      <w:pPr>
        <w:pStyle w:val="p7"/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740D97" w:rsidRPr="00376FF5">
        <w:rPr>
          <w:sz w:val="22"/>
          <w:szCs w:val="22"/>
        </w:rPr>
        <w:t>Schooled, Supervised, Led, and Mentored a team of proximately 18 associates. Maintained and accounted for over $4,000,000 in military equipment and associated software with 100% accountability.</w:t>
      </w:r>
    </w:p>
    <w:p w:rsidR="00A37693" w:rsidRDefault="00A37693" w:rsidP="00531046">
      <w:pPr>
        <w:pStyle w:val="p7"/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Pr="00A37693">
        <w:rPr>
          <w:rFonts w:ascii="Arial" w:hAnsi="Arial" w:cs="Arial"/>
          <w:color w:val="004488"/>
        </w:rPr>
        <w:t xml:space="preserve"> </w:t>
      </w:r>
      <w:r w:rsidRPr="00A37693">
        <w:rPr>
          <w:sz w:val="22"/>
          <w:szCs w:val="22"/>
        </w:rPr>
        <w:t>Identifying complex problems and reviewing related information to develop and evaluate options and implement solutions.</w:t>
      </w:r>
    </w:p>
    <w:p w:rsidR="00A37693" w:rsidRPr="00A37693" w:rsidRDefault="00A37693" w:rsidP="00A37693">
      <w:pPr>
        <w:ind w:firstLine="720"/>
        <w:rPr>
          <w:sz w:val="22"/>
          <w:szCs w:val="22"/>
        </w:rPr>
      </w:pPr>
      <w:r>
        <w:rPr>
          <w:sz w:val="22"/>
          <w:szCs w:val="22"/>
        </w:rPr>
        <w:t>*</w:t>
      </w:r>
      <w:r w:rsidRPr="00A37693">
        <w:rPr>
          <w:sz w:val="22"/>
          <w:szCs w:val="22"/>
        </w:rPr>
        <w:t>Analyzing information and evaluating results to choose the best solution and solve problems.</w:t>
      </w:r>
    </w:p>
    <w:p w:rsidR="00A37693" w:rsidRDefault="00A37693" w:rsidP="00A37693">
      <w:pPr>
        <w:ind w:firstLine="720"/>
        <w:rPr>
          <w:rFonts w:ascii="Arial" w:hAnsi="Arial" w:cs="Arial"/>
          <w:color w:val="004488"/>
        </w:rPr>
      </w:pPr>
      <w:r>
        <w:rPr>
          <w:sz w:val="22"/>
          <w:szCs w:val="22"/>
        </w:rPr>
        <w:t>*</w:t>
      </w:r>
      <w:r w:rsidRPr="00A37693">
        <w:rPr>
          <w:sz w:val="22"/>
          <w:szCs w:val="22"/>
        </w:rPr>
        <w:t>Scheduling events, programs, and activities, as well as the work of others.</w:t>
      </w:r>
    </w:p>
    <w:p w:rsidR="00A37693" w:rsidRDefault="00A37693" w:rsidP="00A37693">
      <w:pPr>
        <w:ind w:left="720"/>
        <w:rPr>
          <w:rFonts w:ascii="Arial" w:hAnsi="Arial" w:cs="Arial"/>
          <w:noProof/>
          <w:color w:val="0000FF"/>
        </w:rPr>
      </w:pPr>
      <w:r>
        <w:rPr>
          <w:sz w:val="22"/>
          <w:szCs w:val="22"/>
        </w:rPr>
        <w:t>*</w:t>
      </w:r>
      <w:r w:rsidRPr="00A37693">
        <w:rPr>
          <w:sz w:val="22"/>
          <w:szCs w:val="22"/>
        </w:rPr>
        <w:t>Communicating with people outside the organization, representing the organization to customers, the public, government, and other external sources.</w:t>
      </w:r>
    </w:p>
    <w:p w:rsidR="00A37693" w:rsidRPr="00A37693" w:rsidRDefault="00A37693" w:rsidP="00531046">
      <w:pPr>
        <w:pStyle w:val="p7"/>
        <w:ind w:left="720"/>
        <w:rPr>
          <w:sz w:val="22"/>
          <w:szCs w:val="22"/>
        </w:rPr>
      </w:pPr>
    </w:p>
    <w:p w:rsidR="00703A87" w:rsidRPr="00376FF5" w:rsidRDefault="00703A87">
      <w:pPr>
        <w:pStyle w:val="Body1"/>
        <w:pBdr>
          <w:bottom w:val="single" w:sz="12" w:space="1" w:color="auto"/>
        </w:pBdr>
        <w:rPr>
          <w:rFonts w:eastAsia="Times New Roman"/>
          <w:color w:val="auto"/>
          <w:sz w:val="22"/>
          <w:szCs w:val="22"/>
          <w:lang w:eastAsia="ar-SA"/>
        </w:rPr>
      </w:pPr>
    </w:p>
    <w:p w:rsidR="00703A87" w:rsidRPr="00376FF5" w:rsidRDefault="00703A87">
      <w:pPr>
        <w:pStyle w:val="Body1"/>
        <w:rPr>
          <w:rFonts w:eastAsia="Times New Roman"/>
          <w:color w:val="auto"/>
          <w:sz w:val="22"/>
          <w:szCs w:val="22"/>
          <w:lang w:eastAsia="ar-SA"/>
        </w:rPr>
      </w:pPr>
    </w:p>
    <w:p w:rsidR="00376FF5" w:rsidRPr="00376FF5" w:rsidRDefault="00376FF5" w:rsidP="00376FF5">
      <w:pPr>
        <w:jc w:val="center"/>
        <w:rPr>
          <w:b/>
          <w:sz w:val="22"/>
          <w:szCs w:val="22"/>
        </w:rPr>
      </w:pPr>
      <w:r w:rsidRPr="00376FF5">
        <w:rPr>
          <w:b/>
          <w:sz w:val="22"/>
          <w:szCs w:val="22"/>
        </w:rPr>
        <w:t>AWARDS</w:t>
      </w:r>
    </w:p>
    <w:p w:rsidR="00531046" w:rsidRDefault="00531046" w:rsidP="00376FF5">
      <w:pPr>
        <w:pStyle w:val="t3"/>
        <w:tabs>
          <w:tab w:val="left" w:pos="5170"/>
        </w:tabs>
        <w:rPr>
          <w:sz w:val="22"/>
          <w:szCs w:val="22"/>
        </w:rPr>
      </w:pPr>
      <w:r>
        <w:rPr>
          <w:sz w:val="22"/>
          <w:szCs w:val="22"/>
        </w:rPr>
        <w:t>*Bronze Star (1)</w:t>
      </w:r>
      <w:r>
        <w:rPr>
          <w:sz w:val="22"/>
          <w:szCs w:val="22"/>
        </w:rPr>
        <w:tab/>
        <w:t>*Army Commendation Medals (7)</w:t>
      </w:r>
    </w:p>
    <w:p w:rsidR="00531046" w:rsidRDefault="00531046" w:rsidP="00376FF5">
      <w:pPr>
        <w:pStyle w:val="t3"/>
        <w:tabs>
          <w:tab w:val="left" w:pos="5170"/>
        </w:tabs>
        <w:rPr>
          <w:sz w:val="22"/>
          <w:szCs w:val="22"/>
        </w:rPr>
      </w:pPr>
      <w:r>
        <w:rPr>
          <w:sz w:val="22"/>
          <w:szCs w:val="22"/>
        </w:rPr>
        <w:t>*Army Achievement Medal (5)</w:t>
      </w:r>
      <w:r>
        <w:rPr>
          <w:sz w:val="22"/>
          <w:szCs w:val="22"/>
        </w:rPr>
        <w:tab/>
        <w:t>*Good Conduct Medals (4)</w:t>
      </w:r>
    </w:p>
    <w:p w:rsidR="00531046" w:rsidRDefault="00531046" w:rsidP="00376FF5">
      <w:pPr>
        <w:pStyle w:val="t3"/>
        <w:tabs>
          <w:tab w:val="left" w:pos="5170"/>
        </w:tabs>
        <w:rPr>
          <w:bCs/>
          <w:sz w:val="22"/>
          <w:szCs w:val="22"/>
        </w:rPr>
      </w:pPr>
      <w:r>
        <w:rPr>
          <w:sz w:val="22"/>
          <w:szCs w:val="22"/>
        </w:rPr>
        <w:t>*</w:t>
      </w:r>
      <w:r w:rsidR="00376FF5" w:rsidRPr="00376FF5">
        <w:rPr>
          <w:sz w:val="22"/>
          <w:szCs w:val="22"/>
        </w:rPr>
        <w:t xml:space="preserve">National Defense </w:t>
      </w:r>
      <w:r>
        <w:rPr>
          <w:sz w:val="22"/>
          <w:szCs w:val="22"/>
        </w:rPr>
        <w:t>(1)</w:t>
      </w:r>
      <w:r>
        <w:rPr>
          <w:sz w:val="22"/>
          <w:szCs w:val="22"/>
        </w:rPr>
        <w:tab/>
        <w:t>*</w:t>
      </w:r>
      <w:r w:rsidR="00376FF5" w:rsidRPr="00376FF5">
        <w:rPr>
          <w:sz w:val="22"/>
          <w:szCs w:val="22"/>
        </w:rPr>
        <w:t xml:space="preserve">Armed Forces </w:t>
      </w:r>
      <w:r>
        <w:rPr>
          <w:bCs/>
          <w:sz w:val="22"/>
          <w:szCs w:val="22"/>
        </w:rPr>
        <w:t>Expeditionary Medal (1)</w:t>
      </w:r>
    </w:p>
    <w:p w:rsidR="00531046" w:rsidRDefault="00531046" w:rsidP="00376FF5">
      <w:pPr>
        <w:pStyle w:val="t3"/>
        <w:tabs>
          <w:tab w:val="left" w:pos="517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*</w:t>
      </w:r>
      <w:r w:rsidR="00376FF5" w:rsidRPr="00376FF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Iraqi Campaign Medal (5)</w:t>
      </w:r>
      <w:r>
        <w:rPr>
          <w:sz w:val="22"/>
          <w:szCs w:val="22"/>
        </w:rPr>
        <w:tab/>
        <w:t>*</w:t>
      </w:r>
      <w:r w:rsidR="00376FF5" w:rsidRPr="00376FF5">
        <w:rPr>
          <w:bCs/>
          <w:sz w:val="22"/>
          <w:szCs w:val="22"/>
        </w:rPr>
        <w:t>Global War on Ter</w:t>
      </w:r>
      <w:r>
        <w:rPr>
          <w:bCs/>
          <w:sz w:val="22"/>
          <w:szCs w:val="22"/>
        </w:rPr>
        <w:t>rorism Expeditionary Medal (1)</w:t>
      </w:r>
    </w:p>
    <w:p w:rsidR="00531046" w:rsidRDefault="00531046" w:rsidP="00376FF5">
      <w:pPr>
        <w:pStyle w:val="t3"/>
        <w:tabs>
          <w:tab w:val="left" w:pos="5170"/>
        </w:tabs>
        <w:rPr>
          <w:sz w:val="22"/>
          <w:szCs w:val="22"/>
        </w:rPr>
      </w:pPr>
      <w:r>
        <w:rPr>
          <w:bCs/>
          <w:sz w:val="22"/>
          <w:szCs w:val="22"/>
        </w:rPr>
        <w:t>*</w:t>
      </w:r>
      <w:r w:rsidR="00376FF5" w:rsidRPr="00376FF5">
        <w:rPr>
          <w:bCs/>
          <w:sz w:val="22"/>
          <w:szCs w:val="22"/>
        </w:rPr>
        <w:t>Global War on Terrorism Service Medal (1)</w:t>
      </w:r>
      <w:r>
        <w:rPr>
          <w:b/>
          <w:bCs/>
          <w:sz w:val="22"/>
          <w:szCs w:val="22"/>
        </w:rPr>
        <w:tab/>
        <w:t>*</w:t>
      </w:r>
      <w:r w:rsidR="00376FF5" w:rsidRPr="00376FF5">
        <w:rPr>
          <w:sz w:val="22"/>
          <w:szCs w:val="22"/>
        </w:rPr>
        <w:t xml:space="preserve">Professional development Ribbon (3) </w:t>
      </w:r>
    </w:p>
    <w:p w:rsidR="00376FF5" w:rsidRDefault="00531046" w:rsidP="00376FF5">
      <w:pPr>
        <w:pStyle w:val="t3"/>
        <w:tabs>
          <w:tab w:val="left" w:pos="517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*</w:t>
      </w:r>
      <w:r w:rsidR="00376FF5" w:rsidRPr="00376FF5">
        <w:rPr>
          <w:sz w:val="22"/>
          <w:szCs w:val="22"/>
        </w:rPr>
        <w:t>Combat Action Badge (1)</w:t>
      </w:r>
      <w:r w:rsidR="00376FF5" w:rsidRPr="00376FF5">
        <w:rPr>
          <w:b/>
          <w:bCs/>
          <w:sz w:val="22"/>
          <w:szCs w:val="22"/>
        </w:rPr>
        <w:t xml:space="preserve">   </w:t>
      </w:r>
    </w:p>
    <w:p w:rsidR="00376FF5" w:rsidRDefault="00376FF5" w:rsidP="00376FF5">
      <w:pPr>
        <w:pStyle w:val="t3"/>
        <w:tabs>
          <w:tab w:val="left" w:pos="5170"/>
        </w:tabs>
        <w:rPr>
          <w:b/>
          <w:bCs/>
          <w:sz w:val="22"/>
          <w:szCs w:val="22"/>
        </w:rPr>
      </w:pPr>
    </w:p>
    <w:p w:rsidR="00376FF5" w:rsidRPr="00376FF5" w:rsidRDefault="00376FF5" w:rsidP="00376FF5">
      <w:pPr>
        <w:pStyle w:val="t3"/>
        <w:tabs>
          <w:tab w:val="left" w:pos="5170"/>
        </w:tabs>
        <w:rPr>
          <w:b/>
          <w:bCs/>
          <w:sz w:val="22"/>
          <w:szCs w:val="22"/>
          <w:u w:val="single"/>
        </w:rPr>
      </w:pPr>
      <w:r w:rsidRPr="00376FF5">
        <w:rPr>
          <w:b/>
          <w:bCs/>
          <w:sz w:val="22"/>
          <w:szCs w:val="22"/>
          <w:u w:val="single"/>
        </w:rPr>
        <w:t>_________________________________________________________________________________________________</w:t>
      </w:r>
    </w:p>
    <w:p w:rsidR="00376FF5" w:rsidRDefault="00376FF5" w:rsidP="00376FF5">
      <w:pPr>
        <w:pStyle w:val="t3"/>
        <w:tabs>
          <w:tab w:val="left" w:pos="5170"/>
        </w:tabs>
        <w:rPr>
          <w:b/>
          <w:bCs/>
          <w:sz w:val="22"/>
          <w:szCs w:val="22"/>
        </w:rPr>
      </w:pPr>
    </w:p>
    <w:p w:rsidR="006C4886" w:rsidRPr="00376FF5" w:rsidRDefault="006C4886" w:rsidP="00376FF5">
      <w:pPr>
        <w:pStyle w:val="t3"/>
        <w:tabs>
          <w:tab w:val="left" w:pos="5170"/>
        </w:tabs>
        <w:jc w:val="center"/>
        <w:rPr>
          <w:b/>
          <w:sz w:val="22"/>
          <w:szCs w:val="22"/>
          <w:u w:val="single"/>
        </w:rPr>
      </w:pPr>
      <w:r w:rsidRPr="00376FF5">
        <w:rPr>
          <w:b/>
          <w:sz w:val="22"/>
          <w:szCs w:val="22"/>
        </w:rPr>
        <w:t>TRAINING / CERTIFICATIONS</w:t>
      </w:r>
    </w:p>
    <w:p w:rsidR="006C4886" w:rsidRPr="00376FF5" w:rsidRDefault="006C4886" w:rsidP="006C4886">
      <w:pPr>
        <w:pStyle w:val="Body1"/>
        <w:jc w:val="center"/>
        <w:rPr>
          <w:b/>
          <w:color w:val="auto"/>
          <w:sz w:val="22"/>
          <w:szCs w:val="22"/>
        </w:rPr>
      </w:pP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January 2014: Division Resilience Training Module I- IV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April 2013: Additional Duty Safety Course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 xml:space="preserve">April 2013: Composite Risk Management 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 xml:space="preserve">February 2013: Hazardous Waste Awareness 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February 2013: Cyber Awareness Challenge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 xml:space="preserve">October 2012: Observer Coach Training Academy 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September 2012: AT Level 1 Awareness Training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 xml:space="preserve">August 2012: Army Casualty Notification </w:t>
      </w:r>
      <w:proofErr w:type="gramStart"/>
      <w:r w:rsidR="006C4886" w:rsidRPr="00376FF5">
        <w:rPr>
          <w:sz w:val="22"/>
          <w:szCs w:val="22"/>
        </w:rPr>
        <w:t>And</w:t>
      </w:r>
      <w:proofErr w:type="gramEnd"/>
      <w:r w:rsidR="006C4886" w:rsidRPr="00376FF5">
        <w:rPr>
          <w:sz w:val="22"/>
          <w:szCs w:val="22"/>
        </w:rPr>
        <w:t xml:space="preserve"> Assistance Officer Course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 xml:space="preserve">May 2012: Military Driver Record Training (DA Form 348-E) 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January 2012: Basic Modern Army Combative Course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January 2012: Battle Staff Course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September 2010: Unit Movement Officer Deployment Planning Course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June 2010: Company Resilience Training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 xml:space="preserve">June 2010: Combating Trafficking in personal general awareness 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April 2010: Senior Leaders Course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March 2010: Fire Support Coordinator Course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December 2009: C</w:t>
      </w:r>
      <w:r w:rsidR="000449AE">
        <w:rPr>
          <w:sz w:val="22"/>
          <w:szCs w:val="22"/>
        </w:rPr>
        <w:t xml:space="preserve">ommand </w:t>
      </w:r>
      <w:r w:rsidR="006C4886" w:rsidRPr="00376FF5">
        <w:rPr>
          <w:sz w:val="22"/>
          <w:szCs w:val="22"/>
        </w:rPr>
        <w:t>P</w:t>
      </w:r>
      <w:r w:rsidR="000449AE">
        <w:rPr>
          <w:sz w:val="22"/>
          <w:szCs w:val="22"/>
        </w:rPr>
        <w:t xml:space="preserve">ost </w:t>
      </w:r>
      <w:proofErr w:type="gramStart"/>
      <w:r w:rsidR="006C4886" w:rsidRPr="00376FF5">
        <w:rPr>
          <w:sz w:val="22"/>
          <w:szCs w:val="22"/>
        </w:rPr>
        <w:t>O</w:t>
      </w:r>
      <w:r w:rsidR="000449AE">
        <w:rPr>
          <w:sz w:val="22"/>
          <w:szCs w:val="22"/>
        </w:rPr>
        <w:t>f</w:t>
      </w:r>
      <w:proofErr w:type="gramEnd"/>
      <w:r w:rsidR="000449AE">
        <w:rPr>
          <w:sz w:val="22"/>
          <w:szCs w:val="22"/>
        </w:rPr>
        <w:t xml:space="preserve"> the </w:t>
      </w:r>
      <w:r w:rsidR="000449AE" w:rsidRPr="00376FF5">
        <w:rPr>
          <w:sz w:val="22"/>
          <w:szCs w:val="22"/>
        </w:rPr>
        <w:t>F</w:t>
      </w:r>
      <w:r w:rsidR="000449AE">
        <w:rPr>
          <w:sz w:val="22"/>
          <w:szCs w:val="22"/>
        </w:rPr>
        <w:t>uture (CPOF)</w:t>
      </w:r>
      <w:r w:rsidR="006C4886" w:rsidRPr="00376FF5">
        <w:rPr>
          <w:sz w:val="22"/>
          <w:szCs w:val="22"/>
        </w:rPr>
        <w:t xml:space="preserve"> operations Course 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February 2007: Small Group Instructor Training Course/ Total Army Instructor Course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November 2006: Blue Force Tracker Training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October 2006: Basic Non-Commissioned Officer Course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September 2006: Hazard Materials and Waste Generator Compliance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February 2004: Total Army Retention Course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December 2002: New Equipment Operator Training Course on the Advanced Field Artillery Tactical Data System (AFATDS)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May 2002: New Equipment Operator Training Course on the Advanced Field Artillery Tactical Data System (AFATDS) Level 2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June 2002: Primary Leadership Development Course (Warrior Leaders Course)</w:t>
      </w:r>
    </w:p>
    <w:p w:rsidR="006C4886" w:rsidRPr="00376FF5" w:rsidRDefault="00531046" w:rsidP="00531046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May 1999: Combat Life Savors Course</w:t>
      </w:r>
    </w:p>
    <w:p w:rsidR="006C4886" w:rsidRPr="00376FF5" w:rsidRDefault="00900AA9" w:rsidP="00900AA9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>July 1998: MLRS Fire Direction Specialist Course</w:t>
      </w:r>
    </w:p>
    <w:p w:rsidR="006C4886" w:rsidRPr="00376FF5" w:rsidRDefault="00900AA9" w:rsidP="00900AA9">
      <w:pPr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 w:rsidR="006C4886" w:rsidRPr="00376FF5">
        <w:rPr>
          <w:sz w:val="22"/>
          <w:szCs w:val="22"/>
        </w:rPr>
        <w:t xml:space="preserve">April 1998: Basic Combat Training </w:t>
      </w:r>
    </w:p>
    <w:p w:rsidR="006C4886" w:rsidRPr="00376FF5" w:rsidRDefault="006C4886" w:rsidP="006C4886">
      <w:pPr>
        <w:rPr>
          <w:sz w:val="22"/>
          <w:szCs w:val="22"/>
        </w:rPr>
      </w:pPr>
    </w:p>
    <w:p w:rsidR="006C4886" w:rsidRPr="00376FF5" w:rsidRDefault="006C4886" w:rsidP="006C4886">
      <w:pPr>
        <w:pStyle w:val="Body1"/>
        <w:ind w:left="720"/>
        <w:rPr>
          <w:b/>
          <w:color w:val="auto"/>
          <w:sz w:val="24"/>
          <w:szCs w:val="24"/>
        </w:rPr>
      </w:pPr>
    </w:p>
    <w:p w:rsidR="00703A87" w:rsidRPr="00180461" w:rsidRDefault="00703A87">
      <w:pPr>
        <w:pStyle w:val="Body1"/>
        <w:rPr>
          <w:b/>
          <w:color w:val="auto"/>
          <w:sz w:val="22"/>
        </w:rPr>
      </w:pPr>
    </w:p>
    <w:p w:rsidR="00740D97" w:rsidRPr="00703A87" w:rsidRDefault="009D73AF" w:rsidP="00703A87">
      <w:pPr>
        <w:pStyle w:val="Body1"/>
        <w:rPr>
          <w:b/>
          <w:color w:val="auto"/>
          <w:sz w:val="22"/>
        </w:rPr>
      </w:pPr>
      <w:r w:rsidRPr="00180461">
        <w:rPr>
          <w:b/>
          <w:color w:val="auto"/>
          <w:sz w:val="22"/>
        </w:rPr>
        <w:tab/>
        <w:t xml:space="preserve">  </w:t>
      </w:r>
      <w:r w:rsidRPr="00180461">
        <w:rPr>
          <w:b/>
          <w:color w:val="auto"/>
          <w:sz w:val="22"/>
        </w:rPr>
        <w:tab/>
        <w:t xml:space="preserve">   </w:t>
      </w:r>
    </w:p>
    <w:sectPr w:rsidR="00740D97" w:rsidRPr="00703A87" w:rsidSect="007C5A6D">
      <w:headerReference w:type="default" r:id="rId9"/>
      <w:footerReference w:type="default" r:id="rId10"/>
      <w:footerReference w:type="first" r:id="rId11"/>
      <w:type w:val="continuous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2EF" w:rsidRDefault="003362EF">
      <w:r>
        <w:separator/>
      </w:r>
    </w:p>
  </w:endnote>
  <w:endnote w:type="continuationSeparator" w:id="0">
    <w:p w:rsidR="003362EF" w:rsidRDefault="00336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38F" w:rsidRDefault="00DF438F">
    <w:pPr>
      <w:tabs>
        <w:tab w:val="center" w:pos="4320"/>
        <w:tab w:val="right" w:pos="8640"/>
      </w:tabs>
      <w:outlineLvl w:val="0"/>
      <w:rPr>
        <w:rFonts w:ascii="Helvetica" w:eastAsia="Arial Unicode MS" w:hAnsi="Helvetica"/>
        <w:b/>
        <w:i/>
        <w:color w:val="000000"/>
        <w:sz w:val="28"/>
        <w:u w:color="000000"/>
      </w:rPr>
    </w:pPr>
    <w:r>
      <w:rPr>
        <w:rFonts w:ascii="Helvetica" w:eastAsia="Arial Unicode MS" w:hAnsi="Arial Unicode MS"/>
        <w:b/>
        <w:i/>
        <w:color w:val="000000"/>
        <w:sz w:val="28"/>
        <w:u w:color="000000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38F" w:rsidRDefault="00DF438F">
    <w:pPr>
      <w:tabs>
        <w:tab w:val="center" w:pos="4320"/>
        <w:tab w:val="right" w:pos="8640"/>
      </w:tabs>
      <w:outlineLvl w:val="0"/>
      <w:rPr>
        <w:sz w:val="20"/>
      </w:rPr>
    </w:pPr>
    <w:r>
      <w:rPr>
        <w:rFonts w:ascii="Helvetica" w:eastAsia="Arial Unicode MS" w:hAnsi="Arial Unicode MS"/>
        <w:b/>
        <w:i/>
        <w:color w:val="000000"/>
        <w:sz w:val="28"/>
        <w:u w:color="000000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2EF" w:rsidRDefault="003362EF">
      <w:r>
        <w:separator/>
      </w:r>
    </w:p>
  </w:footnote>
  <w:footnote w:type="continuationSeparator" w:id="0">
    <w:p w:rsidR="003362EF" w:rsidRDefault="003362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38F" w:rsidRDefault="0059429E">
    <w:pPr>
      <w:tabs>
        <w:tab w:val="left" w:pos="0"/>
        <w:tab w:val="center" w:pos="4320"/>
        <w:tab w:val="center" w:pos="4680"/>
        <w:tab w:val="right" w:pos="8640"/>
        <w:tab w:val="right" w:pos="9360"/>
      </w:tabs>
      <w:outlineLvl w:val="0"/>
      <w:rPr>
        <w:rFonts w:eastAsia="Arial Unicode MS"/>
        <w:color w:val="000000"/>
        <w:sz w:val="22"/>
        <w:u w:color="000000"/>
      </w:rPr>
    </w:pPr>
    <w:r>
      <w:rPr>
        <w:rFonts w:eastAsia="Arial Unicode MS"/>
        <w:color w:val="000000"/>
        <w:sz w:val="22"/>
        <w:u w:color="000000"/>
      </w:rPr>
      <w:fldChar w:fldCharType="begin"/>
    </w:r>
    <w:r w:rsidR="00DF438F">
      <w:rPr>
        <w:rFonts w:eastAsia="Arial Unicode MS" w:hAnsi="Arial Unicode MS"/>
        <w:color w:val="000000"/>
        <w:sz w:val="22"/>
        <w:u w:color="000000"/>
      </w:rPr>
      <w:instrText xml:space="preserve"> PAGE </w:instrText>
    </w:r>
    <w:r>
      <w:rPr>
        <w:rFonts w:eastAsia="Arial Unicode MS"/>
        <w:color w:val="000000"/>
        <w:sz w:val="22"/>
        <w:u w:color="000000"/>
      </w:rPr>
      <w:fldChar w:fldCharType="separate"/>
    </w:r>
    <w:r w:rsidR="00A37693">
      <w:rPr>
        <w:rFonts w:eastAsia="Arial Unicode MS" w:hAnsi="Arial Unicode MS"/>
        <w:noProof/>
        <w:color w:val="000000"/>
        <w:sz w:val="22"/>
        <w:u w:color="000000"/>
      </w:rPr>
      <w:t>2</w:t>
    </w:r>
    <w:r>
      <w:rPr>
        <w:rFonts w:eastAsia="Arial Unicode MS"/>
        <w:color w:val="000000"/>
        <w:sz w:val="22"/>
        <w:u w:color="000000"/>
      </w:rPr>
      <w:fldChar w:fldCharType="end"/>
    </w:r>
  </w:p>
  <w:p w:rsidR="00DF438F" w:rsidRDefault="00DF438F">
    <w:pPr>
      <w:tabs>
        <w:tab w:val="left" w:pos="0"/>
        <w:tab w:val="center" w:pos="1910"/>
        <w:tab w:val="right" w:pos="2140"/>
        <w:tab w:val="center" w:pos="4320"/>
        <w:tab w:val="center" w:pos="4680"/>
        <w:tab w:val="right" w:pos="8640"/>
        <w:tab w:val="right" w:pos="9360"/>
      </w:tabs>
      <w:ind w:right="360"/>
      <w:outlineLvl w:val="0"/>
      <w:rPr>
        <w:rFonts w:eastAsia="Arial Unicode MS"/>
        <w:color w:val="000000"/>
        <w:sz w:val="22"/>
        <w:u w:color="000000"/>
      </w:rPr>
    </w:pPr>
    <w:r>
      <w:rPr>
        <w:rFonts w:eastAsia="Arial Unicode MS" w:hAnsi="Arial Unicode MS"/>
        <w:color w:val="000000"/>
        <w:sz w:val="20"/>
        <w:u w:color="000000"/>
      </w:rPr>
      <w:tab/>
    </w:r>
    <w:r>
      <w:rPr>
        <w:rFonts w:eastAsia="Arial Unicode MS" w:hAnsi="Arial Unicode MS"/>
        <w:color w:val="000000"/>
        <w:sz w:val="20"/>
        <w:u w:color="00000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pStyle w:val="List0"/>
      <w:lvlText w:val="-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pStyle w:val="ImportWordListStyleDefinition521675368"/>
      <w:lvlText w:val="-"/>
      <w:lvlJc w:val="left"/>
      <w:pPr>
        <w:tabs>
          <w:tab w:val="num" w:pos="360"/>
        </w:tabs>
        <w:ind w:left="360" w:firstLine="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</w:abstractNum>
  <w:abstractNum w:abstractNumId="2">
    <w:nsid w:val="00000004"/>
    <w:multiLevelType w:val="multilevel"/>
    <w:tmpl w:val="894EE876"/>
    <w:lvl w:ilvl="0">
      <w:start w:val="1"/>
      <w:numFmt w:val="bullet"/>
      <w:pStyle w:val="List1"/>
      <w:lvlText w:val="-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hint="default"/>
        <w:position w:val="0"/>
      </w:rPr>
    </w:lvl>
  </w:abstractNum>
  <w:abstractNum w:abstractNumId="3">
    <w:nsid w:val="00000005"/>
    <w:multiLevelType w:val="multilevel"/>
    <w:tmpl w:val="894EE877"/>
    <w:lvl w:ilvl="0">
      <w:start w:val="1"/>
      <w:numFmt w:val="bullet"/>
      <w:pStyle w:val="ImportWordListStyleDefinition227351047"/>
      <w:lvlText w:val="-"/>
      <w:lvlJc w:val="left"/>
      <w:pPr>
        <w:tabs>
          <w:tab w:val="num" w:pos="360"/>
        </w:tabs>
        <w:ind w:left="360" w:firstLine="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</w:abstractNum>
  <w:abstractNum w:abstractNumId="4">
    <w:nsid w:val="00000007"/>
    <w:multiLevelType w:val="multilevel"/>
    <w:tmpl w:val="894EE879"/>
    <w:lvl w:ilvl="0">
      <w:start w:val="1"/>
      <w:numFmt w:val="bullet"/>
      <w:pStyle w:val="List21"/>
      <w:lvlText w:val="-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hint="default"/>
        <w:position w:val="0"/>
      </w:rPr>
    </w:lvl>
  </w:abstractNum>
  <w:abstractNum w:abstractNumId="5">
    <w:nsid w:val="00000008"/>
    <w:multiLevelType w:val="multilevel"/>
    <w:tmpl w:val="894EE87A"/>
    <w:lvl w:ilvl="0">
      <w:start w:val="1"/>
      <w:numFmt w:val="bullet"/>
      <w:pStyle w:val="ImportWordListStyleDefinition2045597876"/>
      <w:lvlText w:val="-"/>
      <w:lvlJc w:val="left"/>
      <w:pPr>
        <w:tabs>
          <w:tab w:val="num" w:pos="360"/>
        </w:tabs>
        <w:ind w:left="360" w:firstLine="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</w:abstractNum>
  <w:abstractNum w:abstractNumId="6">
    <w:nsid w:val="0000000A"/>
    <w:multiLevelType w:val="multilevel"/>
    <w:tmpl w:val="894EE87C"/>
    <w:lvl w:ilvl="0">
      <w:start w:val="1"/>
      <w:numFmt w:val="bullet"/>
      <w:pStyle w:val="List31"/>
      <w:lvlText w:val="-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1">
      <w:start w:val="1"/>
      <w:numFmt w:val="bullet"/>
      <w:lvlText w:val="%2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hint="default"/>
        <w:position w:val="0"/>
      </w:rPr>
    </w:lvl>
  </w:abstractNum>
  <w:abstractNum w:abstractNumId="7">
    <w:nsid w:val="0000000B"/>
    <w:multiLevelType w:val="multilevel"/>
    <w:tmpl w:val="894EE87D"/>
    <w:lvl w:ilvl="0">
      <w:start w:val="1"/>
      <w:numFmt w:val="bullet"/>
      <w:pStyle w:val="ImportWordListStyleDefinition283583367"/>
      <w:lvlText w:val="-"/>
      <w:lvlJc w:val="left"/>
      <w:pPr>
        <w:tabs>
          <w:tab w:val="num" w:pos="360"/>
        </w:tabs>
        <w:ind w:left="360" w:firstLine="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1">
      <w:start w:val="1"/>
      <w:numFmt w:val="bullet"/>
      <w:lvlText w:val="%2."/>
      <w:lvlJc w:val="left"/>
      <w:pPr>
        <w:tabs>
          <w:tab w:val="num" w:pos="360"/>
        </w:tabs>
        <w:ind w:left="360" w:firstLine="7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</w:abstractNum>
  <w:abstractNum w:abstractNumId="8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F"/>
    <w:multiLevelType w:val="multilevel"/>
    <w:tmpl w:val="894EE88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14"/>
    <w:multiLevelType w:val="multilevel"/>
    <w:tmpl w:val="894EE88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15"/>
    <w:multiLevelType w:val="multilevel"/>
    <w:tmpl w:val="894EE887"/>
    <w:lvl w:ilvl="0">
      <w:start w:val="1"/>
      <w:numFmt w:val="bullet"/>
      <w:pStyle w:val="List41"/>
      <w:lvlText w:val="-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hint="default"/>
        <w:position w:val="0"/>
      </w:rPr>
    </w:lvl>
  </w:abstractNum>
  <w:abstractNum w:abstractNumId="13">
    <w:nsid w:val="00000016"/>
    <w:multiLevelType w:val="multilevel"/>
    <w:tmpl w:val="894EE888"/>
    <w:lvl w:ilvl="0">
      <w:start w:val="1"/>
      <w:numFmt w:val="bullet"/>
      <w:pStyle w:val="ImportWordListStyleDefinition1170753735"/>
      <w:lvlText w:val="-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</w:abstractNum>
  <w:abstractNum w:abstractNumId="14">
    <w:nsid w:val="00000018"/>
    <w:multiLevelType w:val="multilevel"/>
    <w:tmpl w:val="894EE88A"/>
    <w:lvl w:ilvl="0">
      <w:start w:val="1"/>
      <w:numFmt w:val="bullet"/>
      <w:pStyle w:val="List51"/>
      <w:lvlText w:val="-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hint="default"/>
        <w:position w:val="0"/>
      </w:rPr>
    </w:lvl>
  </w:abstractNum>
  <w:abstractNum w:abstractNumId="15">
    <w:nsid w:val="00000019"/>
    <w:multiLevelType w:val="multilevel"/>
    <w:tmpl w:val="894EE88B"/>
    <w:lvl w:ilvl="0">
      <w:start w:val="1"/>
      <w:numFmt w:val="bullet"/>
      <w:pStyle w:val="ImportWordListStyleDefinition322705850"/>
      <w:lvlText w:val="-"/>
      <w:lvlJc w:val="left"/>
      <w:pPr>
        <w:tabs>
          <w:tab w:val="num" w:pos="360"/>
        </w:tabs>
        <w:ind w:left="360" w:firstLine="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</w:abstractNum>
  <w:abstractNum w:abstractNumId="16">
    <w:nsid w:val="0000001A"/>
    <w:multiLevelType w:val="multilevel"/>
    <w:tmpl w:val="894EE88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1B"/>
    <w:multiLevelType w:val="multilevel"/>
    <w:tmpl w:val="894EE88D"/>
    <w:lvl w:ilvl="0">
      <w:start w:val="1"/>
      <w:numFmt w:val="bullet"/>
      <w:pStyle w:val="List6"/>
      <w:lvlText w:val="-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hint="default"/>
        <w:position w:val="0"/>
      </w:rPr>
    </w:lvl>
  </w:abstractNum>
  <w:abstractNum w:abstractNumId="18">
    <w:nsid w:val="0000001C"/>
    <w:multiLevelType w:val="multilevel"/>
    <w:tmpl w:val="894EE88E"/>
    <w:lvl w:ilvl="0">
      <w:start w:val="1"/>
      <w:numFmt w:val="bullet"/>
      <w:pStyle w:val="ImportWordListStyleDefinition80880434"/>
      <w:lvlText w:val="-"/>
      <w:lvlJc w:val="left"/>
      <w:pPr>
        <w:tabs>
          <w:tab w:val="num" w:pos="360"/>
        </w:tabs>
        <w:ind w:left="360" w:firstLine="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</w:abstractNum>
  <w:abstractNum w:abstractNumId="19">
    <w:nsid w:val="0000001D"/>
    <w:multiLevelType w:val="multilevel"/>
    <w:tmpl w:val="894EE88F"/>
    <w:lvl w:ilvl="0">
      <w:start w:val="1"/>
      <w:numFmt w:val="bullet"/>
      <w:lvlText w:val="-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hint="default"/>
        <w:position w:val="0"/>
      </w:rPr>
    </w:lvl>
  </w:abstractNum>
  <w:abstractNum w:abstractNumId="20">
    <w:nsid w:val="00000023"/>
    <w:multiLevelType w:val="multilevel"/>
    <w:tmpl w:val="894EE895"/>
    <w:lvl w:ilvl="0">
      <w:start w:val="1"/>
      <w:numFmt w:val="bullet"/>
      <w:pStyle w:val="List7"/>
      <w:lvlText w:val="-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hint="default"/>
        <w:position w:val="0"/>
      </w:rPr>
    </w:lvl>
  </w:abstractNum>
  <w:abstractNum w:abstractNumId="21">
    <w:nsid w:val="00000024"/>
    <w:multiLevelType w:val="multilevel"/>
    <w:tmpl w:val="894EE896"/>
    <w:lvl w:ilvl="0">
      <w:start w:val="1"/>
      <w:numFmt w:val="bullet"/>
      <w:pStyle w:val="ImportWordListStyleDefinition1764494459"/>
      <w:lvlText w:val="-"/>
      <w:lvlJc w:val="left"/>
      <w:pPr>
        <w:tabs>
          <w:tab w:val="num" w:pos="360"/>
        </w:tabs>
        <w:ind w:left="360" w:firstLine="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</w:abstractNum>
  <w:abstractNum w:abstractNumId="22">
    <w:nsid w:val="0000002C"/>
    <w:multiLevelType w:val="multilevel"/>
    <w:tmpl w:val="894EE89E"/>
    <w:lvl w:ilvl="0">
      <w:start w:val="1"/>
      <w:numFmt w:val="bullet"/>
      <w:pStyle w:val="List8"/>
      <w:lvlText w:val="•"/>
      <w:lvlJc w:val="left"/>
      <w:pPr>
        <w:tabs>
          <w:tab w:val="num" w:pos="432"/>
        </w:tabs>
        <w:ind w:left="432" w:firstLine="36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hint="default"/>
        <w:position w:val="0"/>
      </w:rPr>
    </w:lvl>
  </w:abstractNum>
  <w:abstractNum w:abstractNumId="23">
    <w:nsid w:val="0000002D"/>
    <w:multiLevelType w:val="multilevel"/>
    <w:tmpl w:val="894EE89F"/>
    <w:lvl w:ilvl="0">
      <w:start w:val="1"/>
      <w:numFmt w:val="bullet"/>
      <w:pStyle w:val="ImportWordListStyleDefinition2011709789"/>
      <w:lvlText w:val="•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</w:rPr>
    </w:lvl>
  </w:abstractNum>
  <w:abstractNum w:abstractNumId="24">
    <w:nsid w:val="0000002F"/>
    <w:multiLevelType w:val="multilevel"/>
    <w:tmpl w:val="894EE8A1"/>
    <w:lvl w:ilvl="0">
      <w:start w:val="1"/>
      <w:numFmt w:val="bullet"/>
      <w:pStyle w:val="List9"/>
      <w:lvlText w:val="•"/>
      <w:lvlJc w:val="left"/>
      <w:pPr>
        <w:tabs>
          <w:tab w:val="num" w:pos="393"/>
        </w:tabs>
        <w:ind w:left="393" w:firstLine="3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outlin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</w:abstractNum>
  <w:abstractNum w:abstractNumId="25">
    <w:nsid w:val="0145601B"/>
    <w:multiLevelType w:val="hybridMultilevel"/>
    <w:tmpl w:val="F1DC3302"/>
    <w:lvl w:ilvl="0" w:tplc="F976DCE8">
      <w:numFmt w:val="bullet"/>
      <w:lvlText w:val="-"/>
      <w:lvlJc w:val="left"/>
      <w:pPr>
        <w:ind w:left="564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6">
    <w:nsid w:val="0DFD5CBC"/>
    <w:multiLevelType w:val="hybridMultilevel"/>
    <w:tmpl w:val="C8EA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36C490B"/>
    <w:multiLevelType w:val="hybridMultilevel"/>
    <w:tmpl w:val="94EA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6254F29"/>
    <w:multiLevelType w:val="hybridMultilevel"/>
    <w:tmpl w:val="4246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3E53238"/>
    <w:multiLevelType w:val="hybridMultilevel"/>
    <w:tmpl w:val="B8148982"/>
    <w:lvl w:ilvl="0" w:tplc="F976DCE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241502E9"/>
    <w:multiLevelType w:val="hybridMultilevel"/>
    <w:tmpl w:val="8E829D1A"/>
    <w:lvl w:ilvl="0" w:tplc="F976D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5F85EC1"/>
    <w:multiLevelType w:val="hybridMultilevel"/>
    <w:tmpl w:val="DA102262"/>
    <w:lvl w:ilvl="0" w:tplc="3910A080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8EC2E06"/>
    <w:multiLevelType w:val="hybridMultilevel"/>
    <w:tmpl w:val="CEAE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BCE7E9E"/>
    <w:multiLevelType w:val="hybridMultilevel"/>
    <w:tmpl w:val="68308C9E"/>
    <w:lvl w:ilvl="0" w:tplc="F976D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8F5DC6"/>
    <w:multiLevelType w:val="hybridMultilevel"/>
    <w:tmpl w:val="7DAA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9F5BD8"/>
    <w:multiLevelType w:val="hybridMultilevel"/>
    <w:tmpl w:val="64D4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505E9E"/>
    <w:multiLevelType w:val="hybridMultilevel"/>
    <w:tmpl w:val="8BBC4786"/>
    <w:lvl w:ilvl="0" w:tplc="3F44950C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91AB1"/>
    <w:multiLevelType w:val="hybridMultilevel"/>
    <w:tmpl w:val="5EA2FBDE"/>
    <w:lvl w:ilvl="0" w:tplc="F976D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4446B7"/>
    <w:multiLevelType w:val="hybridMultilevel"/>
    <w:tmpl w:val="7E7CC6AE"/>
    <w:lvl w:ilvl="0" w:tplc="F976D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A148AC"/>
    <w:multiLevelType w:val="hybridMultilevel"/>
    <w:tmpl w:val="5EF0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555F2"/>
    <w:multiLevelType w:val="hybridMultilevel"/>
    <w:tmpl w:val="E1F2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1914D2"/>
    <w:multiLevelType w:val="hybridMultilevel"/>
    <w:tmpl w:val="D612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B41C1C"/>
    <w:multiLevelType w:val="hybridMultilevel"/>
    <w:tmpl w:val="1B7A9874"/>
    <w:lvl w:ilvl="0" w:tplc="F976DCE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9ED58B4"/>
    <w:multiLevelType w:val="hybridMultilevel"/>
    <w:tmpl w:val="8766D984"/>
    <w:lvl w:ilvl="0" w:tplc="F976DCE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BAB2EFB"/>
    <w:multiLevelType w:val="hybridMultilevel"/>
    <w:tmpl w:val="26F8711C"/>
    <w:lvl w:ilvl="0" w:tplc="F976D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44"/>
  </w:num>
  <w:num w:numId="27">
    <w:abstractNumId w:val="37"/>
  </w:num>
  <w:num w:numId="28">
    <w:abstractNumId w:val="29"/>
  </w:num>
  <w:num w:numId="29">
    <w:abstractNumId w:val="30"/>
  </w:num>
  <w:num w:numId="30">
    <w:abstractNumId w:val="43"/>
  </w:num>
  <w:num w:numId="31">
    <w:abstractNumId w:val="42"/>
  </w:num>
  <w:num w:numId="32">
    <w:abstractNumId w:val="40"/>
  </w:num>
  <w:num w:numId="33">
    <w:abstractNumId w:val="34"/>
  </w:num>
  <w:num w:numId="34">
    <w:abstractNumId w:val="35"/>
  </w:num>
  <w:num w:numId="35">
    <w:abstractNumId w:val="39"/>
  </w:num>
  <w:num w:numId="36">
    <w:abstractNumId w:val="28"/>
  </w:num>
  <w:num w:numId="37">
    <w:abstractNumId w:val="25"/>
  </w:num>
  <w:num w:numId="38">
    <w:abstractNumId w:val="32"/>
  </w:num>
  <w:num w:numId="39">
    <w:abstractNumId w:val="41"/>
  </w:num>
  <w:num w:numId="40">
    <w:abstractNumId w:val="27"/>
  </w:num>
  <w:num w:numId="41">
    <w:abstractNumId w:val="38"/>
  </w:num>
  <w:num w:numId="42">
    <w:abstractNumId w:val="33"/>
  </w:num>
  <w:num w:numId="43">
    <w:abstractNumId w:val="26"/>
  </w:num>
  <w:num w:numId="44">
    <w:abstractNumId w:val="36"/>
  </w:num>
  <w:num w:numId="45">
    <w:abstractNumId w:val="31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2801"/>
  <w:defaultTabStop w:val="720"/>
  <w:defaultTableStyle w:val="Normal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86445F"/>
    <w:rsid w:val="00011298"/>
    <w:rsid w:val="00027B34"/>
    <w:rsid w:val="000449AE"/>
    <w:rsid w:val="00054224"/>
    <w:rsid w:val="00067B09"/>
    <w:rsid w:val="000849C3"/>
    <w:rsid w:val="00097BF9"/>
    <w:rsid w:val="000A1CF3"/>
    <w:rsid w:val="000C1CE8"/>
    <w:rsid w:val="000E0630"/>
    <w:rsid w:val="000E77CE"/>
    <w:rsid w:val="000F1CAC"/>
    <w:rsid w:val="00115AF5"/>
    <w:rsid w:val="001364E9"/>
    <w:rsid w:val="00151572"/>
    <w:rsid w:val="00156591"/>
    <w:rsid w:val="00166382"/>
    <w:rsid w:val="00180461"/>
    <w:rsid w:val="00183723"/>
    <w:rsid w:val="00192163"/>
    <w:rsid w:val="001976FE"/>
    <w:rsid w:val="001A0FC0"/>
    <w:rsid w:val="001A359E"/>
    <w:rsid w:val="001B737E"/>
    <w:rsid w:val="001C4460"/>
    <w:rsid w:val="001D6E48"/>
    <w:rsid w:val="001F3E0D"/>
    <w:rsid w:val="00207ED2"/>
    <w:rsid w:val="00212146"/>
    <w:rsid w:val="0021682D"/>
    <w:rsid w:val="00216852"/>
    <w:rsid w:val="00242169"/>
    <w:rsid w:val="00245D25"/>
    <w:rsid w:val="00271EA3"/>
    <w:rsid w:val="002738A9"/>
    <w:rsid w:val="00282F3A"/>
    <w:rsid w:val="002878A2"/>
    <w:rsid w:val="00296DF2"/>
    <w:rsid w:val="002A228D"/>
    <w:rsid w:val="002C65D5"/>
    <w:rsid w:val="002D0367"/>
    <w:rsid w:val="002D7CAB"/>
    <w:rsid w:val="003302C2"/>
    <w:rsid w:val="003362EF"/>
    <w:rsid w:val="003424D4"/>
    <w:rsid w:val="0035443A"/>
    <w:rsid w:val="003567FE"/>
    <w:rsid w:val="00376FF5"/>
    <w:rsid w:val="003918CB"/>
    <w:rsid w:val="003960BA"/>
    <w:rsid w:val="0039726F"/>
    <w:rsid w:val="003B7F12"/>
    <w:rsid w:val="003C0D66"/>
    <w:rsid w:val="003C372D"/>
    <w:rsid w:val="003C395C"/>
    <w:rsid w:val="003D536D"/>
    <w:rsid w:val="003D7128"/>
    <w:rsid w:val="003D76AD"/>
    <w:rsid w:val="003E46E2"/>
    <w:rsid w:val="003F30CE"/>
    <w:rsid w:val="00405793"/>
    <w:rsid w:val="0042420C"/>
    <w:rsid w:val="0042473F"/>
    <w:rsid w:val="004265D4"/>
    <w:rsid w:val="004338D2"/>
    <w:rsid w:val="00451FB0"/>
    <w:rsid w:val="004612E8"/>
    <w:rsid w:val="0046133E"/>
    <w:rsid w:val="00461614"/>
    <w:rsid w:val="00474CB1"/>
    <w:rsid w:val="00477CF8"/>
    <w:rsid w:val="004816A8"/>
    <w:rsid w:val="00494DD6"/>
    <w:rsid w:val="0049745C"/>
    <w:rsid w:val="004B2BC8"/>
    <w:rsid w:val="004C2E8F"/>
    <w:rsid w:val="004D1107"/>
    <w:rsid w:val="004D2C89"/>
    <w:rsid w:val="004E3E7E"/>
    <w:rsid w:val="004E594D"/>
    <w:rsid w:val="004F02E9"/>
    <w:rsid w:val="004F0A00"/>
    <w:rsid w:val="00525FBB"/>
    <w:rsid w:val="00531046"/>
    <w:rsid w:val="00536E0E"/>
    <w:rsid w:val="00554C73"/>
    <w:rsid w:val="00562F04"/>
    <w:rsid w:val="00565B6E"/>
    <w:rsid w:val="00580AFC"/>
    <w:rsid w:val="00586BD4"/>
    <w:rsid w:val="0059429E"/>
    <w:rsid w:val="005B07C5"/>
    <w:rsid w:val="005C2117"/>
    <w:rsid w:val="005D2837"/>
    <w:rsid w:val="005F7772"/>
    <w:rsid w:val="00600A2C"/>
    <w:rsid w:val="00603476"/>
    <w:rsid w:val="00605971"/>
    <w:rsid w:val="006100BD"/>
    <w:rsid w:val="0063126A"/>
    <w:rsid w:val="00646AC8"/>
    <w:rsid w:val="00664FCA"/>
    <w:rsid w:val="00667BA0"/>
    <w:rsid w:val="00670F61"/>
    <w:rsid w:val="00684EBF"/>
    <w:rsid w:val="00687DCC"/>
    <w:rsid w:val="006924DC"/>
    <w:rsid w:val="006B081A"/>
    <w:rsid w:val="006B245C"/>
    <w:rsid w:val="006C4886"/>
    <w:rsid w:val="006E4732"/>
    <w:rsid w:val="006E6962"/>
    <w:rsid w:val="006F0501"/>
    <w:rsid w:val="00703A87"/>
    <w:rsid w:val="00704D47"/>
    <w:rsid w:val="00740D97"/>
    <w:rsid w:val="00743C7D"/>
    <w:rsid w:val="00755667"/>
    <w:rsid w:val="00772BBB"/>
    <w:rsid w:val="007A1DEA"/>
    <w:rsid w:val="007C5A6D"/>
    <w:rsid w:val="0080380C"/>
    <w:rsid w:val="0081660A"/>
    <w:rsid w:val="008343D3"/>
    <w:rsid w:val="0083764B"/>
    <w:rsid w:val="00843D45"/>
    <w:rsid w:val="0086445F"/>
    <w:rsid w:val="008719A9"/>
    <w:rsid w:val="0089616F"/>
    <w:rsid w:val="008A3E33"/>
    <w:rsid w:val="008E117B"/>
    <w:rsid w:val="008E1BF5"/>
    <w:rsid w:val="008E4F96"/>
    <w:rsid w:val="00900AA9"/>
    <w:rsid w:val="009030BC"/>
    <w:rsid w:val="009345A4"/>
    <w:rsid w:val="0093740C"/>
    <w:rsid w:val="00943A66"/>
    <w:rsid w:val="00946478"/>
    <w:rsid w:val="0095123B"/>
    <w:rsid w:val="0095173C"/>
    <w:rsid w:val="009564CC"/>
    <w:rsid w:val="009572A8"/>
    <w:rsid w:val="00971929"/>
    <w:rsid w:val="009C0F38"/>
    <w:rsid w:val="009D45C2"/>
    <w:rsid w:val="009D73AF"/>
    <w:rsid w:val="009E2481"/>
    <w:rsid w:val="009E33A1"/>
    <w:rsid w:val="009F6ED8"/>
    <w:rsid w:val="00A052D6"/>
    <w:rsid w:val="00A24013"/>
    <w:rsid w:val="00A37693"/>
    <w:rsid w:val="00A44130"/>
    <w:rsid w:val="00A74851"/>
    <w:rsid w:val="00A92C6C"/>
    <w:rsid w:val="00A936D7"/>
    <w:rsid w:val="00AA2A61"/>
    <w:rsid w:val="00AA6686"/>
    <w:rsid w:val="00AC7732"/>
    <w:rsid w:val="00AF0136"/>
    <w:rsid w:val="00AF640F"/>
    <w:rsid w:val="00B11E40"/>
    <w:rsid w:val="00B31C25"/>
    <w:rsid w:val="00B333F9"/>
    <w:rsid w:val="00B36426"/>
    <w:rsid w:val="00B36FFF"/>
    <w:rsid w:val="00B533D1"/>
    <w:rsid w:val="00B6418F"/>
    <w:rsid w:val="00B944CE"/>
    <w:rsid w:val="00BC16A4"/>
    <w:rsid w:val="00BD3073"/>
    <w:rsid w:val="00C21A7D"/>
    <w:rsid w:val="00C221A5"/>
    <w:rsid w:val="00C32290"/>
    <w:rsid w:val="00C43CE6"/>
    <w:rsid w:val="00C55EAE"/>
    <w:rsid w:val="00C6714E"/>
    <w:rsid w:val="00C84296"/>
    <w:rsid w:val="00C8713C"/>
    <w:rsid w:val="00CA4273"/>
    <w:rsid w:val="00CB65A3"/>
    <w:rsid w:val="00CB6AE8"/>
    <w:rsid w:val="00CC5BF6"/>
    <w:rsid w:val="00CD3380"/>
    <w:rsid w:val="00CE502E"/>
    <w:rsid w:val="00CE76BD"/>
    <w:rsid w:val="00CF00F2"/>
    <w:rsid w:val="00D050EA"/>
    <w:rsid w:val="00D053DA"/>
    <w:rsid w:val="00D05A8E"/>
    <w:rsid w:val="00D259B4"/>
    <w:rsid w:val="00D34A31"/>
    <w:rsid w:val="00D515C8"/>
    <w:rsid w:val="00D77139"/>
    <w:rsid w:val="00D94B76"/>
    <w:rsid w:val="00D979DA"/>
    <w:rsid w:val="00DF438F"/>
    <w:rsid w:val="00E02900"/>
    <w:rsid w:val="00E228DA"/>
    <w:rsid w:val="00E23B7F"/>
    <w:rsid w:val="00E351CD"/>
    <w:rsid w:val="00E37F25"/>
    <w:rsid w:val="00E743EE"/>
    <w:rsid w:val="00E80A97"/>
    <w:rsid w:val="00E87C4D"/>
    <w:rsid w:val="00ED1AD7"/>
    <w:rsid w:val="00EF12B4"/>
    <w:rsid w:val="00EF6962"/>
    <w:rsid w:val="00F140DA"/>
    <w:rsid w:val="00F34BF4"/>
    <w:rsid w:val="00F3668B"/>
    <w:rsid w:val="00F4422C"/>
    <w:rsid w:val="00F44A87"/>
    <w:rsid w:val="00F65133"/>
    <w:rsid w:val="00F71BAD"/>
    <w:rsid w:val="00F774EF"/>
    <w:rsid w:val="00F8251A"/>
    <w:rsid w:val="00F967C5"/>
    <w:rsid w:val="00FC7B97"/>
    <w:rsid w:val="00FD0BBE"/>
    <w:rsid w:val="00FD0F90"/>
    <w:rsid w:val="00FE50AB"/>
    <w:rsid w:val="00FF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v:stroke weight="0" endcap="roun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C43C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1"/>
    <w:qFormat/>
    <w:rsid w:val="00C43CE6"/>
    <w:pPr>
      <w:keepNext/>
      <w:jc w:val="center"/>
      <w:outlineLvl w:val="0"/>
    </w:pPr>
    <w:rPr>
      <w:rFonts w:eastAsia="Arial Unicode MS"/>
      <w:b/>
      <w:color w:val="000000"/>
      <w:sz w:val="24"/>
      <w:u w:color="000000"/>
    </w:rPr>
  </w:style>
  <w:style w:type="paragraph" w:customStyle="1" w:styleId="Heading21">
    <w:name w:val="Heading 21"/>
    <w:next w:val="Body1"/>
    <w:qFormat/>
    <w:rsid w:val="00C43CE6"/>
    <w:pPr>
      <w:keepNext/>
      <w:spacing w:line="480" w:lineRule="auto"/>
      <w:outlineLvl w:val="1"/>
    </w:pPr>
    <w:rPr>
      <w:rFonts w:eastAsia="Arial Unicode MS"/>
      <w:b/>
      <w:color w:val="000000"/>
      <w:sz w:val="22"/>
      <w:u w:color="000000"/>
    </w:rPr>
  </w:style>
  <w:style w:type="paragraph" w:customStyle="1" w:styleId="Body1">
    <w:name w:val="Body 1"/>
    <w:rsid w:val="00C43CE6"/>
    <w:pPr>
      <w:outlineLvl w:val="0"/>
    </w:pPr>
    <w:rPr>
      <w:rFonts w:eastAsia="Arial Unicode MS"/>
      <w:color w:val="000000"/>
      <w:u w:color="000000"/>
    </w:rPr>
  </w:style>
  <w:style w:type="paragraph" w:customStyle="1" w:styleId="List0">
    <w:name w:val="List 0"/>
    <w:basedOn w:val="ImportWordListStyleDefinition521675368"/>
    <w:semiHidden/>
    <w:rsid w:val="00C43CE6"/>
    <w:pPr>
      <w:numPr>
        <w:numId w:val="1"/>
      </w:numPr>
    </w:pPr>
  </w:style>
  <w:style w:type="paragraph" w:customStyle="1" w:styleId="ImportWordListStyleDefinition521675368">
    <w:name w:val="Import Word List Style Definition 521675368"/>
    <w:rsid w:val="00C43CE6"/>
    <w:pPr>
      <w:numPr>
        <w:numId w:val="2"/>
      </w:numPr>
    </w:pPr>
  </w:style>
  <w:style w:type="paragraph" w:customStyle="1" w:styleId="List1">
    <w:name w:val="List 1"/>
    <w:basedOn w:val="ImportWordListStyleDefinition227351047"/>
    <w:semiHidden/>
    <w:rsid w:val="00C43CE6"/>
    <w:pPr>
      <w:numPr>
        <w:numId w:val="3"/>
      </w:numPr>
    </w:pPr>
  </w:style>
  <w:style w:type="paragraph" w:customStyle="1" w:styleId="ImportWordListStyleDefinition227351047">
    <w:name w:val="Import Word List Style Definition 227351047"/>
    <w:rsid w:val="00C43CE6"/>
    <w:pPr>
      <w:numPr>
        <w:numId w:val="4"/>
      </w:numPr>
    </w:pPr>
  </w:style>
  <w:style w:type="paragraph" w:customStyle="1" w:styleId="List21">
    <w:name w:val="List 21"/>
    <w:basedOn w:val="ImportWordListStyleDefinition2045597876"/>
    <w:semiHidden/>
    <w:rsid w:val="00C43CE6"/>
    <w:pPr>
      <w:numPr>
        <w:numId w:val="5"/>
      </w:numPr>
    </w:pPr>
  </w:style>
  <w:style w:type="paragraph" w:customStyle="1" w:styleId="ImportWordListStyleDefinition2045597876">
    <w:name w:val="Import Word List Style Definition 2045597876"/>
    <w:rsid w:val="00C43CE6"/>
    <w:pPr>
      <w:numPr>
        <w:numId w:val="6"/>
      </w:numPr>
    </w:pPr>
  </w:style>
  <w:style w:type="paragraph" w:customStyle="1" w:styleId="List31">
    <w:name w:val="List 31"/>
    <w:basedOn w:val="ImportWordListStyleDefinition283583367"/>
    <w:semiHidden/>
    <w:rsid w:val="00C43CE6"/>
    <w:pPr>
      <w:numPr>
        <w:numId w:val="7"/>
      </w:numPr>
    </w:pPr>
  </w:style>
  <w:style w:type="paragraph" w:customStyle="1" w:styleId="ImportWordListStyleDefinition283583367">
    <w:name w:val="Import Word List Style Definition 283583367"/>
    <w:rsid w:val="00C43CE6"/>
    <w:pPr>
      <w:numPr>
        <w:numId w:val="8"/>
      </w:numPr>
    </w:pPr>
  </w:style>
  <w:style w:type="paragraph" w:customStyle="1" w:styleId="List41">
    <w:name w:val="List 41"/>
    <w:basedOn w:val="ImportWordListStyleDefinition1170753735"/>
    <w:semiHidden/>
    <w:rsid w:val="00C43CE6"/>
    <w:pPr>
      <w:numPr>
        <w:numId w:val="13"/>
      </w:numPr>
    </w:pPr>
  </w:style>
  <w:style w:type="paragraph" w:customStyle="1" w:styleId="ImportWordListStyleDefinition1170753735">
    <w:name w:val="Import Word List Style Definition 1170753735"/>
    <w:autoRedefine/>
    <w:rsid w:val="00C43CE6"/>
    <w:pPr>
      <w:numPr>
        <w:numId w:val="14"/>
      </w:numPr>
    </w:pPr>
  </w:style>
  <w:style w:type="paragraph" w:customStyle="1" w:styleId="List51">
    <w:name w:val="List 51"/>
    <w:basedOn w:val="ImportWordListStyleDefinition322705850"/>
    <w:semiHidden/>
    <w:rsid w:val="00C43CE6"/>
    <w:pPr>
      <w:numPr>
        <w:numId w:val="15"/>
      </w:numPr>
    </w:pPr>
  </w:style>
  <w:style w:type="paragraph" w:customStyle="1" w:styleId="ImportWordListStyleDefinition322705850">
    <w:name w:val="Import Word List Style Definition 322705850"/>
    <w:rsid w:val="00C43CE6"/>
    <w:pPr>
      <w:numPr>
        <w:numId w:val="16"/>
      </w:numPr>
    </w:pPr>
  </w:style>
  <w:style w:type="paragraph" w:customStyle="1" w:styleId="List6">
    <w:name w:val="List 6"/>
    <w:basedOn w:val="ImportWordListStyleDefinition80880434"/>
    <w:semiHidden/>
    <w:rsid w:val="00C43CE6"/>
    <w:pPr>
      <w:numPr>
        <w:numId w:val="18"/>
      </w:numPr>
    </w:pPr>
  </w:style>
  <w:style w:type="paragraph" w:customStyle="1" w:styleId="ImportWordListStyleDefinition80880434">
    <w:name w:val="Import Word List Style Definition 80880434"/>
    <w:rsid w:val="00C43CE6"/>
    <w:pPr>
      <w:numPr>
        <w:numId w:val="19"/>
      </w:numPr>
    </w:pPr>
  </w:style>
  <w:style w:type="paragraph" w:customStyle="1" w:styleId="List7">
    <w:name w:val="List 7"/>
    <w:basedOn w:val="ImportWordListStyleDefinition1764494459"/>
    <w:semiHidden/>
    <w:rsid w:val="00C43CE6"/>
    <w:pPr>
      <w:numPr>
        <w:numId w:val="21"/>
      </w:numPr>
    </w:pPr>
  </w:style>
  <w:style w:type="paragraph" w:customStyle="1" w:styleId="ImportWordListStyleDefinition1764494459">
    <w:name w:val="Import Word List Style Definition 1764494459"/>
    <w:rsid w:val="00C43CE6"/>
    <w:pPr>
      <w:numPr>
        <w:numId w:val="22"/>
      </w:numPr>
    </w:pPr>
  </w:style>
  <w:style w:type="paragraph" w:customStyle="1" w:styleId="List8">
    <w:name w:val="List 8"/>
    <w:basedOn w:val="ImportWordListStyleDefinition2011709789"/>
    <w:autoRedefine/>
    <w:semiHidden/>
    <w:rsid w:val="00C43CE6"/>
    <w:pPr>
      <w:numPr>
        <w:numId w:val="23"/>
      </w:numPr>
    </w:pPr>
  </w:style>
  <w:style w:type="paragraph" w:customStyle="1" w:styleId="ImportWordListStyleDefinition2011709789">
    <w:name w:val="Import Word List Style Definition 2011709789"/>
    <w:rsid w:val="00C43CE6"/>
    <w:pPr>
      <w:numPr>
        <w:numId w:val="24"/>
      </w:numPr>
    </w:pPr>
  </w:style>
  <w:style w:type="paragraph" w:customStyle="1" w:styleId="List9">
    <w:name w:val="List 9"/>
    <w:basedOn w:val="ImportWordListStyleDefinition2011709789"/>
    <w:semiHidden/>
    <w:rsid w:val="00C43CE6"/>
    <w:pPr>
      <w:numPr>
        <w:numId w:val="25"/>
      </w:numPr>
    </w:pPr>
  </w:style>
  <w:style w:type="character" w:styleId="Hyperlink">
    <w:name w:val="Hyperlink"/>
    <w:uiPriority w:val="99"/>
    <w:unhideWhenUsed/>
    <w:locked/>
    <w:rsid w:val="002D7CAB"/>
    <w:rPr>
      <w:rFonts w:ascii="Times New Roman" w:hAnsi="Times New Roman" w:cs="Times New Roman" w:hint="default"/>
      <w:color w:val="0000FF"/>
      <w:u w:val="single"/>
    </w:rPr>
  </w:style>
  <w:style w:type="paragraph" w:styleId="BodyText">
    <w:name w:val="Body Text"/>
    <w:basedOn w:val="Normal"/>
    <w:link w:val="BodyTextChar"/>
    <w:unhideWhenUsed/>
    <w:locked/>
    <w:rsid w:val="002D7CAB"/>
    <w:rPr>
      <w:sz w:val="22"/>
      <w:szCs w:val="20"/>
    </w:rPr>
  </w:style>
  <w:style w:type="character" w:customStyle="1" w:styleId="BodyTextChar">
    <w:name w:val="Body Text Char"/>
    <w:link w:val="BodyText"/>
    <w:rsid w:val="002D7CAB"/>
    <w:rPr>
      <w:sz w:val="22"/>
    </w:rPr>
  </w:style>
  <w:style w:type="character" w:customStyle="1" w:styleId="yshortcuts">
    <w:name w:val="yshortcuts"/>
    <w:rsid w:val="002D7CAB"/>
  </w:style>
  <w:style w:type="character" w:styleId="Emphasis">
    <w:name w:val="Emphasis"/>
    <w:uiPriority w:val="20"/>
    <w:qFormat/>
    <w:locked/>
    <w:rsid w:val="00B36426"/>
    <w:rPr>
      <w:i/>
      <w:iCs/>
    </w:rPr>
  </w:style>
  <w:style w:type="paragraph" w:styleId="NoSpacing">
    <w:name w:val="No Spacing"/>
    <w:uiPriority w:val="1"/>
    <w:qFormat/>
    <w:rsid w:val="00EF12B4"/>
    <w:rPr>
      <w:rFonts w:ascii="Calibri" w:eastAsia="Calibri" w:hAnsi="Calibri"/>
      <w:sz w:val="22"/>
      <w:szCs w:val="22"/>
    </w:rPr>
  </w:style>
  <w:style w:type="character" w:styleId="FollowedHyperlink">
    <w:name w:val="FollowedHyperlink"/>
    <w:locked/>
    <w:rsid w:val="00C32290"/>
    <w:rPr>
      <w:color w:val="800080"/>
      <w:u w:val="single"/>
    </w:rPr>
  </w:style>
  <w:style w:type="paragraph" w:styleId="Header">
    <w:name w:val="header"/>
    <w:basedOn w:val="Normal"/>
    <w:link w:val="HeaderChar"/>
    <w:locked/>
    <w:rsid w:val="00772B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72BBB"/>
    <w:rPr>
      <w:sz w:val="24"/>
      <w:szCs w:val="24"/>
    </w:rPr>
  </w:style>
  <w:style w:type="paragraph" w:styleId="Footer">
    <w:name w:val="footer"/>
    <w:basedOn w:val="Normal"/>
    <w:link w:val="FooterChar"/>
    <w:locked/>
    <w:rsid w:val="00772B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72BBB"/>
    <w:rPr>
      <w:sz w:val="24"/>
      <w:szCs w:val="24"/>
    </w:rPr>
  </w:style>
  <w:style w:type="paragraph" w:customStyle="1" w:styleId="Default">
    <w:name w:val="Default"/>
    <w:rsid w:val="00D7713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8">
    <w:name w:val="p8"/>
    <w:basedOn w:val="Normal"/>
    <w:rsid w:val="006100BD"/>
    <w:pPr>
      <w:widowControl w:val="0"/>
      <w:tabs>
        <w:tab w:val="left" w:pos="379"/>
        <w:tab w:val="left" w:pos="737"/>
      </w:tabs>
      <w:suppressAutoHyphens/>
      <w:autoSpaceDE w:val="0"/>
      <w:ind w:left="737" w:hanging="358"/>
    </w:pPr>
    <w:rPr>
      <w:lang w:eastAsia="ar-SA"/>
    </w:rPr>
  </w:style>
  <w:style w:type="paragraph" w:customStyle="1" w:styleId="p7">
    <w:name w:val="p7"/>
    <w:basedOn w:val="Normal"/>
    <w:rsid w:val="00AF0136"/>
    <w:pPr>
      <w:widowControl w:val="0"/>
      <w:tabs>
        <w:tab w:val="left" w:pos="204"/>
      </w:tabs>
      <w:suppressAutoHyphens/>
      <w:autoSpaceDE w:val="0"/>
    </w:pPr>
    <w:rPr>
      <w:lang w:eastAsia="ar-SA"/>
    </w:rPr>
  </w:style>
  <w:style w:type="paragraph" w:customStyle="1" w:styleId="t3">
    <w:name w:val="t3"/>
    <w:basedOn w:val="Normal"/>
    <w:rsid w:val="004816A8"/>
    <w:pPr>
      <w:widowControl w:val="0"/>
      <w:suppressAutoHyphens/>
      <w:autoSpaceDE w:val="0"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.m.flori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D945B-3A97-478E-97B1-DFCD0EDF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Saldivar</dc:creator>
  <cp:lastModifiedBy>Owner</cp:lastModifiedBy>
  <cp:revision>6</cp:revision>
  <cp:lastPrinted>2015-04-12T18:52:00Z</cp:lastPrinted>
  <dcterms:created xsi:type="dcterms:W3CDTF">2015-06-05T18:55:00Z</dcterms:created>
  <dcterms:modified xsi:type="dcterms:W3CDTF">2015-06-23T17:18:00Z</dcterms:modified>
</cp:coreProperties>
</file>