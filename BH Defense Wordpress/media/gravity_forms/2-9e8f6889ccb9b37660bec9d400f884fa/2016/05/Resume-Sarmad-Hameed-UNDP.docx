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E02" w:rsidRPr="00D173F5" w:rsidRDefault="00852776">
      <w:pPr>
        <w:spacing w:before="9"/>
        <w:ind w:left="2928" w:right="2922"/>
        <w:jc w:val="center"/>
        <w:rPr>
          <w:b/>
          <w:w w:val="104"/>
          <w:sz w:val="40"/>
          <w:szCs w:val="40"/>
        </w:rPr>
      </w:pPr>
      <w:r w:rsidRPr="00D173F5">
        <w:rPr>
          <w:b/>
          <w:w w:val="90"/>
          <w:sz w:val="40"/>
          <w:szCs w:val="40"/>
        </w:rPr>
        <w:t>Sarmad</w:t>
      </w:r>
      <w:r w:rsidRPr="00D173F5">
        <w:rPr>
          <w:b/>
          <w:spacing w:val="31"/>
          <w:w w:val="90"/>
          <w:sz w:val="40"/>
          <w:szCs w:val="40"/>
        </w:rPr>
        <w:t xml:space="preserve"> </w:t>
      </w:r>
      <w:r w:rsidR="00D173F5" w:rsidRPr="00D173F5">
        <w:rPr>
          <w:b/>
          <w:w w:val="90"/>
          <w:sz w:val="40"/>
          <w:szCs w:val="40"/>
        </w:rPr>
        <w:t xml:space="preserve">T. </w:t>
      </w:r>
      <w:r w:rsidRPr="00D173F5">
        <w:rPr>
          <w:b/>
          <w:spacing w:val="2"/>
          <w:w w:val="99"/>
          <w:sz w:val="40"/>
          <w:szCs w:val="40"/>
        </w:rPr>
        <w:t>H</w:t>
      </w:r>
      <w:r w:rsidRPr="00D173F5">
        <w:rPr>
          <w:b/>
          <w:w w:val="97"/>
          <w:sz w:val="40"/>
          <w:szCs w:val="40"/>
        </w:rPr>
        <w:t>am</w:t>
      </w:r>
      <w:r w:rsidRPr="00D173F5">
        <w:rPr>
          <w:b/>
          <w:spacing w:val="1"/>
          <w:w w:val="97"/>
          <w:sz w:val="40"/>
          <w:szCs w:val="40"/>
        </w:rPr>
        <w:t>e</w:t>
      </w:r>
      <w:r w:rsidRPr="00D173F5">
        <w:rPr>
          <w:b/>
          <w:w w:val="104"/>
          <w:sz w:val="40"/>
          <w:szCs w:val="40"/>
        </w:rPr>
        <w:t>ed</w:t>
      </w:r>
    </w:p>
    <w:p w:rsidR="007E1E02" w:rsidRPr="00D173F5" w:rsidRDefault="009F70ED">
      <w:pPr>
        <w:spacing w:before="15"/>
        <w:ind w:left="3742" w:right="3641"/>
        <w:jc w:val="center"/>
        <w:rPr>
          <w:sz w:val="23"/>
          <w:szCs w:val="23"/>
        </w:rPr>
      </w:pPr>
      <w:hyperlink r:id="rId5">
        <w:r w:rsidR="00852776" w:rsidRPr="00D173F5">
          <w:rPr>
            <w:i/>
            <w:w w:val="76"/>
            <w:sz w:val="23"/>
            <w:szCs w:val="23"/>
          </w:rPr>
          <w:t>s</w:t>
        </w:r>
        <w:r w:rsidR="00852776" w:rsidRPr="00D173F5">
          <w:rPr>
            <w:i/>
            <w:spacing w:val="-2"/>
            <w:w w:val="76"/>
            <w:sz w:val="23"/>
            <w:szCs w:val="23"/>
          </w:rPr>
          <w:t>t</w:t>
        </w:r>
        <w:r w:rsidR="00852776" w:rsidRPr="00D173F5">
          <w:rPr>
            <w:i/>
            <w:w w:val="79"/>
            <w:sz w:val="23"/>
            <w:szCs w:val="23"/>
          </w:rPr>
          <w:t>bald</w:t>
        </w:r>
        <w:r w:rsidR="00852776" w:rsidRPr="00D173F5">
          <w:rPr>
            <w:i/>
            <w:spacing w:val="-1"/>
            <w:w w:val="79"/>
            <w:sz w:val="23"/>
            <w:szCs w:val="23"/>
          </w:rPr>
          <w:t>a</w:t>
        </w:r>
        <w:r w:rsidR="00852776" w:rsidRPr="00D173F5">
          <w:rPr>
            <w:i/>
            <w:spacing w:val="1"/>
            <w:w w:val="76"/>
            <w:sz w:val="23"/>
            <w:szCs w:val="23"/>
          </w:rPr>
          <w:t>w</w:t>
        </w:r>
        <w:r w:rsidR="00852776" w:rsidRPr="00D173F5">
          <w:rPr>
            <w:i/>
            <w:w w:val="86"/>
            <w:sz w:val="23"/>
            <w:szCs w:val="23"/>
          </w:rPr>
          <w:t>i@yah</w:t>
        </w:r>
        <w:r w:rsidR="00852776" w:rsidRPr="00D173F5">
          <w:rPr>
            <w:i/>
            <w:spacing w:val="-1"/>
            <w:w w:val="86"/>
            <w:sz w:val="23"/>
            <w:szCs w:val="23"/>
          </w:rPr>
          <w:t>o</w:t>
        </w:r>
        <w:r w:rsidR="00852776" w:rsidRPr="00D173F5">
          <w:rPr>
            <w:i/>
            <w:w w:val="83"/>
            <w:sz w:val="23"/>
            <w:szCs w:val="23"/>
          </w:rPr>
          <w:t>o</w:t>
        </w:r>
        <w:r w:rsidR="00852776" w:rsidRPr="00D173F5">
          <w:rPr>
            <w:i/>
            <w:spacing w:val="-2"/>
            <w:w w:val="83"/>
            <w:sz w:val="23"/>
            <w:szCs w:val="23"/>
          </w:rPr>
          <w:t>.</w:t>
        </w:r>
        <w:r w:rsidR="00852776" w:rsidRPr="00D173F5">
          <w:rPr>
            <w:i/>
            <w:w w:val="71"/>
            <w:sz w:val="23"/>
            <w:szCs w:val="23"/>
          </w:rPr>
          <w:t>c</w:t>
        </w:r>
        <w:r w:rsidR="00852776" w:rsidRPr="00D173F5">
          <w:rPr>
            <w:i/>
            <w:spacing w:val="-1"/>
            <w:w w:val="71"/>
            <w:sz w:val="23"/>
            <w:szCs w:val="23"/>
          </w:rPr>
          <w:t>o</w:t>
        </w:r>
        <w:r w:rsidR="00852776" w:rsidRPr="00D173F5">
          <w:rPr>
            <w:i/>
            <w:w w:val="79"/>
            <w:sz w:val="23"/>
            <w:szCs w:val="23"/>
          </w:rPr>
          <w:t>m</w:t>
        </w:r>
      </w:hyperlink>
    </w:p>
    <w:p w:rsidR="009F70ED" w:rsidRDefault="00D173F5">
      <w:pPr>
        <w:spacing w:line="300" w:lineRule="exact"/>
        <w:ind w:left="3800" w:right="3703"/>
        <w:jc w:val="center"/>
        <w:rPr>
          <w:i/>
          <w:w w:val="78"/>
          <w:sz w:val="27"/>
          <w:szCs w:val="27"/>
        </w:rPr>
      </w:pPr>
      <w:r>
        <w:rPr>
          <w:i/>
          <w:w w:val="78"/>
          <w:sz w:val="27"/>
          <w:szCs w:val="27"/>
        </w:rPr>
        <w:t>Columbus</w:t>
      </w:r>
      <w:r w:rsidR="00852776">
        <w:rPr>
          <w:i/>
          <w:spacing w:val="40"/>
          <w:w w:val="78"/>
          <w:sz w:val="27"/>
          <w:szCs w:val="27"/>
        </w:rPr>
        <w:t xml:space="preserve"> </w:t>
      </w:r>
      <w:r w:rsidR="009F70ED">
        <w:rPr>
          <w:i/>
          <w:w w:val="78"/>
          <w:sz w:val="27"/>
          <w:szCs w:val="27"/>
        </w:rPr>
        <w:t>OHIO</w:t>
      </w:r>
    </w:p>
    <w:p w:rsidR="009F70ED" w:rsidRDefault="009F70ED">
      <w:pPr>
        <w:spacing w:line="300" w:lineRule="exact"/>
        <w:ind w:left="3800" w:right="3703"/>
        <w:jc w:val="center"/>
        <w:rPr>
          <w:i/>
          <w:w w:val="78"/>
          <w:sz w:val="27"/>
          <w:szCs w:val="27"/>
        </w:rPr>
      </w:pPr>
      <w:r>
        <w:rPr>
          <w:i/>
          <w:w w:val="78"/>
          <w:sz w:val="27"/>
          <w:szCs w:val="27"/>
        </w:rPr>
        <w:t>USA</w:t>
      </w:r>
    </w:p>
    <w:p w:rsidR="007E1E02" w:rsidRDefault="009F70ED">
      <w:pPr>
        <w:spacing w:line="300" w:lineRule="exact"/>
        <w:ind w:left="3800" w:right="3703"/>
        <w:jc w:val="center"/>
        <w:rPr>
          <w:i/>
          <w:w w:val="92"/>
          <w:sz w:val="27"/>
          <w:szCs w:val="27"/>
        </w:rPr>
      </w:pPr>
      <w:r>
        <w:rPr>
          <w:i/>
          <w:w w:val="78"/>
          <w:sz w:val="27"/>
          <w:szCs w:val="27"/>
        </w:rPr>
        <w:t xml:space="preserve">Zip code: </w:t>
      </w:r>
      <w:r w:rsidR="00D173F5">
        <w:rPr>
          <w:i/>
          <w:spacing w:val="-2"/>
          <w:w w:val="92"/>
          <w:sz w:val="27"/>
          <w:szCs w:val="27"/>
        </w:rPr>
        <w:t>43229</w:t>
      </w:r>
    </w:p>
    <w:p w:rsidR="009F70ED" w:rsidRDefault="009F70ED" w:rsidP="001F0EFC">
      <w:pPr>
        <w:spacing w:line="300" w:lineRule="exact"/>
        <w:ind w:left="3617" w:right="3520"/>
        <w:jc w:val="center"/>
        <w:rPr>
          <w:w w:val="91"/>
          <w:sz w:val="25"/>
          <w:szCs w:val="25"/>
        </w:rPr>
      </w:pPr>
      <w:r>
        <w:rPr>
          <w:spacing w:val="1"/>
          <w:w w:val="91"/>
          <w:sz w:val="25"/>
          <w:szCs w:val="25"/>
        </w:rPr>
        <w:t xml:space="preserve">US </w:t>
      </w:r>
      <w:r w:rsidR="00852776" w:rsidRPr="004D5653">
        <w:rPr>
          <w:spacing w:val="1"/>
          <w:w w:val="91"/>
          <w:sz w:val="25"/>
          <w:szCs w:val="25"/>
        </w:rPr>
        <w:t>P</w:t>
      </w:r>
      <w:r w:rsidR="00852776" w:rsidRPr="004D5653">
        <w:rPr>
          <w:spacing w:val="-1"/>
          <w:w w:val="91"/>
          <w:sz w:val="25"/>
          <w:szCs w:val="25"/>
        </w:rPr>
        <w:t>h</w:t>
      </w:r>
      <w:r w:rsidR="00852776" w:rsidRPr="004D5653">
        <w:rPr>
          <w:w w:val="91"/>
          <w:sz w:val="25"/>
          <w:szCs w:val="25"/>
        </w:rPr>
        <w:t>o</w:t>
      </w:r>
      <w:r w:rsidR="00852776" w:rsidRPr="004D5653">
        <w:rPr>
          <w:spacing w:val="-1"/>
          <w:w w:val="91"/>
          <w:sz w:val="25"/>
          <w:szCs w:val="25"/>
        </w:rPr>
        <w:t>n</w:t>
      </w:r>
      <w:r w:rsidR="00852776" w:rsidRPr="004D5653">
        <w:rPr>
          <w:w w:val="91"/>
          <w:sz w:val="25"/>
          <w:szCs w:val="25"/>
        </w:rPr>
        <w:t>e:</w:t>
      </w:r>
      <w:r w:rsidR="00B072E7" w:rsidRPr="004D5653">
        <w:rPr>
          <w:w w:val="91"/>
          <w:sz w:val="25"/>
          <w:szCs w:val="25"/>
        </w:rPr>
        <w:t xml:space="preserve"> </w:t>
      </w:r>
    </w:p>
    <w:p w:rsidR="007E1E02" w:rsidRPr="004D5653" w:rsidRDefault="009F70ED" w:rsidP="001F0EFC">
      <w:pPr>
        <w:spacing w:line="300" w:lineRule="exact"/>
        <w:ind w:left="3617" w:right="3520"/>
        <w:jc w:val="center"/>
        <w:rPr>
          <w:w w:val="91"/>
          <w:sz w:val="25"/>
          <w:szCs w:val="25"/>
        </w:rPr>
      </w:pPr>
      <w:r>
        <w:rPr>
          <w:w w:val="91"/>
          <w:sz w:val="25"/>
          <w:szCs w:val="25"/>
        </w:rPr>
        <w:t xml:space="preserve">+1 </w:t>
      </w:r>
      <w:bookmarkStart w:id="0" w:name="_GoBack"/>
      <w:bookmarkEnd w:id="0"/>
      <w:r w:rsidR="00852776" w:rsidRPr="004D5653">
        <w:rPr>
          <w:w w:val="92"/>
          <w:sz w:val="25"/>
          <w:szCs w:val="25"/>
        </w:rPr>
        <w:t>6</w:t>
      </w:r>
      <w:r w:rsidR="00852776" w:rsidRPr="004D5653">
        <w:rPr>
          <w:spacing w:val="-1"/>
          <w:w w:val="92"/>
          <w:sz w:val="25"/>
          <w:szCs w:val="25"/>
        </w:rPr>
        <w:t>7</w:t>
      </w:r>
      <w:r w:rsidR="00852776" w:rsidRPr="004D5653">
        <w:rPr>
          <w:w w:val="92"/>
          <w:sz w:val="25"/>
          <w:szCs w:val="25"/>
        </w:rPr>
        <w:t>8</w:t>
      </w:r>
      <w:r w:rsidR="00B072E7" w:rsidRPr="004D5653">
        <w:rPr>
          <w:w w:val="92"/>
          <w:sz w:val="25"/>
          <w:szCs w:val="25"/>
        </w:rPr>
        <w:t>-</w:t>
      </w:r>
      <w:r w:rsidR="00852776" w:rsidRPr="004D5653">
        <w:rPr>
          <w:spacing w:val="-2"/>
          <w:w w:val="92"/>
          <w:sz w:val="25"/>
          <w:szCs w:val="25"/>
        </w:rPr>
        <w:t>3</w:t>
      </w:r>
      <w:r w:rsidR="00852776" w:rsidRPr="004D5653">
        <w:rPr>
          <w:w w:val="92"/>
          <w:sz w:val="25"/>
          <w:szCs w:val="25"/>
        </w:rPr>
        <w:t>6</w:t>
      </w:r>
      <w:r w:rsidR="00852776" w:rsidRPr="004D5653">
        <w:rPr>
          <w:spacing w:val="2"/>
          <w:w w:val="92"/>
          <w:sz w:val="25"/>
          <w:szCs w:val="25"/>
        </w:rPr>
        <w:t>5</w:t>
      </w:r>
      <w:r w:rsidR="00852776" w:rsidRPr="004D5653">
        <w:rPr>
          <w:spacing w:val="-1"/>
          <w:w w:val="94"/>
          <w:sz w:val="25"/>
          <w:szCs w:val="25"/>
        </w:rPr>
        <w:t>-</w:t>
      </w:r>
      <w:r w:rsidR="00852776" w:rsidRPr="004D5653">
        <w:rPr>
          <w:spacing w:val="-2"/>
          <w:w w:val="92"/>
          <w:sz w:val="25"/>
          <w:szCs w:val="25"/>
        </w:rPr>
        <w:t>5</w:t>
      </w:r>
      <w:r w:rsidR="00852776" w:rsidRPr="004D5653">
        <w:rPr>
          <w:w w:val="92"/>
          <w:sz w:val="25"/>
          <w:szCs w:val="25"/>
        </w:rPr>
        <w:t>0</w:t>
      </w:r>
      <w:r w:rsidR="00852776" w:rsidRPr="004D5653">
        <w:rPr>
          <w:spacing w:val="-1"/>
          <w:w w:val="92"/>
          <w:sz w:val="25"/>
          <w:szCs w:val="25"/>
        </w:rPr>
        <w:t>2</w:t>
      </w:r>
      <w:r w:rsidR="00852776" w:rsidRPr="004D5653">
        <w:rPr>
          <w:w w:val="92"/>
          <w:sz w:val="25"/>
          <w:szCs w:val="25"/>
        </w:rPr>
        <w:t>6</w:t>
      </w:r>
    </w:p>
    <w:p w:rsidR="007E1E02" w:rsidRDefault="007E1E02">
      <w:pPr>
        <w:spacing w:before="1" w:line="180" w:lineRule="exact"/>
        <w:rPr>
          <w:sz w:val="18"/>
          <w:szCs w:val="18"/>
        </w:rPr>
      </w:pPr>
    </w:p>
    <w:p w:rsidR="007E1E02" w:rsidRDefault="007E1E02">
      <w:pPr>
        <w:spacing w:line="200" w:lineRule="exact"/>
      </w:pPr>
    </w:p>
    <w:p w:rsidR="007E1E02" w:rsidRDefault="00852776">
      <w:pPr>
        <w:ind w:left="1743" w:right="1645"/>
        <w:jc w:val="center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pacing w:val="2"/>
          <w:w w:val="107"/>
        </w:rPr>
        <w:t>�</w:t>
      </w:r>
      <w:r>
        <w:rPr>
          <w:rFonts w:ascii="Segoe UI" w:eastAsia="Segoe UI" w:hAnsi="Segoe UI" w:cs="Segoe UI"/>
          <w:w w:val="107"/>
        </w:rPr>
        <w:t>�</w:t>
      </w:r>
      <w:r>
        <w:rPr>
          <w:rFonts w:ascii="Segoe UI" w:eastAsia="Segoe UI" w:hAnsi="Segoe UI" w:cs="Segoe UI"/>
          <w:spacing w:val="2"/>
          <w:w w:val="107"/>
        </w:rPr>
        <w:t>�</w:t>
      </w:r>
      <w:r>
        <w:rPr>
          <w:rFonts w:ascii="Segoe UI" w:eastAsia="Segoe UI" w:hAnsi="Segoe UI" w:cs="Segoe UI"/>
          <w:w w:val="107"/>
        </w:rPr>
        <w:t>��</w:t>
      </w:r>
      <w:r>
        <w:rPr>
          <w:rFonts w:ascii="Segoe UI" w:eastAsia="Segoe UI" w:hAnsi="Segoe UI" w:cs="Segoe UI"/>
          <w:spacing w:val="2"/>
          <w:w w:val="107"/>
        </w:rPr>
        <w:t>�</w:t>
      </w:r>
      <w:r>
        <w:rPr>
          <w:rFonts w:ascii="Segoe UI" w:eastAsia="Segoe UI" w:hAnsi="Segoe UI" w:cs="Segoe UI"/>
          <w:w w:val="107"/>
        </w:rPr>
        <w:t>��</w:t>
      </w:r>
      <w:r>
        <w:rPr>
          <w:rFonts w:ascii="Segoe UI" w:eastAsia="Segoe UI" w:hAnsi="Segoe UI" w:cs="Segoe UI"/>
          <w:spacing w:val="2"/>
          <w:w w:val="107"/>
        </w:rPr>
        <w:t>�</w:t>
      </w:r>
      <w:r>
        <w:rPr>
          <w:rFonts w:ascii="Segoe UI" w:eastAsia="Segoe UI" w:hAnsi="Segoe UI" w:cs="Segoe UI"/>
          <w:w w:val="107"/>
        </w:rPr>
        <w:t>�</w:t>
      </w:r>
      <w:r>
        <w:rPr>
          <w:rFonts w:ascii="Segoe UI" w:eastAsia="Segoe UI" w:hAnsi="Segoe UI" w:cs="Segoe UI"/>
          <w:spacing w:val="2"/>
          <w:w w:val="107"/>
        </w:rPr>
        <w:t>�</w:t>
      </w:r>
      <w:r>
        <w:rPr>
          <w:rFonts w:ascii="Segoe UI" w:eastAsia="Segoe UI" w:hAnsi="Segoe UI" w:cs="Segoe UI"/>
          <w:w w:val="107"/>
        </w:rPr>
        <w:t>�</w:t>
      </w:r>
      <w:r>
        <w:rPr>
          <w:rFonts w:ascii="Segoe UI" w:eastAsia="Segoe UI" w:hAnsi="Segoe UI" w:cs="Segoe UI"/>
          <w:spacing w:val="2"/>
          <w:w w:val="107"/>
        </w:rPr>
        <w:t>�</w:t>
      </w:r>
      <w:r>
        <w:rPr>
          <w:rFonts w:ascii="Segoe UI" w:eastAsia="Segoe UI" w:hAnsi="Segoe UI" w:cs="Segoe UI"/>
          <w:w w:val="107"/>
        </w:rPr>
        <w:t>�</w:t>
      </w:r>
      <w:r>
        <w:rPr>
          <w:rFonts w:ascii="Segoe UI" w:eastAsia="Segoe UI" w:hAnsi="Segoe UI" w:cs="Segoe UI"/>
          <w:spacing w:val="2"/>
          <w:w w:val="107"/>
        </w:rPr>
        <w:t>�</w:t>
      </w:r>
      <w:r>
        <w:rPr>
          <w:rFonts w:ascii="Segoe UI" w:eastAsia="Segoe UI" w:hAnsi="Segoe UI" w:cs="Segoe UI"/>
          <w:w w:val="107"/>
        </w:rPr>
        <w:t>��</w:t>
      </w:r>
      <w:r>
        <w:rPr>
          <w:rFonts w:ascii="Segoe UI" w:eastAsia="Segoe UI" w:hAnsi="Segoe UI" w:cs="Segoe UI"/>
          <w:spacing w:val="2"/>
          <w:w w:val="107"/>
        </w:rPr>
        <w:t>�</w:t>
      </w:r>
      <w:r>
        <w:rPr>
          <w:rFonts w:ascii="Segoe UI" w:eastAsia="Segoe UI" w:hAnsi="Segoe UI" w:cs="Segoe UI"/>
          <w:w w:val="107"/>
        </w:rPr>
        <w:t>��</w:t>
      </w:r>
      <w:r>
        <w:rPr>
          <w:rFonts w:ascii="Segoe UI" w:eastAsia="Segoe UI" w:hAnsi="Segoe UI" w:cs="Segoe UI"/>
          <w:spacing w:val="2"/>
          <w:w w:val="107"/>
        </w:rPr>
        <w:t>�</w:t>
      </w:r>
      <w:r>
        <w:rPr>
          <w:rFonts w:ascii="Segoe UI" w:eastAsia="Segoe UI" w:hAnsi="Segoe UI" w:cs="Segoe UI"/>
          <w:w w:val="107"/>
        </w:rPr>
        <w:t>�</w:t>
      </w:r>
      <w:r>
        <w:rPr>
          <w:rFonts w:ascii="Segoe UI" w:eastAsia="Segoe UI" w:hAnsi="Segoe UI" w:cs="Segoe UI"/>
          <w:spacing w:val="2"/>
          <w:w w:val="107"/>
        </w:rPr>
        <w:t>�</w:t>
      </w:r>
      <w:r>
        <w:rPr>
          <w:rFonts w:ascii="Segoe UI" w:eastAsia="Segoe UI" w:hAnsi="Segoe UI" w:cs="Segoe UI"/>
          <w:w w:val="107"/>
        </w:rPr>
        <w:t>�</w:t>
      </w:r>
      <w:r>
        <w:rPr>
          <w:rFonts w:ascii="Segoe UI" w:eastAsia="Segoe UI" w:hAnsi="Segoe UI" w:cs="Segoe UI"/>
          <w:spacing w:val="2"/>
          <w:w w:val="107"/>
        </w:rPr>
        <w:t>�</w:t>
      </w:r>
      <w:r>
        <w:rPr>
          <w:rFonts w:ascii="Segoe UI" w:eastAsia="Segoe UI" w:hAnsi="Segoe UI" w:cs="Segoe UI"/>
          <w:w w:val="107"/>
        </w:rPr>
        <w:t>�</w:t>
      </w:r>
      <w:r>
        <w:rPr>
          <w:rFonts w:ascii="Segoe UI" w:eastAsia="Segoe UI" w:hAnsi="Segoe UI" w:cs="Segoe UI"/>
          <w:spacing w:val="2"/>
          <w:w w:val="107"/>
        </w:rPr>
        <w:t>�</w:t>
      </w:r>
      <w:r w:rsidR="00D173F5">
        <w:rPr>
          <w:rFonts w:ascii="Segoe UI" w:eastAsia="Segoe UI" w:hAnsi="Segoe UI" w:cs="Segoe UI"/>
          <w:w w:val="107"/>
        </w:rPr>
        <w:t>��</w:t>
      </w:r>
    </w:p>
    <w:p w:rsidR="007E1E02" w:rsidRDefault="007E1E02">
      <w:pPr>
        <w:spacing w:before="9" w:line="140" w:lineRule="exact"/>
        <w:rPr>
          <w:sz w:val="14"/>
          <w:szCs w:val="14"/>
        </w:rPr>
      </w:pPr>
    </w:p>
    <w:p w:rsidR="002D1F11" w:rsidRPr="00E45C20" w:rsidRDefault="002D1F11" w:rsidP="00E45C20">
      <w:pPr>
        <w:spacing w:line="289" w:lineRule="auto"/>
        <w:ind w:right="170"/>
        <w:rPr>
          <w:b/>
          <w:w w:val="85"/>
          <w:sz w:val="22"/>
          <w:szCs w:val="22"/>
        </w:rPr>
      </w:pPr>
    </w:p>
    <w:p w:rsidR="00D173F5" w:rsidRDefault="00D173F5" w:rsidP="00D173F5">
      <w:pPr>
        <w:spacing w:line="289" w:lineRule="auto"/>
        <w:ind w:left="100" w:right="170"/>
        <w:rPr>
          <w:rFonts w:ascii="Calibri" w:eastAsia="Calibri" w:hAnsi="Calibri" w:cs="Calibri"/>
          <w:sz w:val="22"/>
          <w:szCs w:val="22"/>
        </w:rPr>
      </w:pPr>
      <w:r>
        <w:rPr>
          <w:b/>
          <w:w w:val="85"/>
          <w:sz w:val="22"/>
          <w:szCs w:val="22"/>
        </w:rPr>
        <w:t>OBJE</w:t>
      </w:r>
      <w:r>
        <w:rPr>
          <w:b/>
          <w:spacing w:val="-2"/>
          <w:w w:val="85"/>
          <w:sz w:val="22"/>
          <w:szCs w:val="22"/>
        </w:rPr>
        <w:t>C</w:t>
      </w:r>
      <w:r>
        <w:rPr>
          <w:b/>
          <w:w w:val="85"/>
          <w:sz w:val="22"/>
          <w:szCs w:val="22"/>
        </w:rPr>
        <w:t>T</w:t>
      </w:r>
      <w:r>
        <w:rPr>
          <w:b/>
          <w:spacing w:val="-1"/>
          <w:w w:val="85"/>
          <w:sz w:val="22"/>
          <w:szCs w:val="22"/>
        </w:rPr>
        <w:t>I</w:t>
      </w:r>
      <w:r>
        <w:rPr>
          <w:b/>
          <w:spacing w:val="1"/>
          <w:w w:val="85"/>
          <w:sz w:val="22"/>
          <w:szCs w:val="22"/>
        </w:rPr>
        <w:t>V</w:t>
      </w:r>
      <w:r>
        <w:rPr>
          <w:b/>
          <w:w w:val="85"/>
          <w:sz w:val="22"/>
          <w:szCs w:val="22"/>
        </w:rPr>
        <w:t>E</w:t>
      </w:r>
      <w:r>
        <w:rPr>
          <w:rFonts w:ascii="Calibri" w:eastAsia="Calibri" w:hAnsi="Calibri" w:cs="Calibri"/>
          <w:w w:val="85"/>
          <w:sz w:val="22"/>
          <w:szCs w:val="22"/>
        </w:rPr>
        <w:t>:</w:t>
      </w:r>
      <w:r>
        <w:rPr>
          <w:rFonts w:ascii="Calibri" w:eastAsia="Calibri" w:hAnsi="Calibri" w:cs="Calibri"/>
          <w:spacing w:val="16"/>
          <w:w w:val="8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tain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ith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tili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ills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talents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>o the best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to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tcha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elfle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 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ice.</w:t>
      </w:r>
    </w:p>
    <w:p w:rsidR="00D173F5" w:rsidRDefault="00D173F5" w:rsidP="00D173F5">
      <w:pPr>
        <w:spacing w:line="289" w:lineRule="auto"/>
        <w:ind w:right="170"/>
        <w:rPr>
          <w:rFonts w:ascii="Calibri" w:eastAsia="Calibri" w:hAnsi="Calibri" w:cs="Calibri"/>
          <w:spacing w:val="-3"/>
          <w:sz w:val="22"/>
          <w:szCs w:val="22"/>
        </w:rPr>
      </w:pPr>
    </w:p>
    <w:p w:rsidR="00D173F5" w:rsidRPr="000F0693" w:rsidRDefault="00D173F5" w:rsidP="00D173F5">
      <w:pPr>
        <w:pStyle w:val="Title"/>
        <w:jc w:val="center"/>
        <w:rPr>
          <w:rFonts w:eastAsia="Calibri"/>
          <w:u w:val="single"/>
        </w:rPr>
      </w:pPr>
      <w:r w:rsidRPr="000F0693">
        <w:rPr>
          <w:rFonts w:eastAsia="Calibri"/>
          <w:u w:val="single"/>
        </w:rPr>
        <w:t>Summary of qualifications</w:t>
      </w:r>
    </w:p>
    <w:p w:rsidR="00D173F5" w:rsidRDefault="00D173F5" w:rsidP="00D173F5">
      <w:pPr>
        <w:spacing w:before="16" w:line="280" w:lineRule="exact"/>
        <w:rPr>
          <w:sz w:val="28"/>
          <w:szCs w:val="28"/>
        </w:rPr>
      </w:pPr>
    </w:p>
    <w:p w:rsidR="007C153A" w:rsidRDefault="007C153A" w:rsidP="00D173F5">
      <w:pPr>
        <w:pStyle w:val="ListParagraph"/>
        <w:numPr>
          <w:ilvl w:val="0"/>
          <w:numId w:val="34"/>
        </w:numPr>
        <w:spacing w:before="4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Fluent speaker of Arabic. </w:t>
      </w:r>
    </w:p>
    <w:p w:rsidR="00D173F5" w:rsidRDefault="00D173F5" w:rsidP="00D173F5">
      <w:pPr>
        <w:pStyle w:val="ListParagraph"/>
        <w:numPr>
          <w:ilvl w:val="0"/>
          <w:numId w:val="34"/>
        </w:numPr>
        <w:spacing w:before="41"/>
        <w:rPr>
          <w:rFonts w:ascii="Calibri" w:eastAsia="Calibri" w:hAnsi="Calibri" w:cs="Calibri"/>
          <w:sz w:val="22"/>
          <w:szCs w:val="22"/>
        </w:rPr>
      </w:pPr>
      <w:r w:rsidRPr="00A30475">
        <w:rPr>
          <w:rFonts w:ascii="Calibri" w:eastAsia="Calibri" w:hAnsi="Calibri" w:cs="Calibri"/>
          <w:sz w:val="22"/>
          <w:szCs w:val="22"/>
        </w:rPr>
        <w:t>H</w:t>
      </w:r>
      <w:r w:rsidRPr="00631347">
        <w:rPr>
          <w:rFonts w:ascii="Calibri" w:eastAsia="Calibri" w:hAnsi="Calibri" w:cs="Calibri"/>
          <w:sz w:val="22"/>
          <w:szCs w:val="22"/>
        </w:rPr>
        <w:t>i</w:t>
      </w:r>
      <w:r w:rsidRPr="00A30475">
        <w:rPr>
          <w:rFonts w:ascii="Calibri" w:eastAsia="Calibri" w:hAnsi="Calibri" w:cs="Calibri"/>
          <w:sz w:val="22"/>
          <w:szCs w:val="22"/>
        </w:rPr>
        <w:t>gh</w:t>
      </w:r>
      <w:r w:rsidRPr="00631347">
        <w:rPr>
          <w:rFonts w:ascii="Calibri" w:eastAsia="Calibri" w:hAnsi="Calibri" w:cs="Calibri"/>
          <w:sz w:val="22"/>
          <w:szCs w:val="22"/>
        </w:rPr>
        <w:t>‐</w:t>
      </w:r>
      <w:r w:rsidRPr="00A30475">
        <w:rPr>
          <w:rFonts w:ascii="Calibri" w:eastAsia="Calibri" w:hAnsi="Calibri" w:cs="Calibri"/>
          <w:sz w:val="22"/>
          <w:szCs w:val="22"/>
        </w:rPr>
        <w:t>p</w:t>
      </w:r>
      <w:r w:rsidRPr="00631347">
        <w:rPr>
          <w:rFonts w:ascii="Calibri" w:eastAsia="Calibri" w:hAnsi="Calibri" w:cs="Calibri"/>
          <w:sz w:val="22"/>
          <w:szCs w:val="22"/>
        </w:rPr>
        <w:t>erf</w:t>
      </w:r>
      <w:r w:rsidRPr="00A30475">
        <w:rPr>
          <w:rFonts w:ascii="Calibri" w:eastAsia="Calibri" w:hAnsi="Calibri" w:cs="Calibri"/>
          <w:sz w:val="22"/>
          <w:szCs w:val="22"/>
        </w:rPr>
        <w:t>o</w:t>
      </w:r>
      <w:r w:rsidRPr="00631347">
        <w:rPr>
          <w:rFonts w:ascii="Calibri" w:eastAsia="Calibri" w:hAnsi="Calibri" w:cs="Calibri"/>
          <w:sz w:val="22"/>
          <w:szCs w:val="22"/>
        </w:rPr>
        <w:t>r</w:t>
      </w:r>
      <w:r w:rsidRPr="00A30475">
        <w:rPr>
          <w:rFonts w:ascii="Calibri" w:eastAsia="Calibri" w:hAnsi="Calibri" w:cs="Calibri"/>
          <w:sz w:val="22"/>
          <w:szCs w:val="22"/>
        </w:rPr>
        <w:t>m</w:t>
      </w:r>
      <w:r w:rsidRPr="00631347">
        <w:rPr>
          <w:rFonts w:ascii="Calibri" w:eastAsia="Calibri" w:hAnsi="Calibri" w:cs="Calibri"/>
          <w:sz w:val="22"/>
          <w:szCs w:val="22"/>
        </w:rPr>
        <w:t>i</w:t>
      </w:r>
      <w:r w:rsidRPr="00A30475">
        <w:rPr>
          <w:rFonts w:ascii="Calibri" w:eastAsia="Calibri" w:hAnsi="Calibri" w:cs="Calibri"/>
          <w:sz w:val="22"/>
          <w:szCs w:val="22"/>
        </w:rPr>
        <w:t>ng</w:t>
      </w:r>
      <w:r w:rsidRPr="00631347">
        <w:rPr>
          <w:rFonts w:ascii="Calibri" w:eastAsia="Calibri" w:hAnsi="Calibri" w:cs="Calibri"/>
          <w:sz w:val="22"/>
          <w:szCs w:val="22"/>
        </w:rPr>
        <w:t xml:space="preserve">, </w:t>
      </w:r>
      <w:r w:rsidRPr="00A30475">
        <w:rPr>
          <w:rFonts w:ascii="Calibri" w:eastAsia="Calibri" w:hAnsi="Calibri" w:cs="Calibri"/>
          <w:sz w:val="22"/>
          <w:szCs w:val="22"/>
        </w:rPr>
        <w:t>s</w:t>
      </w:r>
      <w:r w:rsidRPr="00631347">
        <w:rPr>
          <w:rFonts w:ascii="Calibri" w:eastAsia="Calibri" w:hAnsi="Calibri" w:cs="Calibri"/>
          <w:sz w:val="22"/>
          <w:szCs w:val="22"/>
        </w:rPr>
        <w:t>tra</w:t>
      </w:r>
      <w:r w:rsidRPr="00A30475">
        <w:rPr>
          <w:rFonts w:ascii="Calibri" w:eastAsia="Calibri" w:hAnsi="Calibri" w:cs="Calibri"/>
          <w:sz w:val="22"/>
          <w:szCs w:val="22"/>
        </w:rPr>
        <w:t>t</w:t>
      </w:r>
      <w:r w:rsidRPr="00631347">
        <w:rPr>
          <w:rFonts w:ascii="Calibri" w:eastAsia="Calibri" w:hAnsi="Calibri" w:cs="Calibri"/>
          <w:sz w:val="22"/>
          <w:szCs w:val="22"/>
        </w:rPr>
        <w:t>eg</w:t>
      </w:r>
      <w:r w:rsidRPr="00A30475">
        <w:rPr>
          <w:rFonts w:ascii="Calibri" w:eastAsia="Calibri" w:hAnsi="Calibri" w:cs="Calibri"/>
          <w:sz w:val="22"/>
          <w:szCs w:val="22"/>
        </w:rPr>
        <w:t>i</w:t>
      </w:r>
      <w:r w:rsidRPr="00631347">
        <w:rPr>
          <w:rFonts w:ascii="Calibri" w:eastAsia="Calibri" w:hAnsi="Calibri" w:cs="Calibri"/>
          <w:sz w:val="22"/>
          <w:szCs w:val="22"/>
        </w:rPr>
        <w:t>c‐th</w:t>
      </w:r>
      <w:r w:rsidRPr="00A30475">
        <w:rPr>
          <w:rFonts w:ascii="Calibri" w:eastAsia="Calibri" w:hAnsi="Calibri" w:cs="Calibri"/>
          <w:sz w:val="22"/>
          <w:szCs w:val="22"/>
        </w:rPr>
        <w:t>in</w:t>
      </w:r>
      <w:r w:rsidRPr="00631347">
        <w:rPr>
          <w:rFonts w:ascii="Calibri" w:eastAsia="Calibri" w:hAnsi="Calibri" w:cs="Calibri"/>
          <w:sz w:val="22"/>
          <w:szCs w:val="22"/>
        </w:rPr>
        <w:t>ki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 w:rsidRPr="00631347">
        <w:rPr>
          <w:rFonts w:ascii="Calibri" w:eastAsia="Calibri" w:hAnsi="Calibri" w:cs="Calibri"/>
          <w:sz w:val="22"/>
          <w:szCs w:val="22"/>
        </w:rPr>
        <w:t>g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profess</w:t>
      </w:r>
      <w:r w:rsidRPr="00A30475">
        <w:rPr>
          <w:rFonts w:ascii="Calibri" w:eastAsia="Calibri" w:hAnsi="Calibri" w:cs="Calibri"/>
          <w:sz w:val="22"/>
          <w:szCs w:val="22"/>
        </w:rPr>
        <w:t>ion</w:t>
      </w:r>
      <w:r w:rsidRPr="00631347">
        <w:rPr>
          <w:rFonts w:ascii="Calibri" w:eastAsia="Calibri" w:hAnsi="Calibri" w:cs="Calibri"/>
          <w:sz w:val="22"/>
          <w:szCs w:val="22"/>
        </w:rPr>
        <w:t>al.</w:t>
      </w:r>
    </w:p>
    <w:p w:rsidR="00D173F5" w:rsidRPr="00D06997" w:rsidRDefault="00D173F5" w:rsidP="00D173F5">
      <w:pPr>
        <w:pStyle w:val="ListParagraph"/>
        <w:numPr>
          <w:ilvl w:val="0"/>
          <w:numId w:val="34"/>
        </w:numPr>
        <w:spacing w:before="41"/>
        <w:rPr>
          <w:rFonts w:ascii="Calibri" w:eastAsia="Calibri" w:hAnsi="Calibri" w:cs="Calibri"/>
          <w:sz w:val="22"/>
          <w:szCs w:val="22"/>
        </w:rPr>
      </w:pPr>
      <w:r w:rsidRPr="002C75F9">
        <w:rPr>
          <w:rFonts w:ascii="Calibri" w:eastAsia="Calibri" w:hAnsi="Calibri" w:cs="Calibri"/>
          <w:sz w:val="22"/>
          <w:szCs w:val="22"/>
        </w:rPr>
        <w:t>Ability to handle crisis situations with minimum supervision.</w:t>
      </w:r>
    </w:p>
    <w:p w:rsidR="00D173F5" w:rsidRPr="001B089D" w:rsidRDefault="00D173F5" w:rsidP="001B089D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Calibri" w:eastAsia="Calibri" w:hAnsi="Calibri" w:cs="Calibri"/>
          <w:sz w:val="22"/>
          <w:szCs w:val="22"/>
        </w:rPr>
      </w:pPr>
      <w:r w:rsidRPr="001B089D">
        <w:rPr>
          <w:rFonts w:ascii="Calibri" w:eastAsia="Calibri" w:hAnsi="Calibri" w:cs="Calibri"/>
          <w:sz w:val="22"/>
          <w:szCs w:val="22"/>
        </w:rPr>
        <w:t>Ability to gather Information and assess client situation rapidly and accurately.</w:t>
      </w:r>
    </w:p>
    <w:p w:rsidR="00D173F5" w:rsidRDefault="00D173F5" w:rsidP="00D173F5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Calibri" w:eastAsia="Calibri" w:hAnsi="Calibri" w:cs="Calibri"/>
          <w:sz w:val="22"/>
          <w:szCs w:val="22"/>
        </w:rPr>
      </w:pPr>
      <w:r w:rsidRPr="002C75F9">
        <w:rPr>
          <w:rFonts w:ascii="Calibri" w:eastAsia="Calibri" w:hAnsi="Calibri" w:cs="Calibri"/>
          <w:sz w:val="22"/>
          <w:szCs w:val="22"/>
        </w:rPr>
        <w:t>Ability to relate positively to program director, staff, community service providers, and clients.</w:t>
      </w:r>
    </w:p>
    <w:p w:rsidR="00D173F5" w:rsidRDefault="00D173F5" w:rsidP="00D173F5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Calibri" w:eastAsia="Calibri" w:hAnsi="Calibri" w:cs="Calibri"/>
          <w:sz w:val="22"/>
          <w:szCs w:val="22"/>
        </w:rPr>
      </w:pPr>
      <w:r w:rsidRPr="002C75F9">
        <w:rPr>
          <w:rFonts w:ascii="Calibri" w:eastAsia="Calibri" w:hAnsi="Calibri" w:cs="Calibri"/>
          <w:sz w:val="22"/>
          <w:szCs w:val="22"/>
        </w:rPr>
        <w:t>Flexibility 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2C75F9">
        <w:rPr>
          <w:rFonts w:ascii="Calibri" w:eastAsia="Calibri" w:hAnsi="Calibri" w:cs="Calibri"/>
          <w:sz w:val="22"/>
          <w:szCs w:val="22"/>
        </w:rPr>
        <w:t xml:space="preserve">deal effectively with a variety of people, situations, problems and challenges. </w:t>
      </w:r>
    </w:p>
    <w:p w:rsidR="00D173F5" w:rsidRPr="002C75F9" w:rsidRDefault="00D173F5" w:rsidP="00D173F5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Calibri" w:eastAsia="Calibri" w:hAnsi="Calibri" w:cs="Calibri"/>
          <w:sz w:val="22"/>
          <w:szCs w:val="22"/>
        </w:rPr>
      </w:pPr>
      <w:r w:rsidRPr="002C75F9">
        <w:rPr>
          <w:rFonts w:ascii="Calibri" w:eastAsia="Calibri" w:hAnsi="Calibri" w:cs="Calibri"/>
          <w:sz w:val="22"/>
          <w:szCs w:val="22"/>
        </w:rPr>
        <w:t>Ability to work alone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2C75F9">
        <w:rPr>
          <w:rFonts w:ascii="Calibri" w:eastAsia="Calibri" w:hAnsi="Calibri" w:cs="Calibri"/>
          <w:sz w:val="22"/>
          <w:szCs w:val="22"/>
        </w:rPr>
        <w:t>or as part of a team.</w:t>
      </w:r>
    </w:p>
    <w:p w:rsidR="00D173F5" w:rsidRPr="002C75F9" w:rsidRDefault="00D173F5" w:rsidP="00D173F5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Calibri" w:eastAsia="Calibri" w:hAnsi="Calibri" w:cs="Calibri"/>
          <w:sz w:val="22"/>
          <w:szCs w:val="22"/>
        </w:rPr>
      </w:pPr>
      <w:r w:rsidRPr="002C75F9">
        <w:rPr>
          <w:rFonts w:ascii="Calibri" w:eastAsia="Calibri" w:hAnsi="Calibri" w:cs="Calibri"/>
          <w:sz w:val="22"/>
          <w:szCs w:val="22"/>
        </w:rPr>
        <w:t xml:space="preserve">Ability to complete paperwork thoroughly and accurately. </w:t>
      </w:r>
    </w:p>
    <w:p w:rsidR="00D173F5" w:rsidRPr="002C75F9" w:rsidRDefault="00D173F5" w:rsidP="00D173F5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Calibri" w:eastAsia="Calibri" w:hAnsi="Calibri" w:cs="Calibri"/>
          <w:sz w:val="22"/>
          <w:szCs w:val="22"/>
        </w:rPr>
      </w:pPr>
      <w:r w:rsidRPr="002C75F9">
        <w:rPr>
          <w:rFonts w:ascii="Calibri" w:eastAsia="Calibri" w:hAnsi="Calibri" w:cs="Calibri"/>
          <w:sz w:val="22"/>
          <w:szCs w:val="22"/>
        </w:rPr>
        <w:t>Familiarity with internet and experience with e-mail.</w:t>
      </w:r>
    </w:p>
    <w:p w:rsidR="00D173F5" w:rsidRPr="00631347" w:rsidRDefault="00D173F5" w:rsidP="00D173F5">
      <w:pPr>
        <w:pStyle w:val="ListParagraph"/>
        <w:numPr>
          <w:ilvl w:val="0"/>
          <w:numId w:val="34"/>
        </w:numPr>
        <w:spacing w:line="260" w:lineRule="exact"/>
        <w:rPr>
          <w:rFonts w:ascii="Calibri" w:eastAsia="Calibri" w:hAnsi="Calibri" w:cs="Calibri"/>
          <w:sz w:val="22"/>
          <w:szCs w:val="22"/>
        </w:rPr>
      </w:pPr>
      <w:r w:rsidRPr="00A30475">
        <w:rPr>
          <w:rFonts w:ascii="Calibri" w:eastAsia="Calibri" w:hAnsi="Calibri" w:cs="Calibri"/>
          <w:sz w:val="22"/>
          <w:szCs w:val="22"/>
        </w:rPr>
        <w:t>Ability to work with difficult situations and provide a high level of service to clients.</w:t>
      </w:r>
    </w:p>
    <w:p w:rsidR="00D173F5" w:rsidRPr="00631347" w:rsidRDefault="00D173F5" w:rsidP="00D173F5">
      <w:pPr>
        <w:pStyle w:val="ListParagraph"/>
        <w:numPr>
          <w:ilvl w:val="0"/>
          <w:numId w:val="28"/>
        </w:numPr>
        <w:spacing w:before="41"/>
        <w:rPr>
          <w:rFonts w:ascii="Calibri" w:eastAsia="Calibri" w:hAnsi="Calibri" w:cs="Calibri"/>
          <w:sz w:val="22"/>
          <w:szCs w:val="22"/>
        </w:rPr>
      </w:pPr>
      <w:r w:rsidRPr="00A30475">
        <w:rPr>
          <w:rFonts w:ascii="Calibri" w:eastAsia="Calibri" w:hAnsi="Calibri" w:cs="Calibri"/>
          <w:sz w:val="22"/>
          <w:szCs w:val="22"/>
        </w:rPr>
        <w:t>Lov</w:t>
      </w:r>
      <w:r w:rsidRPr="00631347">
        <w:rPr>
          <w:rFonts w:ascii="Calibri" w:eastAsia="Calibri" w:hAnsi="Calibri" w:cs="Calibri"/>
          <w:sz w:val="22"/>
          <w:szCs w:val="22"/>
        </w:rPr>
        <w:t>e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to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s</w:t>
      </w:r>
      <w:r w:rsidRPr="00A30475">
        <w:rPr>
          <w:rFonts w:ascii="Calibri" w:eastAsia="Calibri" w:hAnsi="Calibri" w:cs="Calibri"/>
          <w:sz w:val="22"/>
          <w:szCs w:val="22"/>
        </w:rPr>
        <w:t>erv</w:t>
      </w:r>
      <w:r w:rsidRPr="00631347">
        <w:rPr>
          <w:rFonts w:ascii="Calibri" w:eastAsia="Calibri" w:hAnsi="Calibri" w:cs="Calibri"/>
          <w:sz w:val="22"/>
          <w:szCs w:val="22"/>
        </w:rPr>
        <w:t>e</w:t>
      </w:r>
      <w:r w:rsidRPr="00A30475">
        <w:rPr>
          <w:rFonts w:ascii="Calibri" w:eastAsia="Calibri" w:hAnsi="Calibri" w:cs="Calibri"/>
          <w:sz w:val="22"/>
          <w:szCs w:val="22"/>
        </w:rPr>
        <w:t xml:space="preserve"> o</w:t>
      </w:r>
      <w:r w:rsidRPr="00631347">
        <w:rPr>
          <w:rFonts w:ascii="Calibri" w:eastAsia="Calibri" w:hAnsi="Calibri" w:cs="Calibri"/>
          <w:sz w:val="22"/>
          <w:szCs w:val="22"/>
        </w:rPr>
        <w:t>t</w:t>
      </w:r>
      <w:r w:rsidRPr="00A30475">
        <w:rPr>
          <w:rFonts w:ascii="Calibri" w:eastAsia="Calibri" w:hAnsi="Calibri" w:cs="Calibri"/>
          <w:sz w:val="22"/>
          <w:szCs w:val="22"/>
        </w:rPr>
        <w:t>h</w:t>
      </w:r>
      <w:r w:rsidRPr="00631347">
        <w:rPr>
          <w:rFonts w:ascii="Calibri" w:eastAsia="Calibri" w:hAnsi="Calibri" w:cs="Calibri"/>
          <w:sz w:val="22"/>
          <w:szCs w:val="22"/>
        </w:rPr>
        <w:t>er</w:t>
      </w:r>
      <w:r w:rsidRPr="00A30475">
        <w:rPr>
          <w:rFonts w:ascii="Calibri" w:eastAsia="Calibri" w:hAnsi="Calibri" w:cs="Calibri"/>
          <w:sz w:val="22"/>
          <w:szCs w:val="22"/>
        </w:rPr>
        <w:t xml:space="preserve"> peop</w:t>
      </w:r>
      <w:r w:rsidRPr="00631347">
        <w:rPr>
          <w:rFonts w:ascii="Calibri" w:eastAsia="Calibri" w:hAnsi="Calibri" w:cs="Calibri"/>
          <w:sz w:val="22"/>
          <w:szCs w:val="22"/>
        </w:rPr>
        <w:t>le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with g</w:t>
      </w:r>
      <w:r w:rsidRPr="00A30475">
        <w:rPr>
          <w:rFonts w:ascii="Calibri" w:eastAsia="Calibri" w:hAnsi="Calibri" w:cs="Calibri"/>
          <w:sz w:val="22"/>
          <w:szCs w:val="22"/>
        </w:rPr>
        <w:t>r</w:t>
      </w:r>
      <w:r w:rsidRPr="00631347">
        <w:rPr>
          <w:rFonts w:ascii="Calibri" w:eastAsia="Calibri" w:hAnsi="Calibri" w:cs="Calibri"/>
          <w:sz w:val="22"/>
          <w:szCs w:val="22"/>
        </w:rPr>
        <w:t>eat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pass</w:t>
      </w:r>
      <w:r w:rsidRPr="00A30475">
        <w:rPr>
          <w:rFonts w:ascii="Calibri" w:eastAsia="Calibri" w:hAnsi="Calibri" w:cs="Calibri"/>
          <w:sz w:val="22"/>
          <w:szCs w:val="22"/>
        </w:rPr>
        <w:t>io</w:t>
      </w:r>
      <w:r w:rsidRPr="00631347">
        <w:rPr>
          <w:rFonts w:ascii="Calibri" w:eastAsia="Calibri" w:hAnsi="Calibri" w:cs="Calibri"/>
          <w:sz w:val="22"/>
          <w:szCs w:val="22"/>
        </w:rPr>
        <w:t>n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to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help</w:t>
      </w:r>
      <w:r w:rsidRPr="00A30475">
        <w:rPr>
          <w:rFonts w:ascii="Calibri" w:eastAsia="Calibri" w:hAnsi="Calibri" w:cs="Calibri"/>
          <w:sz w:val="22"/>
          <w:szCs w:val="22"/>
        </w:rPr>
        <w:t xml:space="preserve"> tho</w:t>
      </w:r>
      <w:r w:rsidRPr="00631347">
        <w:rPr>
          <w:rFonts w:ascii="Calibri" w:eastAsia="Calibri" w:hAnsi="Calibri" w:cs="Calibri"/>
          <w:sz w:val="22"/>
          <w:szCs w:val="22"/>
        </w:rPr>
        <w:t>se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who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are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in</w:t>
      </w:r>
      <w:r w:rsidRPr="00A30475">
        <w:rPr>
          <w:rFonts w:ascii="Calibri" w:eastAsia="Calibri" w:hAnsi="Calibri" w:cs="Calibri"/>
          <w:sz w:val="22"/>
          <w:szCs w:val="22"/>
        </w:rPr>
        <w:t xml:space="preserve"> n</w:t>
      </w:r>
      <w:r w:rsidRPr="00631347">
        <w:rPr>
          <w:rFonts w:ascii="Calibri" w:eastAsia="Calibri" w:hAnsi="Calibri" w:cs="Calibri"/>
          <w:sz w:val="22"/>
          <w:szCs w:val="22"/>
        </w:rPr>
        <w:t>e</w:t>
      </w:r>
      <w:r w:rsidRPr="00A30475">
        <w:rPr>
          <w:rFonts w:ascii="Calibri" w:eastAsia="Calibri" w:hAnsi="Calibri" w:cs="Calibri"/>
          <w:sz w:val="22"/>
          <w:szCs w:val="22"/>
        </w:rPr>
        <w:t>ed</w:t>
      </w:r>
      <w:r w:rsidRPr="00631347">
        <w:rPr>
          <w:rFonts w:ascii="Calibri" w:eastAsia="Calibri" w:hAnsi="Calibri" w:cs="Calibri"/>
          <w:sz w:val="22"/>
          <w:szCs w:val="22"/>
        </w:rPr>
        <w:t>.</w:t>
      </w:r>
    </w:p>
    <w:p w:rsidR="00D173F5" w:rsidRPr="00631347" w:rsidRDefault="00D173F5" w:rsidP="00D173F5">
      <w:pPr>
        <w:pStyle w:val="ListParagraph"/>
        <w:numPr>
          <w:ilvl w:val="0"/>
          <w:numId w:val="28"/>
        </w:numPr>
        <w:tabs>
          <w:tab w:val="left" w:pos="820"/>
        </w:tabs>
        <w:spacing w:before="38" w:line="276" w:lineRule="auto"/>
        <w:ind w:right="655"/>
        <w:rPr>
          <w:rFonts w:ascii="Calibri" w:eastAsia="Calibri" w:hAnsi="Calibri" w:cs="Calibri"/>
          <w:sz w:val="22"/>
          <w:szCs w:val="22"/>
        </w:rPr>
      </w:pPr>
      <w:r w:rsidRPr="00FB0E81">
        <w:rPr>
          <w:rFonts w:ascii="Calibri" w:eastAsia="Calibri" w:hAnsi="Calibri" w:cs="Calibri"/>
          <w:sz w:val="22"/>
          <w:szCs w:val="22"/>
        </w:rPr>
        <w:t>Have successfully done work that regularly involved interacting with people, other than co-workers, from a foreign country or from different ethnic or cultural backgrounds</w:t>
      </w:r>
    </w:p>
    <w:p w:rsidR="00D173F5" w:rsidRPr="00631347" w:rsidRDefault="00D173F5" w:rsidP="00D173F5">
      <w:pPr>
        <w:pStyle w:val="ListParagraph"/>
        <w:numPr>
          <w:ilvl w:val="0"/>
          <w:numId w:val="28"/>
        </w:numPr>
        <w:rPr>
          <w:rFonts w:ascii="Calibri" w:eastAsia="Calibri" w:hAnsi="Calibri" w:cs="Calibri"/>
          <w:sz w:val="22"/>
          <w:szCs w:val="22"/>
        </w:rPr>
      </w:pPr>
      <w:r w:rsidRPr="00631347">
        <w:rPr>
          <w:rFonts w:ascii="Calibri" w:eastAsia="Calibri" w:hAnsi="Calibri" w:cs="Calibri"/>
          <w:sz w:val="22"/>
          <w:szCs w:val="22"/>
        </w:rPr>
        <w:t>A</w:t>
      </w:r>
      <w:r w:rsidRPr="00A30475">
        <w:rPr>
          <w:rFonts w:ascii="Calibri" w:eastAsia="Calibri" w:hAnsi="Calibri" w:cs="Calibri"/>
          <w:sz w:val="22"/>
          <w:szCs w:val="22"/>
        </w:rPr>
        <w:t>b</w:t>
      </w:r>
      <w:r w:rsidRPr="00631347">
        <w:rPr>
          <w:rFonts w:ascii="Calibri" w:eastAsia="Calibri" w:hAnsi="Calibri" w:cs="Calibri"/>
          <w:sz w:val="22"/>
          <w:szCs w:val="22"/>
        </w:rPr>
        <w:t>ility</w:t>
      </w:r>
      <w:r w:rsidRPr="00A30475">
        <w:rPr>
          <w:rFonts w:ascii="Calibri" w:eastAsia="Calibri" w:hAnsi="Calibri" w:cs="Calibri"/>
          <w:sz w:val="22"/>
          <w:szCs w:val="22"/>
        </w:rPr>
        <w:t xml:space="preserve"> t</w:t>
      </w:r>
      <w:r w:rsidRPr="00631347">
        <w:rPr>
          <w:rFonts w:ascii="Calibri" w:eastAsia="Calibri" w:hAnsi="Calibri" w:cs="Calibri"/>
          <w:sz w:val="22"/>
          <w:szCs w:val="22"/>
        </w:rPr>
        <w:t>o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inte</w:t>
      </w:r>
      <w:r w:rsidRPr="00A30475">
        <w:rPr>
          <w:rFonts w:ascii="Calibri" w:eastAsia="Calibri" w:hAnsi="Calibri" w:cs="Calibri"/>
          <w:sz w:val="22"/>
          <w:szCs w:val="22"/>
        </w:rPr>
        <w:t>r</w:t>
      </w:r>
      <w:r w:rsidRPr="00631347">
        <w:rPr>
          <w:rFonts w:ascii="Calibri" w:eastAsia="Calibri" w:hAnsi="Calibri" w:cs="Calibri"/>
          <w:sz w:val="22"/>
          <w:szCs w:val="22"/>
        </w:rPr>
        <w:t>act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effe</w:t>
      </w:r>
      <w:r w:rsidRPr="00A30475">
        <w:rPr>
          <w:rFonts w:ascii="Calibri" w:eastAsia="Calibri" w:hAnsi="Calibri" w:cs="Calibri"/>
          <w:sz w:val="22"/>
          <w:szCs w:val="22"/>
        </w:rPr>
        <w:t>c</w:t>
      </w:r>
      <w:r w:rsidRPr="00631347">
        <w:rPr>
          <w:rFonts w:ascii="Calibri" w:eastAsia="Calibri" w:hAnsi="Calibri" w:cs="Calibri"/>
          <w:sz w:val="22"/>
          <w:szCs w:val="22"/>
        </w:rPr>
        <w:t>ti</w:t>
      </w:r>
      <w:r w:rsidRPr="00A30475">
        <w:rPr>
          <w:rFonts w:ascii="Calibri" w:eastAsia="Calibri" w:hAnsi="Calibri" w:cs="Calibri"/>
          <w:sz w:val="22"/>
          <w:szCs w:val="22"/>
        </w:rPr>
        <w:t>v</w:t>
      </w:r>
      <w:r w:rsidRPr="00631347">
        <w:rPr>
          <w:rFonts w:ascii="Calibri" w:eastAsia="Calibri" w:hAnsi="Calibri" w:cs="Calibri"/>
          <w:sz w:val="22"/>
          <w:szCs w:val="22"/>
        </w:rPr>
        <w:t>e</w:t>
      </w:r>
      <w:r w:rsidRPr="00A30475">
        <w:rPr>
          <w:rFonts w:ascii="Calibri" w:eastAsia="Calibri" w:hAnsi="Calibri" w:cs="Calibri"/>
          <w:sz w:val="22"/>
          <w:szCs w:val="22"/>
        </w:rPr>
        <w:t>l</w:t>
      </w:r>
      <w:r w:rsidRPr="00631347">
        <w:rPr>
          <w:rFonts w:ascii="Calibri" w:eastAsia="Calibri" w:hAnsi="Calibri" w:cs="Calibri"/>
          <w:sz w:val="22"/>
          <w:szCs w:val="22"/>
        </w:rPr>
        <w:t>y</w:t>
      </w:r>
      <w:r w:rsidRPr="00A30475">
        <w:rPr>
          <w:rFonts w:ascii="Calibri" w:eastAsia="Calibri" w:hAnsi="Calibri" w:cs="Calibri"/>
          <w:sz w:val="22"/>
          <w:szCs w:val="22"/>
        </w:rPr>
        <w:t xml:space="preserve"> wi</w:t>
      </w:r>
      <w:r w:rsidRPr="00631347">
        <w:rPr>
          <w:rFonts w:ascii="Calibri" w:eastAsia="Calibri" w:hAnsi="Calibri" w:cs="Calibri"/>
          <w:sz w:val="22"/>
          <w:szCs w:val="22"/>
        </w:rPr>
        <w:t>th clients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fr</w:t>
      </w:r>
      <w:r w:rsidRPr="00A30475">
        <w:rPr>
          <w:rFonts w:ascii="Calibri" w:eastAsia="Calibri" w:hAnsi="Calibri" w:cs="Calibri"/>
          <w:sz w:val="22"/>
          <w:szCs w:val="22"/>
        </w:rPr>
        <w:t>o</w:t>
      </w:r>
      <w:r w:rsidRPr="00631347">
        <w:rPr>
          <w:rFonts w:ascii="Calibri" w:eastAsia="Calibri" w:hAnsi="Calibri" w:cs="Calibri"/>
          <w:sz w:val="22"/>
          <w:szCs w:val="22"/>
        </w:rPr>
        <w:t>m</w:t>
      </w:r>
      <w:r w:rsidRPr="00A30475">
        <w:rPr>
          <w:rFonts w:ascii="Calibri" w:eastAsia="Calibri" w:hAnsi="Calibri" w:cs="Calibri"/>
          <w:sz w:val="22"/>
          <w:szCs w:val="22"/>
        </w:rPr>
        <w:t xml:space="preserve"> v</w:t>
      </w:r>
      <w:r w:rsidRPr="00631347">
        <w:rPr>
          <w:rFonts w:ascii="Calibri" w:eastAsia="Calibri" w:hAnsi="Calibri" w:cs="Calibri"/>
          <w:sz w:val="22"/>
          <w:szCs w:val="22"/>
        </w:rPr>
        <w:t>a</w:t>
      </w:r>
      <w:r w:rsidRPr="00A30475">
        <w:rPr>
          <w:rFonts w:ascii="Calibri" w:eastAsia="Calibri" w:hAnsi="Calibri" w:cs="Calibri"/>
          <w:sz w:val="22"/>
          <w:szCs w:val="22"/>
        </w:rPr>
        <w:t>ry</w:t>
      </w:r>
      <w:r w:rsidRPr="00631347">
        <w:rPr>
          <w:rFonts w:ascii="Calibri" w:eastAsia="Calibri" w:hAnsi="Calibri" w:cs="Calibri"/>
          <w:sz w:val="22"/>
          <w:szCs w:val="22"/>
        </w:rPr>
        <w:t>i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 w:rsidRPr="00631347">
        <w:rPr>
          <w:rFonts w:ascii="Calibri" w:eastAsia="Calibri" w:hAnsi="Calibri" w:cs="Calibri"/>
          <w:sz w:val="22"/>
          <w:szCs w:val="22"/>
        </w:rPr>
        <w:t>g</w:t>
      </w:r>
      <w:r w:rsidRPr="00A30475">
        <w:rPr>
          <w:rFonts w:ascii="Calibri" w:eastAsia="Calibri" w:hAnsi="Calibri" w:cs="Calibri"/>
          <w:sz w:val="22"/>
          <w:szCs w:val="22"/>
        </w:rPr>
        <w:t xml:space="preserve"> b</w:t>
      </w:r>
      <w:r w:rsidRPr="00631347">
        <w:rPr>
          <w:rFonts w:ascii="Calibri" w:eastAsia="Calibri" w:hAnsi="Calibri" w:cs="Calibri"/>
          <w:sz w:val="22"/>
          <w:szCs w:val="22"/>
        </w:rPr>
        <w:t>ackgr</w:t>
      </w:r>
      <w:r w:rsidRPr="00A30475">
        <w:rPr>
          <w:rFonts w:ascii="Calibri" w:eastAsia="Calibri" w:hAnsi="Calibri" w:cs="Calibri"/>
          <w:sz w:val="22"/>
          <w:szCs w:val="22"/>
        </w:rPr>
        <w:t>ound</w:t>
      </w:r>
      <w:r w:rsidRPr="00631347">
        <w:rPr>
          <w:rFonts w:ascii="Calibri" w:eastAsia="Calibri" w:hAnsi="Calibri" w:cs="Calibri"/>
          <w:sz w:val="22"/>
          <w:szCs w:val="22"/>
        </w:rPr>
        <w:t>s.</w:t>
      </w:r>
    </w:p>
    <w:p w:rsidR="00D173F5" w:rsidRPr="00631347" w:rsidRDefault="00D173F5" w:rsidP="00D173F5">
      <w:pPr>
        <w:pStyle w:val="ListParagraph"/>
        <w:numPr>
          <w:ilvl w:val="0"/>
          <w:numId w:val="28"/>
        </w:numPr>
        <w:spacing w:before="38"/>
        <w:rPr>
          <w:rFonts w:ascii="Calibri" w:eastAsia="Calibri" w:hAnsi="Calibri" w:cs="Calibri"/>
          <w:sz w:val="22"/>
          <w:szCs w:val="22"/>
        </w:rPr>
      </w:pPr>
      <w:r w:rsidRPr="00631347">
        <w:rPr>
          <w:rFonts w:ascii="Calibri" w:eastAsia="Calibri" w:hAnsi="Calibri" w:cs="Calibri"/>
          <w:sz w:val="22"/>
          <w:szCs w:val="22"/>
        </w:rPr>
        <w:t>A</w:t>
      </w:r>
      <w:r w:rsidRPr="00A30475">
        <w:rPr>
          <w:rFonts w:ascii="Calibri" w:eastAsia="Calibri" w:hAnsi="Calibri" w:cs="Calibri"/>
          <w:sz w:val="22"/>
          <w:szCs w:val="22"/>
        </w:rPr>
        <w:t>b</w:t>
      </w:r>
      <w:r w:rsidRPr="00631347">
        <w:rPr>
          <w:rFonts w:ascii="Calibri" w:eastAsia="Calibri" w:hAnsi="Calibri" w:cs="Calibri"/>
          <w:sz w:val="22"/>
          <w:szCs w:val="22"/>
        </w:rPr>
        <w:t>ility</w:t>
      </w:r>
      <w:r w:rsidRPr="00A30475">
        <w:rPr>
          <w:rFonts w:ascii="Calibri" w:eastAsia="Calibri" w:hAnsi="Calibri" w:cs="Calibri"/>
          <w:sz w:val="22"/>
          <w:szCs w:val="22"/>
        </w:rPr>
        <w:t xml:space="preserve"> t</w:t>
      </w:r>
      <w:r w:rsidRPr="00631347">
        <w:rPr>
          <w:rFonts w:ascii="Calibri" w:eastAsia="Calibri" w:hAnsi="Calibri" w:cs="Calibri"/>
          <w:sz w:val="22"/>
          <w:szCs w:val="22"/>
        </w:rPr>
        <w:t>o</w:t>
      </w:r>
      <w:r w:rsidRPr="00A30475">
        <w:rPr>
          <w:rFonts w:ascii="Calibri" w:eastAsia="Calibri" w:hAnsi="Calibri" w:cs="Calibri"/>
          <w:sz w:val="22"/>
          <w:szCs w:val="22"/>
        </w:rPr>
        <w:t xml:space="preserve"> m</w:t>
      </w:r>
      <w:r w:rsidRPr="00631347">
        <w:rPr>
          <w:rFonts w:ascii="Calibri" w:eastAsia="Calibri" w:hAnsi="Calibri" w:cs="Calibri"/>
          <w:sz w:val="22"/>
          <w:szCs w:val="22"/>
        </w:rPr>
        <w:t>ai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 w:rsidRPr="00631347">
        <w:rPr>
          <w:rFonts w:ascii="Calibri" w:eastAsia="Calibri" w:hAnsi="Calibri" w:cs="Calibri"/>
          <w:sz w:val="22"/>
          <w:szCs w:val="22"/>
        </w:rPr>
        <w:t>tain</w:t>
      </w:r>
      <w:r w:rsidRPr="00A30475">
        <w:rPr>
          <w:rFonts w:ascii="Calibri" w:eastAsia="Calibri" w:hAnsi="Calibri" w:cs="Calibri"/>
          <w:sz w:val="22"/>
          <w:szCs w:val="22"/>
        </w:rPr>
        <w:t xml:space="preserve"> cou</w:t>
      </w:r>
      <w:r w:rsidRPr="00631347">
        <w:rPr>
          <w:rFonts w:ascii="Calibri" w:eastAsia="Calibri" w:hAnsi="Calibri" w:cs="Calibri"/>
          <w:sz w:val="22"/>
          <w:szCs w:val="22"/>
        </w:rPr>
        <w:t>r</w:t>
      </w:r>
      <w:r w:rsidRPr="00A30475">
        <w:rPr>
          <w:rFonts w:ascii="Calibri" w:eastAsia="Calibri" w:hAnsi="Calibri" w:cs="Calibri"/>
          <w:sz w:val="22"/>
          <w:szCs w:val="22"/>
        </w:rPr>
        <w:t>t</w:t>
      </w:r>
      <w:r w:rsidRPr="00631347">
        <w:rPr>
          <w:rFonts w:ascii="Calibri" w:eastAsia="Calibri" w:hAnsi="Calibri" w:cs="Calibri"/>
          <w:sz w:val="22"/>
          <w:szCs w:val="22"/>
        </w:rPr>
        <w:t>e</w:t>
      </w:r>
      <w:r w:rsidRPr="00A30475">
        <w:rPr>
          <w:rFonts w:ascii="Calibri" w:eastAsia="Calibri" w:hAnsi="Calibri" w:cs="Calibri"/>
          <w:sz w:val="22"/>
          <w:szCs w:val="22"/>
        </w:rPr>
        <w:t>ou</w:t>
      </w:r>
      <w:r w:rsidRPr="00631347">
        <w:rPr>
          <w:rFonts w:ascii="Calibri" w:eastAsia="Calibri" w:hAnsi="Calibri" w:cs="Calibri"/>
          <w:sz w:val="22"/>
          <w:szCs w:val="22"/>
        </w:rPr>
        <w:t>s de</w:t>
      </w:r>
      <w:r w:rsidRPr="00A30475">
        <w:rPr>
          <w:rFonts w:ascii="Calibri" w:eastAsia="Calibri" w:hAnsi="Calibri" w:cs="Calibri"/>
          <w:sz w:val="22"/>
          <w:szCs w:val="22"/>
        </w:rPr>
        <w:t>m</w:t>
      </w:r>
      <w:r w:rsidRPr="00631347">
        <w:rPr>
          <w:rFonts w:ascii="Calibri" w:eastAsia="Calibri" w:hAnsi="Calibri" w:cs="Calibri"/>
          <w:sz w:val="22"/>
          <w:szCs w:val="22"/>
        </w:rPr>
        <w:t>ean</w:t>
      </w:r>
      <w:r w:rsidRPr="00A30475">
        <w:rPr>
          <w:rFonts w:ascii="Calibri" w:eastAsia="Calibri" w:hAnsi="Calibri" w:cs="Calibri"/>
          <w:sz w:val="22"/>
          <w:szCs w:val="22"/>
        </w:rPr>
        <w:t>o</w:t>
      </w:r>
      <w:r w:rsidRPr="00631347">
        <w:rPr>
          <w:rFonts w:ascii="Calibri" w:eastAsia="Calibri" w:hAnsi="Calibri" w:cs="Calibri"/>
          <w:sz w:val="22"/>
          <w:szCs w:val="22"/>
        </w:rPr>
        <w:t>r</w:t>
      </w:r>
      <w:r w:rsidRPr="00A30475">
        <w:rPr>
          <w:rFonts w:ascii="Calibri" w:eastAsia="Calibri" w:hAnsi="Calibri" w:cs="Calibri"/>
          <w:sz w:val="22"/>
          <w:szCs w:val="22"/>
        </w:rPr>
        <w:t xml:space="preserve"> wh</w:t>
      </w:r>
      <w:r w:rsidRPr="00631347">
        <w:rPr>
          <w:rFonts w:ascii="Calibri" w:eastAsia="Calibri" w:hAnsi="Calibri" w:cs="Calibri"/>
          <w:sz w:val="22"/>
          <w:szCs w:val="22"/>
        </w:rPr>
        <w:t>en</w:t>
      </w:r>
      <w:r w:rsidRPr="00A30475">
        <w:rPr>
          <w:rFonts w:ascii="Calibri" w:eastAsia="Calibri" w:hAnsi="Calibri" w:cs="Calibri"/>
          <w:sz w:val="22"/>
          <w:szCs w:val="22"/>
        </w:rPr>
        <w:t xml:space="preserve"> me</w:t>
      </w:r>
      <w:r w:rsidRPr="00631347">
        <w:rPr>
          <w:rFonts w:ascii="Calibri" w:eastAsia="Calibri" w:hAnsi="Calibri" w:cs="Calibri"/>
          <w:sz w:val="22"/>
          <w:szCs w:val="22"/>
        </w:rPr>
        <w:t>e</w:t>
      </w:r>
      <w:r w:rsidRPr="00A30475">
        <w:rPr>
          <w:rFonts w:ascii="Calibri" w:eastAsia="Calibri" w:hAnsi="Calibri" w:cs="Calibri"/>
          <w:sz w:val="22"/>
          <w:szCs w:val="22"/>
        </w:rPr>
        <w:t>tin</w:t>
      </w:r>
      <w:r w:rsidRPr="00631347">
        <w:rPr>
          <w:rFonts w:ascii="Calibri" w:eastAsia="Calibri" w:hAnsi="Calibri" w:cs="Calibri"/>
          <w:sz w:val="22"/>
          <w:szCs w:val="22"/>
        </w:rPr>
        <w:t>g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h</w:t>
      </w:r>
      <w:r w:rsidRPr="00A30475">
        <w:rPr>
          <w:rFonts w:ascii="Calibri" w:eastAsia="Calibri" w:hAnsi="Calibri" w:cs="Calibri"/>
          <w:sz w:val="22"/>
          <w:szCs w:val="22"/>
        </w:rPr>
        <w:t>o</w:t>
      </w:r>
      <w:r w:rsidRPr="00631347">
        <w:rPr>
          <w:rFonts w:ascii="Calibri" w:eastAsia="Calibri" w:hAnsi="Calibri" w:cs="Calibri"/>
          <w:sz w:val="22"/>
          <w:szCs w:val="22"/>
        </w:rPr>
        <w:t>stile</w:t>
      </w:r>
      <w:r w:rsidRPr="00A30475">
        <w:rPr>
          <w:rFonts w:ascii="Calibri" w:eastAsia="Calibri" w:hAnsi="Calibri" w:cs="Calibri"/>
          <w:sz w:val="22"/>
          <w:szCs w:val="22"/>
        </w:rPr>
        <w:t xml:space="preserve"> o</w:t>
      </w:r>
      <w:r w:rsidRPr="00631347">
        <w:rPr>
          <w:rFonts w:ascii="Calibri" w:eastAsia="Calibri" w:hAnsi="Calibri" w:cs="Calibri"/>
          <w:sz w:val="22"/>
          <w:szCs w:val="22"/>
        </w:rPr>
        <w:t>r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frustra</w:t>
      </w:r>
      <w:r w:rsidRPr="00A30475">
        <w:rPr>
          <w:rFonts w:ascii="Calibri" w:eastAsia="Calibri" w:hAnsi="Calibri" w:cs="Calibri"/>
          <w:sz w:val="22"/>
          <w:szCs w:val="22"/>
        </w:rPr>
        <w:t>t</w:t>
      </w:r>
      <w:r w:rsidRPr="00631347">
        <w:rPr>
          <w:rFonts w:ascii="Calibri" w:eastAsia="Calibri" w:hAnsi="Calibri" w:cs="Calibri"/>
          <w:sz w:val="22"/>
          <w:szCs w:val="22"/>
        </w:rPr>
        <w:t>ed clie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 w:rsidRPr="00631347">
        <w:rPr>
          <w:rFonts w:ascii="Calibri" w:eastAsia="Calibri" w:hAnsi="Calibri" w:cs="Calibri"/>
          <w:sz w:val="22"/>
          <w:szCs w:val="22"/>
        </w:rPr>
        <w:t>ts.</w:t>
      </w:r>
    </w:p>
    <w:p w:rsidR="00D173F5" w:rsidRPr="00631347" w:rsidRDefault="00D173F5" w:rsidP="00D173F5">
      <w:pPr>
        <w:pStyle w:val="ListParagraph"/>
        <w:numPr>
          <w:ilvl w:val="0"/>
          <w:numId w:val="28"/>
        </w:numPr>
        <w:spacing w:before="41"/>
        <w:rPr>
          <w:rFonts w:ascii="Calibri" w:eastAsia="Calibri" w:hAnsi="Calibri" w:cs="Calibri"/>
          <w:sz w:val="22"/>
          <w:szCs w:val="22"/>
        </w:rPr>
      </w:pPr>
      <w:r w:rsidRPr="00A30475">
        <w:rPr>
          <w:rFonts w:ascii="Calibri" w:eastAsia="Calibri" w:hAnsi="Calibri" w:cs="Calibri"/>
          <w:sz w:val="22"/>
          <w:szCs w:val="22"/>
        </w:rPr>
        <w:t>H</w:t>
      </w:r>
      <w:r w:rsidRPr="00631347">
        <w:rPr>
          <w:rFonts w:ascii="Calibri" w:eastAsia="Calibri" w:hAnsi="Calibri" w:cs="Calibri"/>
          <w:sz w:val="22"/>
          <w:szCs w:val="22"/>
        </w:rPr>
        <w:t>a</w:t>
      </w:r>
      <w:r w:rsidRPr="00A30475">
        <w:rPr>
          <w:rFonts w:ascii="Calibri" w:eastAsia="Calibri" w:hAnsi="Calibri" w:cs="Calibri"/>
          <w:sz w:val="22"/>
          <w:szCs w:val="22"/>
        </w:rPr>
        <w:t>v</w:t>
      </w:r>
      <w:r w:rsidRPr="00631347">
        <w:rPr>
          <w:rFonts w:ascii="Calibri" w:eastAsia="Calibri" w:hAnsi="Calibri" w:cs="Calibri"/>
          <w:sz w:val="22"/>
          <w:szCs w:val="22"/>
        </w:rPr>
        <w:t>e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a</w:t>
      </w:r>
      <w:r w:rsidRPr="00A30475">
        <w:rPr>
          <w:rFonts w:ascii="Calibri" w:eastAsia="Calibri" w:hAnsi="Calibri" w:cs="Calibri"/>
          <w:sz w:val="22"/>
          <w:szCs w:val="22"/>
        </w:rPr>
        <w:t xml:space="preserve"> v</w:t>
      </w:r>
      <w:r w:rsidRPr="00631347">
        <w:rPr>
          <w:rFonts w:ascii="Calibri" w:eastAsia="Calibri" w:hAnsi="Calibri" w:cs="Calibri"/>
          <w:sz w:val="22"/>
          <w:szCs w:val="22"/>
        </w:rPr>
        <w:t>al</w:t>
      </w:r>
      <w:r w:rsidRPr="00A30475">
        <w:rPr>
          <w:rFonts w:ascii="Calibri" w:eastAsia="Calibri" w:hAnsi="Calibri" w:cs="Calibri"/>
          <w:sz w:val="22"/>
          <w:szCs w:val="22"/>
        </w:rPr>
        <w:t>i</w:t>
      </w:r>
      <w:r w:rsidRPr="00631347">
        <w:rPr>
          <w:rFonts w:ascii="Calibri" w:eastAsia="Calibri" w:hAnsi="Calibri" w:cs="Calibri"/>
          <w:sz w:val="22"/>
          <w:szCs w:val="22"/>
        </w:rPr>
        <w:t>d dr</w:t>
      </w:r>
      <w:r w:rsidRPr="00A30475">
        <w:rPr>
          <w:rFonts w:ascii="Calibri" w:eastAsia="Calibri" w:hAnsi="Calibri" w:cs="Calibri"/>
          <w:sz w:val="22"/>
          <w:szCs w:val="22"/>
        </w:rPr>
        <w:t>iv</w:t>
      </w:r>
      <w:r w:rsidRPr="00631347">
        <w:rPr>
          <w:rFonts w:ascii="Calibri" w:eastAsia="Calibri" w:hAnsi="Calibri" w:cs="Calibri"/>
          <w:sz w:val="22"/>
          <w:szCs w:val="22"/>
        </w:rPr>
        <w:t>er’s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licen</w:t>
      </w:r>
      <w:r w:rsidRPr="00A30475">
        <w:rPr>
          <w:rFonts w:ascii="Calibri" w:eastAsia="Calibri" w:hAnsi="Calibri" w:cs="Calibri"/>
          <w:sz w:val="22"/>
          <w:szCs w:val="22"/>
        </w:rPr>
        <w:t>s</w:t>
      </w:r>
      <w:r w:rsidRPr="00631347">
        <w:rPr>
          <w:rFonts w:ascii="Calibri" w:eastAsia="Calibri" w:hAnsi="Calibri" w:cs="Calibri"/>
          <w:sz w:val="22"/>
          <w:szCs w:val="22"/>
        </w:rPr>
        <w:t>e,</w:t>
      </w:r>
      <w:r w:rsidRPr="00A30475">
        <w:rPr>
          <w:rFonts w:ascii="Calibri" w:eastAsia="Calibri" w:hAnsi="Calibri" w:cs="Calibri"/>
          <w:sz w:val="22"/>
          <w:szCs w:val="22"/>
        </w:rPr>
        <w:t xml:space="preserve"> v</w:t>
      </w:r>
      <w:r w:rsidRPr="00631347">
        <w:rPr>
          <w:rFonts w:ascii="Calibri" w:eastAsia="Calibri" w:hAnsi="Calibri" w:cs="Calibri"/>
          <w:sz w:val="22"/>
          <w:szCs w:val="22"/>
        </w:rPr>
        <w:t>al</w:t>
      </w:r>
      <w:r w:rsidRPr="00A30475">
        <w:rPr>
          <w:rFonts w:ascii="Calibri" w:eastAsia="Calibri" w:hAnsi="Calibri" w:cs="Calibri"/>
          <w:sz w:val="22"/>
          <w:szCs w:val="22"/>
        </w:rPr>
        <w:t>i</w:t>
      </w:r>
      <w:r w:rsidRPr="00631347">
        <w:rPr>
          <w:rFonts w:ascii="Calibri" w:eastAsia="Calibri" w:hAnsi="Calibri" w:cs="Calibri"/>
          <w:sz w:val="22"/>
          <w:szCs w:val="22"/>
        </w:rPr>
        <w:t>d</w:t>
      </w:r>
      <w:r w:rsidRPr="00A30475">
        <w:rPr>
          <w:rFonts w:ascii="Calibri" w:eastAsia="Calibri" w:hAnsi="Calibri" w:cs="Calibri"/>
          <w:sz w:val="22"/>
          <w:szCs w:val="22"/>
        </w:rPr>
        <w:t xml:space="preserve"> v</w:t>
      </w:r>
      <w:r w:rsidRPr="00631347">
        <w:rPr>
          <w:rFonts w:ascii="Calibri" w:eastAsia="Calibri" w:hAnsi="Calibri" w:cs="Calibri"/>
          <w:sz w:val="22"/>
          <w:szCs w:val="22"/>
        </w:rPr>
        <w:t>eh</w:t>
      </w:r>
      <w:r w:rsidRPr="00A30475">
        <w:rPr>
          <w:rFonts w:ascii="Calibri" w:eastAsia="Calibri" w:hAnsi="Calibri" w:cs="Calibri"/>
          <w:sz w:val="22"/>
          <w:szCs w:val="22"/>
        </w:rPr>
        <w:t>i</w:t>
      </w:r>
      <w:r w:rsidRPr="00631347">
        <w:rPr>
          <w:rFonts w:ascii="Calibri" w:eastAsia="Calibri" w:hAnsi="Calibri" w:cs="Calibri"/>
          <w:sz w:val="22"/>
          <w:szCs w:val="22"/>
        </w:rPr>
        <w:t>cle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i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 w:rsidRPr="00631347">
        <w:rPr>
          <w:rFonts w:ascii="Calibri" w:eastAsia="Calibri" w:hAnsi="Calibri" w:cs="Calibri"/>
          <w:sz w:val="22"/>
          <w:szCs w:val="22"/>
        </w:rPr>
        <w:t>su</w:t>
      </w:r>
      <w:r w:rsidRPr="00A30475">
        <w:rPr>
          <w:rFonts w:ascii="Calibri" w:eastAsia="Calibri" w:hAnsi="Calibri" w:cs="Calibri"/>
          <w:sz w:val="22"/>
          <w:szCs w:val="22"/>
        </w:rPr>
        <w:t>r</w:t>
      </w:r>
      <w:r w:rsidRPr="00631347">
        <w:rPr>
          <w:rFonts w:ascii="Calibri" w:eastAsia="Calibri" w:hAnsi="Calibri" w:cs="Calibri"/>
          <w:sz w:val="22"/>
          <w:szCs w:val="22"/>
        </w:rPr>
        <w:t>a</w:t>
      </w:r>
      <w:r w:rsidRPr="00A30475">
        <w:rPr>
          <w:rFonts w:ascii="Calibri" w:eastAsia="Calibri" w:hAnsi="Calibri" w:cs="Calibri"/>
          <w:sz w:val="22"/>
          <w:szCs w:val="22"/>
        </w:rPr>
        <w:t>nc</w:t>
      </w:r>
      <w:r w:rsidRPr="00631347">
        <w:rPr>
          <w:rFonts w:ascii="Calibri" w:eastAsia="Calibri" w:hAnsi="Calibri" w:cs="Calibri"/>
          <w:sz w:val="22"/>
          <w:szCs w:val="22"/>
        </w:rPr>
        <w:t>e</w:t>
      </w:r>
      <w:r w:rsidRPr="00A30475">
        <w:rPr>
          <w:rFonts w:ascii="Calibri" w:eastAsia="Calibri" w:hAnsi="Calibri" w:cs="Calibri"/>
          <w:sz w:val="22"/>
          <w:szCs w:val="22"/>
        </w:rPr>
        <w:t xml:space="preserve"> an</w:t>
      </w:r>
      <w:r w:rsidRPr="00631347">
        <w:rPr>
          <w:rFonts w:ascii="Calibri" w:eastAsia="Calibri" w:hAnsi="Calibri" w:cs="Calibri"/>
          <w:sz w:val="22"/>
          <w:szCs w:val="22"/>
        </w:rPr>
        <w:t>d rel</w:t>
      </w:r>
      <w:r w:rsidRPr="00A30475">
        <w:rPr>
          <w:rFonts w:ascii="Calibri" w:eastAsia="Calibri" w:hAnsi="Calibri" w:cs="Calibri"/>
          <w:sz w:val="22"/>
          <w:szCs w:val="22"/>
        </w:rPr>
        <w:t>i</w:t>
      </w:r>
      <w:r w:rsidRPr="00631347">
        <w:rPr>
          <w:rFonts w:ascii="Calibri" w:eastAsia="Calibri" w:hAnsi="Calibri" w:cs="Calibri"/>
          <w:sz w:val="22"/>
          <w:szCs w:val="22"/>
        </w:rPr>
        <w:t>a</w:t>
      </w:r>
      <w:r w:rsidRPr="00A30475">
        <w:rPr>
          <w:rFonts w:ascii="Calibri" w:eastAsia="Calibri" w:hAnsi="Calibri" w:cs="Calibri"/>
          <w:sz w:val="22"/>
          <w:szCs w:val="22"/>
        </w:rPr>
        <w:t>b</w:t>
      </w:r>
      <w:r w:rsidRPr="00631347">
        <w:rPr>
          <w:rFonts w:ascii="Calibri" w:eastAsia="Calibri" w:hAnsi="Calibri" w:cs="Calibri"/>
          <w:sz w:val="22"/>
          <w:szCs w:val="22"/>
        </w:rPr>
        <w:t xml:space="preserve">le </w:t>
      </w:r>
      <w:r w:rsidRPr="00A30475">
        <w:rPr>
          <w:rFonts w:ascii="Calibri" w:eastAsia="Calibri" w:hAnsi="Calibri" w:cs="Calibri"/>
          <w:sz w:val="22"/>
          <w:szCs w:val="22"/>
        </w:rPr>
        <w:t>t</w:t>
      </w:r>
      <w:r w:rsidRPr="00631347">
        <w:rPr>
          <w:rFonts w:ascii="Calibri" w:eastAsia="Calibri" w:hAnsi="Calibri" w:cs="Calibri"/>
          <w:sz w:val="22"/>
          <w:szCs w:val="22"/>
        </w:rPr>
        <w:t>ra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 w:rsidRPr="00631347">
        <w:rPr>
          <w:rFonts w:ascii="Calibri" w:eastAsia="Calibri" w:hAnsi="Calibri" w:cs="Calibri"/>
          <w:sz w:val="22"/>
          <w:szCs w:val="22"/>
        </w:rPr>
        <w:t>s</w:t>
      </w:r>
      <w:r w:rsidRPr="00A30475">
        <w:rPr>
          <w:rFonts w:ascii="Calibri" w:eastAsia="Calibri" w:hAnsi="Calibri" w:cs="Calibri"/>
          <w:sz w:val="22"/>
          <w:szCs w:val="22"/>
        </w:rPr>
        <w:t>po</w:t>
      </w:r>
      <w:r w:rsidRPr="00631347">
        <w:rPr>
          <w:rFonts w:ascii="Calibri" w:eastAsia="Calibri" w:hAnsi="Calibri" w:cs="Calibri"/>
          <w:sz w:val="22"/>
          <w:szCs w:val="22"/>
        </w:rPr>
        <w:t>rtat</w:t>
      </w:r>
      <w:r w:rsidRPr="00A30475">
        <w:rPr>
          <w:rFonts w:ascii="Calibri" w:eastAsia="Calibri" w:hAnsi="Calibri" w:cs="Calibri"/>
          <w:sz w:val="22"/>
          <w:szCs w:val="22"/>
        </w:rPr>
        <w:t>io</w:t>
      </w:r>
      <w:r w:rsidRPr="00631347">
        <w:rPr>
          <w:rFonts w:ascii="Calibri" w:eastAsia="Calibri" w:hAnsi="Calibri" w:cs="Calibri"/>
          <w:sz w:val="22"/>
          <w:szCs w:val="22"/>
        </w:rPr>
        <w:t>n</w:t>
      </w:r>
    </w:p>
    <w:p w:rsidR="00D173F5" w:rsidRPr="00631347" w:rsidRDefault="00D173F5" w:rsidP="00D173F5">
      <w:pPr>
        <w:pStyle w:val="ListParagraph"/>
        <w:numPr>
          <w:ilvl w:val="0"/>
          <w:numId w:val="28"/>
        </w:numPr>
        <w:tabs>
          <w:tab w:val="left" w:pos="820"/>
        </w:tabs>
        <w:spacing w:before="41" w:line="275" w:lineRule="auto"/>
        <w:ind w:right="116"/>
        <w:rPr>
          <w:rFonts w:ascii="Calibri" w:eastAsia="Calibri" w:hAnsi="Calibri" w:cs="Calibri"/>
          <w:sz w:val="22"/>
          <w:szCs w:val="22"/>
        </w:rPr>
      </w:pPr>
      <w:r w:rsidRPr="00631347">
        <w:rPr>
          <w:rFonts w:ascii="Calibri" w:eastAsia="Calibri" w:hAnsi="Calibri" w:cs="Calibri"/>
          <w:sz w:val="22"/>
          <w:szCs w:val="22"/>
        </w:rPr>
        <w:t>Re</w:t>
      </w:r>
      <w:r w:rsidRPr="00A30475">
        <w:rPr>
          <w:rFonts w:ascii="Calibri" w:eastAsia="Calibri" w:hAnsi="Calibri" w:cs="Calibri"/>
          <w:sz w:val="22"/>
          <w:szCs w:val="22"/>
        </w:rPr>
        <w:t>ma</w:t>
      </w:r>
      <w:r w:rsidRPr="00631347">
        <w:rPr>
          <w:rFonts w:ascii="Calibri" w:eastAsia="Calibri" w:hAnsi="Calibri" w:cs="Calibri"/>
          <w:sz w:val="22"/>
          <w:szCs w:val="22"/>
        </w:rPr>
        <w:t>rka</w:t>
      </w:r>
      <w:r w:rsidRPr="00A30475">
        <w:rPr>
          <w:rFonts w:ascii="Calibri" w:eastAsia="Calibri" w:hAnsi="Calibri" w:cs="Calibri"/>
          <w:sz w:val="22"/>
          <w:szCs w:val="22"/>
        </w:rPr>
        <w:t>b</w:t>
      </w:r>
      <w:r w:rsidRPr="00631347">
        <w:rPr>
          <w:rFonts w:ascii="Calibri" w:eastAsia="Calibri" w:hAnsi="Calibri" w:cs="Calibri"/>
          <w:sz w:val="22"/>
          <w:szCs w:val="22"/>
        </w:rPr>
        <w:t>le ab</w:t>
      </w:r>
      <w:r w:rsidRPr="00A30475">
        <w:rPr>
          <w:rFonts w:ascii="Calibri" w:eastAsia="Calibri" w:hAnsi="Calibri" w:cs="Calibri"/>
          <w:sz w:val="22"/>
          <w:szCs w:val="22"/>
        </w:rPr>
        <w:t>i</w:t>
      </w:r>
      <w:r w:rsidRPr="00631347">
        <w:rPr>
          <w:rFonts w:ascii="Calibri" w:eastAsia="Calibri" w:hAnsi="Calibri" w:cs="Calibri"/>
          <w:sz w:val="22"/>
          <w:szCs w:val="22"/>
        </w:rPr>
        <w:t>li</w:t>
      </w:r>
      <w:r w:rsidRPr="00A30475">
        <w:rPr>
          <w:rFonts w:ascii="Calibri" w:eastAsia="Calibri" w:hAnsi="Calibri" w:cs="Calibri"/>
          <w:sz w:val="22"/>
          <w:szCs w:val="22"/>
        </w:rPr>
        <w:t>t</w:t>
      </w:r>
      <w:r w:rsidRPr="00631347">
        <w:rPr>
          <w:rFonts w:ascii="Calibri" w:eastAsia="Calibri" w:hAnsi="Calibri" w:cs="Calibri"/>
          <w:sz w:val="22"/>
          <w:szCs w:val="22"/>
        </w:rPr>
        <w:t>y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to</w:t>
      </w:r>
      <w:r w:rsidRPr="00A30475">
        <w:rPr>
          <w:rFonts w:ascii="Calibri" w:eastAsia="Calibri" w:hAnsi="Calibri" w:cs="Calibri"/>
          <w:sz w:val="22"/>
          <w:szCs w:val="22"/>
        </w:rPr>
        <w:t xml:space="preserve"> d</w:t>
      </w:r>
      <w:r w:rsidRPr="00631347">
        <w:rPr>
          <w:rFonts w:ascii="Calibri" w:eastAsia="Calibri" w:hAnsi="Calibri" w:cs="Calibri"/>
          <w:sz w:val="22"/>
          <w:szCs w:val="22"/>
        </w:rPr>
        <w:t>e</w:t>
      </w:r>
      <w:r w:rsidRPr="00A30475">
        <w:rPr>
          <w:rFonts w:ascii="Calibri" w:eastAsia="Calibri" w:hAnsi="Calibri" w:cs="Calibri"/>
          <w:sz w:val="22"/>
          <w:szCs w:val="22"/>
        </w:rPr>
        <w:t>v</w:t>
      </w:r>
      <w:r w:rsidRPr="00631347">
        <w:rPr>
          <w:rFonts w:ascii="Calibri" w:eastAsia="Calibri" w:hAnsi="Calibri" w:cs="Calibri"/>
          <w:sz w:val="22"/>
          <w:szCs w:val="22"/>
        </w:rPr>
        <w:t>e</w:t>
      </w:r>
      <w:r w:rsidRPr="00A30475">
        <w:rPr>
          <w:rFonts w:ascii="Calibri" w:eastAsia="Calibri" w:hAnsi="Calibri" w:cs="Calibri"/>
          <w:sz w:val="22"/>
          <w:szCs w:val="22"/>
        </w:rPr>
        <w:t>lo</w:t>
      </w:r>
      <w:r w:rsidRPr="00631347">
        <w:rPr>
          <w:rFonts w:ascii="Calibri" w:eastAsia="Calibri" w:hAnsi="Calibri" w:cs="Calibri"/>
          <w:sz w:val="22"/>
          <w:szCs w:val="22"/>
        </w:rPr>
        <w:t>p</w:t>
      </w:r>
      <w:r w:rsidRPr="00A30475">
        <w:rPr>
          <w:rFonts w:ascii="Calibri" w:eastAsia="Calibri" w:hAnsi="Calibri" w:cs="Calibri"/>
          <w:sz w:val="22"/>
          <w:szCs w:val="22"/>
        </w:rPr>
        <w:t xml:space="preserve"> t</w:t>
      </w:r>
      <w:r w:rsidRPr="00631347">
        <w:rPr>
          <w:rFonts w:ascii="Calibri" w:eastAsia="Calibri" w:hAnsi="Calibri" w:cs="Calibri"/>
          <w:sz w:val="22"/>
          <w:szCs w:val="22"/>
        </w:rPr>
        <w:t>r</w:t>
      </w:r>
      <w:r w:rsidRPr="00A30475">
        <w:rPr>
          <w:rFonts w:ascii="Calibri" w:eastAsia="Calibri" w:hAnsi="Calibri" w:cs="Calibri"/>
          <w:sz w:val="22"/>
          <w:szCs w:val="22"/>
        </w:rPr>
        <w:t>u</w:t>
      </w:r>
      <w:r w:rsidRPr="00631347">
        <w:rPr>
          <w:rFonts w:ascii="Calibri" w:eastAsia="Calibri" w:hAnsi="Calibri" w:cs="Calibri"/>
          <w:sz w:val="22"/>
          <w:szCs w:val="22"/>
        </w:rPr>
        <w:t>sting</w:t>
      </w:r>
      <w:r w:rsidRPr="00A30475">
        <w:rPr>
          <w:rFonts w:ascii="Calibri" w:eastAsia="Calibri" w:hAnsi="Calibri" w:cs="Calibri"/>
          <w:sz w:val="22"/>
          <w:szCs w:val="22"/>
        </w:rPr>
        <w:t xml:space="preserve"> r</w:t>
      </w:r>
      <w:r w:rsidRPr="00631347">
        <w:rPr>
          <w:rFonts w:ascii="Calibri" w:eastAsia="Calibri" w:hAnsi="Calibri" w:cs="Calibri"/>
          <w:sz w:val="22"/>
          <w:szCs w:val="22"/>
        </w:rPr>
        <w:t>elat</w:t>
      </w:r>
      <w:r w:rsidRPr="00A30475">
        <w:rPr>
          <w:rFonts w:ascii="Calibri" w:eastAsia="Calibri" w:hAnsi="Calibri" w:cs="Calibri"/>
          <w:sz w:val="22"/>
          <w:szCs w:val="22"/>
        </w:rPr>
        <w:t>ion</w:t>
      </w:r>
      <w:r w:rsidRPr="00631347">
        <w:rPr>
          <w:rFonts w:ascii="Calibri" w:eastAsia="Calibri" w:hAnsi="Calibri" w:cs="Calibri"/>
          <w:sz w:val="22"/>
          <w:szCs w:val="22"/>
        </w:rPr>
        <w:t>sh</w:t>
      </w:r>
      <w:r w:rsidRPr="00A30475">
        <w:rPr>
          <w:rFonts w:ascii="Calibri" w:eastAsia="Calibri" w:hAnsi="Calibri" w:cs="Calibri"/>
          <w:sz w:val="22"/>
          <w:szCs w:val="22"/>
        </w:rPr>
        <w:t>ip</w:t>
      </w:r>
      <w:r w:rsidRPr="00631347">
        <w:rPr>
          <w:rFonts w:ascii="Calibri" w:eastAsia="Calibri" w:hAnsi="Calibri" w:cs="Calibri"/>
          <w:sz w:val="22"/>
          <w:szCs w:val="22"/>
        </w:rPr>
        <w:t xml:space="preserve">s </w:t>
      </w:r>
      <w:r w:rsidRPr="00A30475">
        <w:rPr>
          <w:rFonts w:ascii="Calibri" w:eastAsia="Calibri" w:hAnsi="Calibri" w:cs="Calibri"/>
          <w:sz w:val="22"/>
          <w:szCs w:val="22"/>
        </w:rPr>
        <w:t>wi</w:t>
      </w:r>
      <w:r w:rsidRPr="00631347">
        <w:rPr>
          <w:rFonts w:ascii="Calibri" w:eastAsia="Calibri" w:hAnsi="Calibri" w:cs="Calibri"/>
          <w:sz w:val="22"/>
          <w:szCs w:val="22"/>
        </w:rPr>
        <w:t>th clients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wit</w:t>
      </w:r>
      <w:r w:rsidRPr="00A30475">
        <w:rPr>
          <w:rFonts w:ascii="Calibri" w:eastAsia="Calibri" w:hAnsi="Calibri" w:cs="Calibri"/>
          <w:sz w:val="22"/>
          <w:szCs w:val="22"/>
        </w:rPr>
        <w:t>hou</w:t>
      </w:r>
      <w:r w:rsidRPr="00631347">
        <w:rPr>
          <w:rFonts w:ascii="Calibri" w:eastAsia="Calibri" w:hAnsi="Calibri" w:cs="Calibri"/>
          <w:sz w:val="22"/>
          <w:szCs w:val="22"/>
        </w:rPr>
        <w:t>t</w:t>
      </w:r>
      <w:r w:rsidRPr="00A30475">
        <w:rPr>
          <w:rFonts w:ascii="Calibri" w:eastAsia="Calibri" w:hAnsi="Calibri" w:cs="Calibri"/>
          <w:sz w:val="22"/>
          <w:szCs w:val="22"/>
        </w:rPr>
        <w:t xml:space="preserve"> be</w:t>
      </w:r>
      <w:r w:rsidRPr="00631347">
        <w:rPr>
          <w:rFonts w:ascii="Calibri" w:eastAsia="Calibri" w:hAnsi="Calibri" w:cs="Calibri"/>
          <w:sz w:val="22"/>
          <w:szCs w:val="22"/>
        </w:rPr>
        <w:t>c</w:t>
      </w:r>
      <w:r w:rsidRPr="00A30475">
        <w:rPr>
          <w:rFonts w:ascii="Calibri" w:eastAsia="Calibri" w:hAnsi="Calibri" w:cs="Calibri"/>
          <w:sz w:val="22"/>
          <w:szCs w:val="22"/>
        </w:rPr>
        <w:t>om</w:t>
      </w:r>
      <w:r w:rsidRPr="00631347">
        <w:rPr>
          <w:rFonts w:ascii="Calibri" w:eastAsia="Calibri" w:hAnsi="Calibri" w:cs="Calibri"/>
          <w:sz w:val="22"/>
          <w:szCs w:val="22"/>
        </w:rPr>
        <w:t>i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 w:rsidRPr="00631347">
        <w:rPr>
          <w:rFonts w:ascii="Calibri" w:eastAsia="Calibri" w:hAnsi="Calibri" w:cs="Calibri"/>
          <w:sz w:val="22"/>
          <w:szCs w:val="22"/>
        </w:rPr>
        <w:t>g</w:t>
      </w:r>
      <w:r w:rsidRPr="00A30475">
        <w:rPr>
          <w:rFonts w:ascii="Calibri" w:eastAsia="Calibri" w:hAnsi="Calibri" w:cs="Calibri"/>
          <w:sz w:val="22"/>
          <w:szCs w:val="22"/>
        </w:rPr>
        <w:t xml:space="preserve"> emo</w:t>
      </w:r>
      <w:r w:rsidRPr="00631347">
        <w:rPr>
          <w:rFonts w:ascii="Calibri" w:eastAsia="Calibri" w:hAnsi="Calibri" w:cs="Calibri"/>
          <w:sz w:val="22"/>
          <w:szCs w:val="22"/>
        </w:rPr>
        <w:t>t</w:t>
      </w:r>
      <w:r w:rsidRPr="00A30475">
        <w:rPr>
          <w:rFonts w:ascii="Calibri" w:eastAsia="Calibri" w:hAnsi="Calibri" w:cs="Calibri"/>
          <w:sz w:val="22"/>
          <w:szCs w:val="22"/>
        </w:rPr>
        <w:t>ion</w:t>
      </w:r>
      <w:r w:rsidRPr="00631347">
        <w:rPr>
          <w:rFonts w:ascii="Calibri" w:eastAsia="Calibri" w:hAnsi="Calibri" w:cs="Calibri"/>
          <w:sz w:val="22"/>
          <w:szCs w:val="22"/>
        </w:rPr>
        <w:t>al</w:t>
      </w:r>
      <w:r w:rsidRPr="00A30475">
        <w:rPr>
          <w:rFonts w:ascii="Calibri" w:eastAsia="Calibri" w:hAnsi="Calibri" w:cs="Calibri"/>
          <w:sz w:val="22"/>
          <w:szCs w:val="22"/>
        </w:rPr>
        <w:t>l</w:t>
      </w:r>
      <w:r w:rsidRPr="00631347">
        <w:rPr>
          <w:rFonts w:ascii="Calibri" w:eastAsia="Calibri" w:hAnsi="Calibri" w:cs="Calibri"/>
          <w:sz w:val="22"/>
          <w:szCs w:val="22"/>
        </w:rPr>
        <w:t>y i</w:t>
      </w:r>
      <w:r w:rsidRPr="00A30475">
        <w:rPr>
          <w:rFonts w:ascii="Calibri" w:eastAsia="Calibri" w:hAnsi="Calibri" w:cs="Calibri"/>
          <w:sz w:val="22"/>
          <w:szCs w:val="22"/>
        </w:rPr>
        <w:t>nvolv</w:t>
      </w:r>
      <w:r w:rsidRPr="00631347">
        <w:rPr>
          <w:rFonts w:ascii="Calibri" w:eastAsia="Calibri" w:hAnsi="Calibri" w:cs="Calibri"/>
          <w:sz w:val="22"/>
          <w:szCs w:val="22"/>
        </w:rPr>
        <w:t>ed.</w:t>
      </w:r>
    </w:p>
    <w:p w:rsidR="00D173F5" w:rsidRPr="00631347" w:rsidRDefault="00D173F5" w:rsidP="00D173F5">
      <w:pPr>
        <w:pStyle w:val="ListParagraph"/>
        <w:numPr>
          <w:ilvl w:val="0"/>
          <w:numId w:val="28"/>
        </w:numPr>
        <w:spacing w:before="2"/>
        <w:rPr>
          <w:rFonts w:ascii="Calibri" w:eastAsia="Calibri" w:hAnsi="Calibri" w:cs="Calibri"/>
          <w:sz w:val="22"/>
          <w:szCs w:val="22"/>
        </w:rPr>
      </w:pPr>
      <w:r w:rsidRPr="00A30475">
        <w:rPr>
          <w:rFonts w:ascii="Calibri" w:eastAsia="Calibri" w:hAnsi="Calibri" w:cs="Calibri"/>
          <w:sz w:val="22"/>
          <w:szCs w:val="22"/>
        </w:rPr>
        <w:t>P</w:t>
      </w:r>
      <w:r w:rsidRPr="00631347">
        <w:rPr>
          <w:rFonts w:ascii="Calibri" w:eastAsia="Calibri" w:hAnsi="Calibri" w:cs="Calibri"/>
          <w:sz w:val="22"/>
          <w:szCs w:val="22"/>
        </w:rPr>
        <w:t>r</w:t>
      </w:r>
      <w:r w:rsidRPr="00A30475">
        <w:rPr>
          <w:rFonts w:ascii="Calibri" w:eastAsia="Calibri" w:hAnsi="Calibri" w:cs="Calibri"/>
          <w:sz w:val="22"/>
          <w:szCs w:val="22"/>
        </w:rPr>
        <w:t>o</w:t>
      </w:r>
      <w:r w:rsidRPr="00631347">
        <w:rPr>
          <w:rFonts w:ascii="Calibri" w:eastAsia="Calibri" w:hAnsi="Calibri" w:cs="Calibri"/>
          <w:sz w:val="22"/>
          <w:szCs w:val="22"/>
        </w:rPr>
        <w:t>f</w:t>
      </w:r>
      <w:r w:rsidRPr="00A30475">
        <w:rPr>
          <w:rFonts w:ascii="Calibri" w:eastAsia="Calibri" w:hAnsi="Calibri" w:cs="Calibri"/>
          <w:sz w:val="22"/>
          <w:szCs w:val="22"/>
        </w:rPr>
        <w:t>i</w:t>
      </w:r>
      <w:r w:rsidRPr="00631347">
        <w:rPr>
          <w:rFonts w:ascii="Calibri" w:eastAsia="Calibri" w:hAnsi="Calibri" w:cs="Calibri"/>
          <w:sz w:val="22"/>
          <w:szCs w:val="22"/>
        </w:rPr>
        <w:t>ciency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in M</w:t>
      </w:r>
      <w:r w:rsidRPr="00A30475">
        <w:rPr>
          <w:rFonts w:ascii="Calibri" w:eastAsia="Calibri" w:hAnsi="Calibri" w:cs="Calibri"/>
          <w:sz w:val="22"/>
          <w:szCs w:val="22"/>
        </w:rPr>
        <w:t>i</w:t>
      </w:r>
      <w:r w:rsidRPr="00631347">
        <w:rPr>
          <w:rFonts w:ascii="Calibri" w:eastAsia="Calibri" w:hAnsi="Calibri" w:cs="Calibri"/>
          <w:sz w:val="22"/>
          <w:szCs w:val="22"/>
        </w:rPr>
        <w:t>cr</w:t>
      </w:r>
      <w:r w:rsidRPr="00A30475">
        <w:rPr>
          <w:rFonts w:ascii="Calibri" w:eastAsia="Calibri" w:hAnsi="Calibri" w:cs="Calibri"/>
          <w:sz w:val="22"/>
          <w:szCs w:val="22"/>
        </w:rPr>
        <w:t>oso</w:t>
      </w:r>
      <w:r w:rsidRPr="00631347">
        <w:rPr>
          <w:rFonts w:ascii="Calibri" w:eastAsia="Calibri" w:hAnsi="Calibri" w:cs="Calibri"/>
          <w:sz w:val="22"/>
          <w:szCs w:val="22"/>
        </w:rPr>
        <w:t>ft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Of</w:t>
      </w:r>
      <w:r w:rsidRPr="00A30475">
        <w:rPr>
          <w:rFonts w:ascii="Calibri" w:eastAsia="Calibri" w:hAnsi="Calibri" w:cs="Calibri"/>
          <w:sz w:val="22"/>
          <w:szCs w:val="22"/>
        </w:rPr>
        <w:t>f</w:t>
      </w:r>
      <w:r w:rsidRPr="00631347">
        <w:rPr>
          <w:rFonts w:ascii="Calibri" w:eastAsia="Calibri" w:hAnsi="Calibri" w:cs="Calibri"/>
          <w:sz w:val="22"/>
          <w:szCs w:val="22"/>
        </w:rPr>
        <w:t>ice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a</w:t>
      </w:r>
      <w:r w:rsidRPr="00A30475">
        <w:rPr>
          <w:rFonts w:ascii="Calibri" w:eastAsia="Calibri" w:hAnsi="Calibri" w:cs="Calibri"/>
          <w:sz w:val="22"/>
          <w:szCs w:val="22"/>
        </w:rPr>
        <w:t>pp</w:t>
      </w:r>
      <w:r w:rsidRPr="00631347">
        <w:rPr>
          <w:rFonts w:ascii="Calibri" w:eastAsia="Calibri" w:hAnsi="Calibri" w:cs="Calibri"/>
          <w:sz w:val="22"/>
          <w:szCs w:val="22"/>
        </w:rPr>
        <w:t>licat</w:t>
      </w:r>
      <w:r w:rsidRPr="00A30475">
        <w:rPr>
          <w:rFonts w:ascii="Calibri" w:eastAsia="Calibri" w:hAnsi="Calibri" w:cs="Calibri"/>
          <w:sz w:val="22"/>
          <w:szCs w:val="22"/>
        </w:rPr>
        <w:t>ion</w:t>
      </w:r>
      <w:r w:rsidRPr="00631347">
        <w:rPr>
          <w:rFonts w:ascii="Calibri" w:eastAsia="Calibri" w:hAnsi="Calibri" w:cs="Calibri"/>
          <w:sz w:val="22"/>
          <w:szCs w:val="22"/>
        </w:rPr>
        <w:t>s</w:t>
      </w:r>
    </w:p>
    <w:p w:rsidR="00D173F5" w:rsidRPr="00631347" w:rsidRDefault="00D173F5" w:rsidP="00D173F5">
      <w:pPr>
        <w:pStyle w:val="ListParagraph"/>
        <w:numPr>
          <w:ilvl w:val="0"/>
          <w:numId w:val="28"/>
        </w:numPr>
        <w:spacing w:before="41"/>
        <w:rPr>
          <w:rFonts w:ascii="Calibri" w:eastAsia="Calibri" w:hAnsi="Calibri" w:cs="Calibri"/>
          <w:sz w:val="22"/>
          <w:szCs w:val="22"/>
        </w:rPr>
      </w:pPr>
      <w:r w:rsidRPr="00631347">
        <w:rPr>
          <w:rFonts w:ascii="Calibri" w:eastAsia="Calibri" w:hAnsi="Calibri" w:cs="Calibri"/>
          <w:sz w:val="22"/>
          <w:szCs w:val="22"/>
        </w:rPr>
        <w:t>A</w:t>
      </w:r>
      <w:r w:rsidRPr="00A30475">
        <w:rPr>
          <w:rFonts w:ascii="Calibri" w:eastAsia="Calibri" w:hAnsi="Calibri" w:cs="Calibri"/>
          <w:sz w:val="22"/>
          <w:szCs w:val="22"/>
        </w:rPr>
        <w:t>b</w:t>
      </w:r>
      <w:r w:rsidRPr="00631347">
        <w:rPr>
          <w:rFonts w:ascii="Calibri" w:eastAsia="Calibri" w:hAnsi="Calibri" w:cs="Calibri"/>
          <w:sz w:val="22"/>
          <w:szCs w:val="22"/>
        </w:rPr>
        <w:t>ility</w:t>
      </w:r>
      <w:r w:rsidRPr="00A30475">
        <w:rPr>
          <w:rFonts w:ascii="Calibri" w:eastAsia="Calibri" w:hAnsi="Calibri" w:cs="Calibri"/>
          <w:sz w:val="22"/>
          <w:szCs w:val="22"/>
        </w:rPr>
        <w:t xml:space="preserve"> t</w:t>
      </w:r>
      <w:r w:rsidRPr="00631347">
        <w:rPr>
          <w:rFonts w:ascii="Calibri" w:eastAsia="Calibri" w:hAnsi="Calibri" w:cs="Calibri"/>
          <w:sz w:val="22"/>
          <w:szCs w:val="22"/>
        </w:rPr>
        <w:t>o</w:t>
      </w:r>
      <w:r w:rsidRPr="00A30475">
        <w:rPr>
          <w:rFonts w:ascii="Calibri" w:eastAsia="Calibri" w:hAnsi="Calibri" w:cs="Calibri"/>
          <w:sz w:val="22"/>
          <w:szCs w:val="22"/>
        </w:rPr>
        <w:t xml:space="preserve"> wo</w:t>
      </w:r>
      <w:r w:rsidRPr="00631347">
        <w:rPr>
          <w:rFonts w:ascii="Calibri" w:eastAsia="Calibri" w:hAnsi="Calibri" w:cs="Calibri"/>
          <w:sz w:val="22"/>
          <w:szCs w:val="22"/>
        </w:rPr>
        <w:t>rk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in</w:t>
      </w:r>
      <w:r w:rsidRPr="00A30475">
        <w:rPr>
          <w:rFonts w:ascii="Calibri" w:eastAsia="Calibri" w:hAnsi="Calibri" w:cs="Calibri"/>
          <w:sz w:val="22"/>
          <w:szCs w:val="22"/>
        </w:rPr>
        <w:t>d</w:t>
      </w:r>
      <w:r w:rsidRPr="00631347">
        <w:rPr>
          <w:rFonts w:ascii="Calibri" w:eastAsia="Calibri" w:hAnsi="Calibri" w:cs="Calibri"/>
          <w:sz w:val="22"/>
          <w:szCs w:val="22"/>
        </w:rPr>
        <w:t>epen</w:t>
      </w:r>
      <w:r w:rsidRPr="00A30475">
        <w:rPr>
          <w:rFonts w:ascii="Calibri" w:eastAsia="Calibri" w:hAnsi="Calibri" w:cs="Calibri"/>
          <w:sz w:val="22"/>
          <w:szCs w:val="22"/>
        </w:rPr>
        <w:t>d</w:t>
      </w:r>
      <w:r w:rsidRPr="00631347">
        <w:rPr>
          <w:rFonts w:ascii="Calibri" w:eastAsia="Calibri" w:hAnsi="Calibri" w:cs="Calibri"/>
          <w:sz w:val="22"/>
          <w:szCs w:val="22"/>
        </w:rPr>
        <w:t>e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 w:rsidRPr="00631347">
        <w:rPr>
          <w:rFonts w:ascii="Calibri" w:eastAsia="Calibri" w:hAnsi="Calibri" w:cs="Calibri"/>
          <w:sz w:val="22"/>
          <w:szCs w:val="22"/>
        </w:rPr>
        <w:t>tly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and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ha</w:t>
      </w:r>
      <w:r w:rsidRPr="00A30475">
        <w:rPr>
          <w:rFonts w:ascii="Calibri" w:eastAsia="Calibri" w:hAnsi="Calibri" w:cs="Calibri"/>
          <w:sz w:val="22"/>
          <w:szCs w:val="22"/>
        </w:rPr>
        <w:t>nd</w:t>
      </w:r>
      <w:r w:rsidRPr="00631347">
        <w:rPr>
          <w:rFonts w:ascii="Calibri" w:eastAsia="Calibri" w:hAnsi="Calibri" w:cs="Calibri"/>
          <w:sz w:val="22"/>
          <w:szCs w:val="22"/>
        </w:rPr>
        <w:t>le p</w:t>
      </w:r>
      <w:r w:rsidRPr="00A30475">
        <w:rPr>
          <w:rFonts w:ascii="Calibri" w:eastAsia="Calibri" w:hAnsi="Calibri" w:cs="Calibri"/>
          <w:sz w:val="22"/>
          <w:szCs w:val="22"/>
        </w:rPr>
        <w:t>r</w:t>
      </w:r>
      <w:r w:rsidRPr="00631347">
        <w:rPr>
          <w:rFonts w:ascii="Calibri" w:eastAsia="Calibri" w:hAnsi="Calibri" w:cs="Calibri"/>
          <w:sz w:val="22"/>
          <w:szCs w:val="22"/>
        </w:rPr>
        <w:t>essure.</w:t>
      </w:r>
    </w:p>
    <w:p w:rsidR="00D173F5" w:rsidRPr="00631347" w:rsidRDefault="00D173F5" w:rsidP="00D173F5">
      <w:pPr>
        <w:pStyle w:val="ListParagraph"/>
        <w:numPr>
          <w:ilvl w:val="0"/>
          <w:numId w:val="28"/>
        </w:numPr>
        <w:spacing w:before="41"/>
        <w:rPr>
          <w:rFonts w:ascii="Calibri" w:eastAsia="Calibri" w:hAnsi="Calibri" w:cs="Calibri"/>
          <w:sz w:val="22"/>
          <w:szCs w:val="22"/>
        </w:rPr>
      </w:pPr>
      <w:r w:rsidRPr="00631347">
        <w:rPr>
          <w:rFonts w:ascii="Calibri" w:eastAsia="Calibri" w:hAnsi="Calibri" w:cs="Calibri"/>
          <w:sz w:val="22"/>
          <w:szCs w:val="22"/>
        </w:rPr>
        <w:t>So</w:t>
      </w:r>
      <w:r w:rsidRPr="00A30475">
        <w:rPr>
          <w:rFonts w:ascii="Calibri" w:eastAsia="Calibri" w:hAnsi="Calibri" w:cs="Calibri"/>
          <w:sz w:val="22"/>
          <w:szCs w:val="22"/>
        </w:rPr>
        <w:t>un</w:t>
      </w:r>
      <w:r w:rsidRPr="00631347">
        <w:rPr>
          <w:rFonts w:ascii="Calibri" w:eastAsia="Calibri" w:hAnsi="Calibri" w:cs="Calibri"/>
          <w:sz w:val="22"/>
          <w:szCs w:val="22"/>
        </w:rPr>
        <w:t>d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ab</w:t>
      </w:r>
      <w:r w:rsidRPr="00A30475">
        <w:rPr>
          <w:rFonts w:ascii="Calibri" w:eastAsia="Calibri" w:hAnsi="Calibri" w:cs="Calibri"/>
          <w:sz w:val="22"/>
          <w:szCs w:val="22"/>
        </w:rPr>
        <w:t>i</w:t>
      </w:r>
      <w:r w:rsidRPr="00631347">
        <w:rPr>
          <w:rFonts w:ascii="Calibri" w:eastAsia="Calibri" w:hAnsi="Calibri" w:cs="Calibri"/>
          <w:sz w:val="22"/>
          <w:szCs w:val="22"/>
        </w:rPr>
        <w:t>lity</w:t>
      </w:r>
      <w:r w:rsidRPr="00A30475">
        <w:rPr>
          <w:rFonts w:ascii="Calibri" w:eastAsia="Calibri" w:hAnsi="Calibri" w:cs="Calibri"/>
          <w:sz w:val="22"/>
          <w:szCs w:val="22"/>
        </w:rPr>
        <w:t xml:space="preserve"> t</w:t>
      </w:r>
      <w:r w:rsidRPr="00631347">
        <w:rPr>
          <w:rFonts w:ascii="Calibri" w:eastAsia="Calibri" w:hAnsi="Calibri" w:cs="Calibri"/>
          <w:sz w:val="22"/>
          <w:szCs w:val="22"/>
        </w:rPr>
        <w:t>o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k</w:t>
      </w:r>
      <w:r w:rsidRPr="00A30475">
        <w:rPr>
          <w:rFonts w:ascii="Calibri" w:eastAsia="Calibri" w:hAnsi="Calibri" w:cs="Calibri"/>
          <w:sz w:val="22"/>
          <w:szCs w:val="22"/>
        </w:rPr>
        <w:t>e</w:t>
      </w:r>
      <w:r w:rsidRPr="00631347">
        <w:rPr>
          <w:rFonts w:ascii="Calibri" w:eastAsia="Calibri" w:hAnsi="Calibri" w:cs="Calibri"/>
          <w:sz w:val="22"/>
          <w:szCs w:val="22"/>
        </w:rPr>
        <w:t>ep s</w:t>
      </w:r>
      <w:r w:rsidRPr="00A30475">
        <w:rPr>
          <w:rFonts w:ascii="Calibri" w:eastAsia="Calibri" w:hAnsi="Calibri" w:cs="Calibri"/>
          <w:sz w:val="22"/>
          <w:szCs w:val="22"/>
        </w:rPr>
        <w:t>en</w:t>
      </w:r>
      <w:r w:rsidRPr="00631347">
        <w:rPr>
          <w:rFonts w:ascii="Calibri" w:eastAsia="Calibri" w:hAnsi="Calibri" w:cs="Calibri"/>
          <w:sz w:val="22"/>
          <w:szCs w:val="22"/>
        </w:rPr>
        <w:t>si</w:t>
      </w:r>
      <w:r w:rsidRPr="00A30475">
        <w:rPr>
          <w:rFonts w:ascii="Calibri" w:eastAsia="Calibri" w:hAnsi="Calibri" w:cs="Calibri"/>
          <w:sz w:val="22"/>
          <w:szCs w:val="22"/>
        </w:rPr>
        <w:t>t</w:t>
      </w:r>
      <w:r w:rsidRPr="00631347">
        <w:rPr>
          <w:rFonts w:ascii="Calibri" w:eastAsia="Calibri" w:hAnsi="Calibri" w:cs="Calibri"/>
          <w:sz w:val="22"/>
          <w:szCs w:val="22"/>
        </w:rPr>
        <w:t>ive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in</w:t>
      </w:r>
      <w:r w:rsidRPr="00A30475">
        <w:rPr>
          <w:rFonts w:ascii="Calibri" w:eastAsia="Calibri" w:hAnsi="Calibri" w:cs="Calibri"/>
          <w:sz w:val="22"/>
          <w:szCs w:val="22"/>
        </w:rPr>
        <w:t>form</w:t>
      </w:r>
      <w:r w:rsidRPr="00631347">
        <w:rPr>
          <w:rFonts w:ascii="Calibri" w:eastAsia="Calibri" w:hAnsi="Calibri" w:cs="Calibri"/>
          <w:sz w:val="22"/>
          <w:szCs w:val="22"/>
        </w:rPr>
        <w:t>at</w:t>
      </w:r>
      <w:r w:rsidRPr="00A30475">
        <w:rPr>
          <w:rFonts w:ascii="Calibri" w:eastAsia="Calibri" w:hAnsi="Calibri" w:cs="Calibri"/>
          <w:sz w:val="22"/>
          <w:szCs w:val="22"/>
        </w:rPr>
        <w:t>io</w:t>
      </w:r>
      <w:r w:rsidRPr="00631347">
        <w:rPr>
          <w:rFonts w:ascii="Calibri" w:eastAsia="Calibri" w:hAnsi="Calibri" w:cs="Calibri"/>
          <w:sz w:val="22"/>
          <w:szCs w:val="22"/>
        </w:rPr>
        <w:t>n</w:t>
      </w:r>
      <w:r w:rsidRPr="00A30475">
        <w:rPr>
          <w:rFonts w:ascii="Calibri" w:eastAsia="Calibri" w:hAnsi="Calibri" w:cs="Calibri"/>
          <w:sz w:val="22"/>
          <w:szCs w:val="22"/>
        </w:rPr>
        <w:t xml:space="preserve"> con</w:t>
      </w:r>
      <w:r w:rsidRPr="00631347">
        <w:rPr>
          <w:rFonts w:ascii="Calibri" w:eastAsia="Calibri" w:hAnsi="Calibri" w:cs="Calibri"/>
          <w:sz w:val="22"/>
          <w:szCs w:val="22"/>
        </w:rPr>
        <w:t>fi</w:t>
      </w:r>
      <w:r w:rsidRPr="00A30475">
        <w:rPr>
          <w:rFonts w:ascii="Calibri" w:eastAsia="Calibri" w:hAnsi="Calibri" w:cs="Calibri"/>
          <w:sz w:val="22"/>
          <w:szCs w:val="22"/>
        </w:rPr>
        <w:t>d</w:t>
      </w:r>
      <w:r w:rsidRPr="00631347">
        <w:rPr>
          <w:rFonts w:ascii="Calibri" w:eastAsia="Calibri" w:hAnsi="Calibri" w:cs="Calibri"/>
          <w:sz w:val="22"/>
          <w:szCs w:val="22"/>
        </w:rPr>
        <w:t>enti</w:t>
      </w:r>
      <w:r w:rsidRPr="00A30475">
        <w:rPr>
          <w:rFonts w:ascii="Calibri" w:eastAsia="Calibri" w:hAnsi="Calibri" w:cs="Calibri"/>
          <w:sz w:val="22"/>
          <w:szCs w:val="22"/>
        </w:rPr>
        <w:t>a</w:t>
      </w:r>
      <w:r w:rsidRPr="00631347">
        <w:rPr>
          <w:rFonts w:ascii="Calibri" w:eastAsia="Calibri" w:hAnsi="Calibri" w:cs="Calibri"/>
          <w:sz w:val="22"/>
          <w:szCs w:val="22"/>
        </w:rPr>
        <w:t>l.</w:t>
      </w:r>
    </w:p>
    <w:p w:rsidR="00D173F5" w:rsidRPr="00631347" w:rsidRDefault="00D173F5" w:rsidP="00D173F5">
      <w:pPr>
        <w:pStyle w:val="ListParagraph"/>
        <w:numPr>
          <w:ilvl w:val="0"/>
          <w:numId w:val="28"/>
        </w:numPr>
        <w:spacing w:before="38"/>
        <w:rPr>
          <w:rFonts w:ascii="Calibri" w:eastAsia="Calibri" w:hAnsi="Calibri" w:cs="Calibri"/>
          <w:sz w:val="22"/>
          <w:szCs w:val="22"/>
        </w:rPr>
      </w:pPr>
      <w:r w:rsidRPr="00631347">
        <w:rPr>
          <w:rFonts w:ascii="Calibri" w:eastAsia="Calibri" w:hAnsi="Calibri" w:cs="Calibri"/>
          <w:sz w:val="22"/>
          <w:szCs w:val="22"/>
        </w:rPr>
        <w:t>E</w:t>
      </w:r>
      <w:r w:rsidRPr="00A30475">
        <w:rPr>
          <w:rFonts w:ascii="Calibri" w:eastAsia="Calibri" w:hAnsi="Calibri" w:cs="Calibri"/>
          <w:sz w:val="22"/>
          <w:szCs w:val="22"/>
        </w:rPr>
        <w:t>mo</w:t>
      </w:r>
      <w:r w:rsidRPr="00631347">
        <w:rPr>
          <w:rFonts w:ascii="Calibri" w:eastAsia="Calibri" w:hAnsi="Calibri" w:cs="Calibri"/>
          <w:sz w:val="22"/>
          <w:szCs w:val="22"/>
        </w:rPr>
        <w:t>t</w:t>
      </w:r>
      <w:r w:rsidRPr="00A30475">
        <w:rPr>
          <w:rFonts w:ascii="Calibri" w:eastAsia="Calibri" w:hAnsi="Calibri" w:cs="Calibri"/>
          <w:sz w:val="22"/>
          <w:szCs w:val="22"/>
        </w:rPr>
        <w:t>ion</w:t>
      </w:r>
      <w:r w:rsidRPr="00631347">
        <w:rPr>
          <w:rFonts w:ascii="Calibri" w:eastAsia="Calibri" w:hAnsi="Calibri" w:cs="Calibri"/>
          <w:sz w:val="22"/>
          <w:szCs w:val="22"/>
        </w:rPr>
        <w:t>al</w:t>
      </w:r>
      <w:r w:rsidRPr="00A30475">
        <w:rPr>
          <w:rFonts w:ascii="Calibri" w:eastAsia="Calibri" w:hAnsi="Calibri" w:cs="Calibri"/>
          <w:sz w:val="22"/>
          <w:szCs w:val="22"/>
        </w:rPr>
        <w:t>l</w:t>
      </w:r>
      <w:r w:rsidRPr="00631347">
        <w:rPr>
          <w:rFonts w:ascii="Calibri" w:eastAsia="Calibri" w:hAnsi="Calibri" w:cs="Calibri"/>
          <w:sz w:val="22"/>
          <w:szCs w:val="22"/>
        </w:rPr>
        <w:t>y</w:t>
      </w:r>
      <w:r w:rsidRPr="00A30475">
        <w:rPr>
          <w:rFonts w:ascii="Calibri" w:eastAsia="Calibri" w:hAnsi="Calibri" w:cs="Calibri"/>
          <w:sz w:val="22"/>
          <w:szCs w:val="22"/>
        </w:rPr>
        <w:t xml:space="preserve"> m</w:t>
      </w:r>
      <w:r w:rsidRPr="00631347">
        <w:rPr>
          <w:rFonts w:ascii="Calibri" w:eastAsia="Calibri" w:hAnsi="Calibri" w:cs="Calibri"/>
          <w:sz w:val="22"/>
          <w:szCs w:val="22"/>
        </w:rPr>
        <w:t>atu</w:t>
      </w:r>
      <w:r w:rsidRPr="00A30475">
        <w:rPr>
          <w:rFonts w:ascii="Calibri" w:eastAsia="Calibri" w:hAnsi="Calibri" w:cs="Calibri"/>
          <w:sz w:val="22"/>
          <w:szCs w:val="22"/>
        </w:rPr>
        <w:t>r</w:t>
      </w:r>
      <w:r w:rsidRPr="00631347">
        <w:rPr>
          <w:rFonts w:ascii="Calibri" w:eastAsia="Calibri" w:hAnsi="Calibri" w:cs="Calibri"/>
          <w:sz w:val="22"/>
          <w:szCs w:val="22"/>
        </w:rPr>
        <w:t>e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a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 w:rsidRPr="00631347">
        <w:rPr>
          <w:rFonts w:ascii="Calibri" w:eastAsia="Calibri" w:hAnsi="Calibri" w:cs="Calibri"/>
          <w:sz w:val="22"/>
          <w:szCs w:val="22"/>
        </w:rPr>
        <w:t>d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u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 w:rsidRPr="00631347">
        <w:rPr>
          <w:rFonts w:ascii="Calibri" w:eastAsia="Calibri" w:hAnsi="Calibri" w:cs="Calibri"/>
          <w:sz w:val="22"/>
          <w:szCs w:val="22"/>
        </w:rPr>
        <w:t>c</w:t>
      </w:r>
      <w:r w:rsidRPr="00A30475">
        <w:rPr>
          <w:rFonts w:ascii="Calibri" w:eastAsia="Calibri" w:hAnsi="Calibri" w:cs="Calibri"/>
          <w:sz w:val="22"/>
          <w:szCs w:val="22"/>
        </w:rPr>
        <w:t>ommo</w:t>
      </w:r>
      <w:r w:rsidRPr="00631347">
        <w:rPr>
          <w:rFonts w:ascii="Calibri" w:eastAsia="Calibri" w:hAnsi="Calibri" w:cs="Calibri"/>
          <w:sz w:val="22"/>
          <w:szCs w:val="22"/>
        </w:rPr>
        <w:t>n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ab</w:t>
      </w:r>
      <w:r w:rsidRPr="00A30475">
        <w:rPr>
          <w:rFonts w:ascii="Calibri" w:eastAsia="Calibri" w:hAnsi="Calibri" w:cs="Calibri"/>
          <w:sz w:val="22"/>
          <w:szCs w:val="22"/>
        </w:rPr>
        <w:t>i</w:t>
      </w:r>
      <w:r w:rsidRPr="00631347">
        <w:rPr>
          <w:rFonts w:ascii="Calibri" w:eastAsia="Calibri" w:hAnsi="Calibri" w:cs="Calibri"/>
          <w:sz w:val="22"/>
          <w:szCs w:val="22"/>
        </w:rPr>
        <w:t>li</w:t>
      </w:r>
      <w:r w:rsidRPr="00A30475">
        <w:rPr>
          <w:rFonts w:ascii="Calibri" w:eastAsia="Calibri" w:hAnsi="Calibri" w:cs="Calibri"/>
          <w:sz w:val="22"/>
          <w:szCs w:val="22"/>
        </w:rPr>
        <w:t>t</w:t>
      </w:r>
      <w:r w:rsidRPr="00631347">
        <w:rPr>
          <w:rFonts w:ascii="Calibri" w:eastAsia="Calibri" w:hAnsi="Calibri" w:cs="Calibri"/>
          <w:sz w:val="22"/>
          <w:szCs w:val="22"/>
        </w:rPr>
        <w:t>y</w:t>
      </w:r>
      <w:r w:rsidRPr="00A30475">
        <w:rPr>
          <w:rFonts w:ascii="Calibri" w:eastAsia="Calibri" w:hAnsi="Calibri" w:cs="Calibri"/>
          <w:sz w:val="22"/>
          <w:szCs w:val="22"/>
        </w:rPr>
        <w:t xml:space="preserve"> t</w:t>
      </w:r>
      <w:r w:rsidRPr="00631347">
        <w:rPr>
          <w:rFonts w:ascii="Calibri" w:eastAsia="Calibri" w:hAnsi="Calibri" w:cs="Calibri"/>
          <w:sz w:val="22"/>
          <w:szCs w:val="22"/>
        </w:rPr>
        <w:t>o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ha</w:t>
      </w:r>
      <w:r w:rsidRPr="00A30475">
        <w:rPr>
          <w:rFonts w:ascii="Calibri" w:eastAsia="Calibri" w:hAnsi="Calibri" w:cs="Calibri"/>
          <w:sz w:val="22"/>
          <w:szCs w:val="22"/>
        </w:rPr>
        <w:t>nd</w:t>
      </w:r>
      <w:r w:rsidRPr="00631347">
        <w:rPr>
          <w:rFonts w:ascii="Calibri" w:eastAsia="Calibri" w:hAnsi="Calibri" w:cs="Calibri"/>
          <w:sz w:val="22"/>
          <w:szCs w:val="22"/>
        </w:rPr>
        <w:t>le</w:t>
      </w:r>
      <w:r w:rsidRPr="00A30475">
        <w:rPr>
          <w:rFonts w:ascii="Calibri" w:eastAsia="Calibri" w:hAnsi="Calibri" w:cs="Calibri"/>
          <w:sz w:val="22"/>
          <w:szCs w:val="22"/>
        </w:rPr>
        <w:t xml:space="preserve"> r</w:t>
      </w:r>
      <w:r w:rsidRPr="00631347">
        <w:rPr>
          <w:rFonts w:ascii="Calibri" w:eastAsia="Calibri" w:hAnsi="Calibri" w:cs="Calibri"/>
          <w:sz w:val="22"/>
          <w:szCs w:val="22"/>
        </w:rPr>
        <w:t>esp</w:t>
      </w:r>
      <w:r w:rsidRPr="00A30475">
        <w:rPr>
          <w:rFonts w:ascii="Calibri" w:eastAsia="Calibri" w:hAnsi="Calibri" w:cs="Calibri"/>
          <w:sz w:val="22"/>
          <w:szCs w:val="22"/>
        </w:rPr>
        <w:t>on</w:t>
      </w:r>
      <w:r w:rsidRPr="00631347">
        <w:rPr>
          <w:rFonts w:ascii="Calibri" w:eastAsia="Calibri" w:hAnsi="Calibri" w:cs="Calibri"/>
          <w:sz w:val="22"/>
          <w:szCs w:val="22"/>
        </w:rPr>
        <w:t>si</w:t>
      </w:r>
      <w:r w:rsidRPr="00A30475">
        <w:rPr>
          <w:rFonts w:ascii="Calibri" w:eastAsia="Calibri" w:hAnsi="Calibri" w:cs="Calibri"/>
          <w:sz w:val="22"/>
          <w:szCs w:val="22"/>
        </w:rPr>
        <w:t>b</w:t>
      </w:r>
      <w:r w:rsidRPr="00631347">
        <w:rPr>
          <w:rFonts w:ascii="Calibri" w:eastAsia="Calibri" w:hAnsi="Calibri" w:cs="Calibri"/>
          <w:sz w:val="22"/>
          <w:szCs w:val="22"/>
        </w:rPr>
        <w:t>ilit</w:t>
      </w:r>
      <w:r w:rsidRPr="00A30475">
        <w:rPr>
          <w:rFonts w:ascii="Calibri" w:eastAsia="Calibri" w:hAnsi="Calibri" w:cs="Calibri"/>
          <w:sz w:val="22"/>
          <w:szCs w:val="22"/>
        </w:rPr>
        <w:t>y</w:t>
      </w:r>
      <w:r w:rsidRPr="00631347">
        <w:rPr>
          <w:rFonts w:ascii="Calibri" w:eastAsia="Calibri" w:hAnsi="Calibri" w:cs="Calibri"/>
          <w:sz w:val="22"/>
          <w:szCs w:val="22"/>
        </w:rPr>
        <w:t>.</w:t>
      </w:r>
    </w:p>
    <w:p w:rsidR="00D173F5" w:rsidRPr="00631347" w:rsidRDefault="00D173F5" w:rsidP="00D173F5">
      <w:pPr>
        <w:pStyle w:val="ListParagraph"/>
        <w:numPr>
          <w:ilvl w:val="0"/>
          <w:numId w:val="28"/>
        </w:numPr>
        <w:spacing w:before="41"/>
        <w:rPr>
          <w:rFonts w:ascii="Calibri" w:eastAsia="Calibri" w:hAnsi="Calibri" w:cs="Calibri"/>
          <w:sz w:val="22"/>
          <w:szCs w:val="22"/>
        </w:rPr>
      </w:pPr>
      <w:r w:rsidRPr="00631347">
        <w:rPr>
          <w:rFonts w:ascii="Calibri" w:eastAsia="Calibri" w:hAnsi="Calibri" w:cs="Calibri"/>
          <w:sz w:val="22"/>
          <w:szCs w:val="22"/>
        </w:rPr>
        <w:t>C</w:t>
      </w:r>
      <w:r w:rsidRPr="00A30475">
        <w:rPr>
          <w:rFonts w:ascii="Calibri" w:eastAsia="Calibri" w:hAnsi="Calibri" w:cs="Calibri"/>
          <w:sz w:val="22"/>
          <w:szCs w:val="22"/>
        </w:rPr>
        <w:t>om</w:t>
      </w:r>
      <w:r w:rsidRPr="00631347">
        <w:rPr>
          <w:rFonts w:ascii="Calibri" w:eastAsia="Calibri" w:hAnsi="Calibri" w:cs="Calibri"/>
          <w:sz w:val="22"/>
          <w:szCs w:val="22"/>
        </w:rPr>
        <w:t>f</w:t>
      </w:r>
      <w:r w:rsidRPr="00A30475">
        <w:rPr>
          <w:rFonts w:ascii="Calibri" w:eastAsia="Calibri" w:hAnsi="Calibri" w:cs="Calibri"/>
          <w:sz w:val="22"/>
          <w:szCs w:val="22"/>
        </w:rPr>
        <w:t>or</w:t>
      </w:r>
      <w:r w:rsidRPr="00631347">
        <w:rPr>
          <w:rFonts w:ascii="Calibri" w:eastAsia="Calibri" w:hAnsi="Calibri" w:cs="Calibri"/>
          <w:sz w:val="22"/>
          <w:szCs w:val="22"/>
        </w:rPr>
        <w:t>tab</w:t>
      </w:r>
      <w:r w:rsidRPr="00A30475">
        <w:rPr>
          <w:rFonts w:ascii="Calibri" w:eastAsia="Calibri" w:hAnsi="Calibri" w:cs="Calibri"/>
          <w:sz w:val="22"/>
          <w:szCs w:val="22"/>
        </w:rPr>
        <w:t>l</w:t>
      </w:r>
      <w:r w:rsidRPr="00631347">
        <w:rPr>
          <w:rFonts w:ascii="Calibri" w:eastAsia="Calibri" w:hAnsi="Calibri" w:cs="Calibri"/>
          <w:sz w:val="22"/>
          <w:szCs w:val="22"/>
        </w:rPr>
        <w:t>e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w</w:t>
      </w:r>
      <w:r w:rsidRPr="00A30475">
        <w:rPr>
          <w:rFonts w:ascii="Calibri" w:eastAsia="Calibri" w:hAnsi="Calibri" w:cs="Calibri"/>
          <w:sz w:val="22"/>
          <w:szCs w:val="22"/>
        </w:rPr>
        <w:t>or</w:t>
      </w:r>
      <w:r w:rsidRPr="00631347">
        <w:rPr>
          <w:rFonts w:ascii="Calibri" w:eastAsia="Calibri" w:hAnsi="Calibri" w:cs="Calibri"/>
          <w:sz w:val="22"/>
          <w:szCs w:val="22"/>
        </w:rPr>
        <w:t>ki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 w:rsidRPr="00631347">
        <w:rPr>
          <w:rFonts w:ascii="Calibri" w:eastAsia="Calibri" w:hAnsi="Calibri" w:cs="Calibri"/>
          <w:sz w:val="22"/>
          <w:szCs w:val="22"/>
        </w:rPr>
        <w:t>g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in a</w:t>
      </w:r>
      <w:r w:rsidRPr="00A30475">
        <w:rPr>
          <w:rFonts w:ascii="Calibri" w:eastAsia="Calibri" w:hAnsi="Calibri" w:cs="Calibri"/>
          <w:sz w:val="22"/>
          <w:szCs w:val="22"/>
        </w:rPr>
        <w:t xml:space="preserve"> mu</w:t>
      </w:r>
      <w:r w:rsidRPr="00631347">
        <w:rPr>
          <w:rFonts w:ascii="Calibri" w:eastAsia="Calibri" w:hAnsi="Calibri" w:cs="Calibri"/>
          <w:sz w:val="22"/>
          <w:szCs w:val="22"/>
        </w:rPr>
        <w:t>ltic</w:t>
      </w:r>
      <w:r w:rsidRPr="00A30475">
        <w:rPr>
          <w:rFonts w:ascii="Calibri" w:eastAsia="Calibri" w:hAnsi="Calibri" w:cs="Calibri"/>
          <w:sz w:val="22"/>
          <w:szCs w:val="22"/>
        </w:rPr>
        <w:t>u</w:t>
      </w:r>
      <w:r w:rsidRPr="00631347">
        <w:rPr>
          <w:rFonts w:ascii="Calibri" w:eastAsia="Calibri" w:hAnsi="Calibri" w:cs="Calibri"/>
          <w:sz w:val="22"/>
          <w:szCs w:val="22"/>
        </w:rPr>
        <w:t>lt</w:t>
      </w:r>
      <w:r w:rsidRPr="00A30475">
        <w:rPr>
          <w:rFonts w:ascii="Calibri" w:eastAsia="Calibri" w:hAnsi="Calibri" w:cs="Calibri"/>
          <w:sz w:val="22"/>
          <w:szCs w:val="22"/>
        </w:rPr>
        <w:t>u</w:t>
      </w:r>
      <w:r w:rsidRPr="00631347">
        <w:rPr>
          <w:rFonts w:ascii="Calibri" w:eastAsia="Calibri" w:hAnsi="Calibri" w:cs="Calibri"/>
          <w:sz w:val="22"/>
          <w:szCs w:val="22"/>
        </w:rPr>
        <w:t>ral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en</w:t>
      </w:r>
      <w:r w:rsidRPr="00A30475">
        <w:rPr>
          <w:rFonts w:ascii="Calibri" w:eastAsia="Calibri" w:hAnsi="Calibri" w:cs="Calibri"/>
          <w:sz w:val="22"/>
          <w:szCs w:val="22"/>
        </w:rPr>
        <w:t>v</w:t>
      </w:r>
      <w:r w:rsidRPr="00631347">
        <w:rPr>
          <w:rFonts w:ascii="Calibri" w:eastAsia="Calibri" w:hAnsi="Calibri" w:cs="Calibri"/>
          <w:sz w:val="22"/>
          <w:szCs w:val="22"/>
        </w:rPr>
        <w:t>i</w:t>
      </w:r>
      <w:r w:rsidRPr="00A30475">
        <w:rPr>
          <w:rFonts w:ascii="Calibri" w:eastAsia="Calibri" w:hAnsi="Calibri" w:cs="Calibri"/>
          <w:sz w:val="22"/>
          <w:szCs w:val="22"/>
        </w:rPr>
        <w:t>ronm</w:t>
      </w:r>
      <w:r w:rsidRPr="00631347">
        <w:rPr>
          <w:rFonts w:ascii="Calibri" w:eastAsia="Calibri" w:hAnsi="Calibri" w:cs="Calibri"/>
          <w:sz w:val="22"/>
          <w:szCs w:val="22"/>
        </w:rPr>
        <w:t>ent.</w:t>
      </w:r>
    </w:p>
    <w:p w:rsidR="00D173F5" w:rsidRDefault="00D173F5" w:rsidP="00D173F5">
      <w:pPr>
        <w:pStyle w:val="ListParagraph"/>
        <w:numPr>
          <w:ilvl w:val="0"/>
          <w:numId w:val="28"/>
        </w:numPr>
        <w:spacing w:before="41"/>
        <w:rPr>
          <w:rFonts w:ascii="Calibri" w:eastAsia="Calibri" w:hAnsi="Calibri" w:cs="Calibri"/>
          <w:sz w:val="22"/>
          <w:szCs w:val="22"/>
        </w:rPr>
      </w:pPr>
      <w:r w:rsidRPr="00631347">
        <w:rPr>
          <w:rFonts w:ascii="Calibri" w:eastAsia="Calibri" w:hAnsi="Calibri" w:cs="Calibri"/>
          <w:sz w:val="22"/>
          <w:szCs w:val="22"/>
        </w:rPr>
        <w:t>A</w:t>
      </w:r>
      <w:r w:rsidRPr="00A30475">
        <w:rPr>
          <w:rFonts w:ascii="Calibri" w:eastAsia="Calibri" w:hAnsi="Calibri" w:cs="Calibri"/>
          <w:sz w:val="22"/>
          <w:szCs w:val="22"/>
        </w:rPr>
        <w:t>b</w:t>
      </w:r>
      <w:r w:rsidRPr="00631347">
        <w:rPr>
          <w:rFonts w:ascii="Calibri" w:eastAsia="Calibri" w:hAnsi="Calibri" w:cs="Calibri"/>
          <w:sz w:val="22"/>
          <w:szCs w:val="22"/>
        </w:rPr>
        <w:t>le ha</w:t>
      </w:r>
      <w:r w:rsidRPr="00A30475">
        <w:rPr>
          <w:rFonts w:ascii="Calibri" w:eastAsia="Calibri" w:hAnsi="Calibri" w:cs="Calibri"/>
          <w:sz w:val="22"/>
          <w:szCs w:val="22"/>
        </w:rPr>
        <w:t>nd</w:t>
      </w:r>
      <w:r w:rsidRPr="00631347">
        <w:rPr>
          <w:rFonts w:ascii="Calibri" w:eastAsia="Calibri" w:hAnsi="Calibri" w:cs="Calibri"/>
          <w:sz w:val="22"/>
          <w:szCs w:val="22"/>
        </w:rPr>
        <w:t>le a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 w:rsidRPr="00631347">
        <w:rPr>
          <w:rFonts w:ascii="Calibri" w:eastAsia="Calibri" w:hAnsi="Calibri" w:cs="Calibri"/>
          <w:sz w:val="22"/>
          <w:szCs w:val="22"/>
        </w:rPr>
        <w:t>d</w:t>
      </w:r>
      <w:r w:rsidRPr="00A30475">
        <w:rPr>
          <w:rFonts w:ascii="Calibri" w:eastAsia="Calibri" w:hAnsi="Calibri" w:cs="Calibri"/>
          <w:sz w:val="22"/>
          <w:szCs w:val="22"/>
        </w:rPr>
        <w:t xml:space="preserve"> o</w:t>
      </w:r>
      <w:r w:rsidRPr="00631347">
        <w:rPr>
          <w:rFonts w:ascii="Calibri" w:eastAsia="Calibri" w:hAnsi="Calibri" w:cs="Calibri"/>
          <w:sz w:val="22"/>
          <w:szCs w:val="22"/>
        </w:rPr>
        <w:t>r</w:t>
      </w:r>
      <w:r w:rsidRPr="00A30475">
        <w:rPr>
          <w:rFonts w:ascii="Calibri" w:eastAsia="Calibri" w:hAnsi="Calibri" w:cs="Calibri"/>
          <w:sz w:val="22"/>
          <w:szCs w:val="22"/>
        </w:rPr>
        <w:t>g</w:t>
      </w:r>
      <w:r w:rsidRPr="00631347">
        <w:rPr>
          <w:rFonts w:ascii="Calibri" w:eastAsia="Calibri" w:hAnsi="Calibri" w:cs="Calibri"/>
          <w:sz w:val="22"/>
          <w:szCs w:val="22"/>
        </w:rPr>
        <w:t>a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 w:rsidRPr="00631347">
        <w:rPr>
          <w:rFonts w:ascii="Calibri" w:eastAsia="Calibri" w:hAnsi="Calibri" w:cs="Calibri"/>
          <w:sz w:val="22"/>
          <w:szCs w:val="22"/>
        </w:rPr>
        <w:t>i</w:t>
      </w:r>
      <w:r w:rsidRPr="00A30475">
        <w:rPr>
          <w:rFonts w:ascii="Calibri" w:eastAsia="Calibri" w:hAnsi="Calibri" w:cs="Calibri"/>
          <w:sz w:val="22"/>
          <w:szCs w:val="22"/>
        </w:rPr>
        <w:t>z</w:t>
      </w:r>
      <w:r w:rsidRPr="00631347">
        <w:rPr>
          <w:rFonts w:ascii="Calibri" w:eastAsia="Calibri" w:hAnsi="Calibri" w:cs="Calibri"/>
          <w:sz w:val="22"/>
          <w:szCs w:val="22"/>
        </w:rPr>
        <w:t>e</w:t>
      </w:r>
      <w:r w:rsidRPr="00A30475">
        <w:rPr>
          <w:rFonts w:ascii="Calibri" w:eastAsia="Calibri" w:hAnsi="Calibri" w:cs="Calibri"/>
          <w:sz w:val="22"/>
          <w:szCs w:val="22"/>
        </w:rPr>
        <w:t xml:space="preserve"> mu</w:t>
      </w:r>
      <w:r w:rsidRPr="00631347">
        <w:rPr>
          <w:rFonts w:ascii="Calibri" w:eastAsia="Calibri" w:hAnsi="Calibri" w:cs="Calibri"/>
          <w:sz w:val="22"/>
          <w:szCs w:val="22"/>
        </w:rPr>
        <w:t>lti</w:t>
      </w:r>
      <w:r w:rsidRPr="00A30475">
        <w:rPr>
          <w:rFonts w:ascii="Calibri" w:eastAsia="Calibri" w:hAnsi="Calibri" w:cs="Calibri"/>
          <w:sz w:val="22"/>
          <w:szCs w:val="22"/>
        </w:rPr>
        <w:t>p</w:t>
      </w:r>
      <w:r w:rsidRPr="00631347">
        <w:rPr>
          <w:rFonts w:ascii="Calibri" w:eastAsia="Calibri" w:hAnsi="Calibri" w:cs="Calibri"/>
          <w:sz w:val="22"/>
          <w:szCs w:val="22"/>
        </w:rPr>
        <w:t>le p</w:t>
      </w:r>
      <w:r w:rsidRPr="00A30475">
        <w:rPr>
          <w:rFonts w:ascii="Calibri" w:eastAsia="Calibri" w:hAnsi="Calibri" w:cs="Calibri"/>
          <w:sz w:val="22"/>
          <w:szCs w:val="22"/>
        </w:rPr>
        <w:t>ro</w:t>
      </w:r>
      <w:r w:rsidRPr="00631347">
        <w:rPr>
          <w:rFonts w:ascii="Calibri" w:eastAsia="Calibri" w:hAnsi="Calibri" w:cs="Calibri"/>
          <w:sz w:val="22"/>
          <w:szCs w:val="22"/>
        </w:rPr>
        <w:t>je</w:t>
      </w:r>
      <w:r w:rsidRPr="00A30475">
        <w:rPr>
          <w:rFonts w:ascii="Calibri" w:eastAsia="Calibri" w:hAnsi="Calibri" w:cs="Calibri"/>
          <w:sz w:val="22"/>
          <w:szCs w:val="22"/>
        </w:rPr>
        <w:t>c</w:t>
      </w:r>
      <w:r w:rsidRPr="00631347">
        <w:rPr>
          <w:rFonts w:ascii="Calibri" w:eastAsia="Calibri" w:hAnsi="Calibri" w:cs="Calibri"/>
          <w:sz w:val="22"/>
          <w:szCs w:val="22"/>
        </w:rPr>
        <w:t>ts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s</w:t>
      </w:r>
      <w:r w:rsidRPr="00A30475">
        <w:rPr>
          <w:rFonts w:ascii="Calibri" w:eastAsia="Calibri" w:hAnsi="Calibri" w:cs="Calibri"/>
          <w:sz w:val="22"/>
          <w:szCs w:val="22"/>
        </w:rPr>
        <w:t>imu</w:t>
      </w:r>
      <w:r w:rsidRPr="00631347">
        <w:rPr>
          <w:rFonts w:ascii="Calibri" w:eastAsia="Calibri" w:hAnsi="Calibri" w:cs="Calibri"/>
          <w:sz w:val="22"/>
          <w:szCs w:val="22"/>
        </w:rPr>
        <w:t>lta</w:t>
      </w:r>
      <w:r w:rsidRPr="00A30475">
        <w:rPr>
          <w:rFonts w:ascii="Calibri" w:eastAsia="Calibri" w:hAnsi="Calibri" w:cs="Calibri"/>
          <w:sz w:val="22"/>
          <w:szCs w:val="22"/>
        </w:rPr>
        <w:t>neou</w:t>
      </w:r>
      <w:r>
        <w:rPr>
          <w:rFonts w:ascii="Calibri" w:eastAsia="Calibri" w:hAnsi="Calibri" w:cs="Calibri"/>
          <w:sz w:val="22"/>
          <w:szCs w:val="22"/>
        </w:rPr>
        <w:t>sly.</w:t>
      </w:r>
    </w:p>
    <w:p w:rsidR="00D173F5" w:rsidRDefault="00D173F5" w:rsidP="00D173F5">
      <w:pPr>
        <w:spacing w:before="41"/>
        <w:rPr>
          <w:rFonts w:ascii="Calibri" w:eastAsia="Calibri" w:hAnsi="Calibri" w:cs="Calibri"/>
          <w:sz w:val="22"/>
          <w:szCs w:val="22"/>
        </w:rPr>
      </w:pPr>
    </w:p>
    <w:p w:rsidR="00D173F5" w:rsidRPr="00A2393D" w:rsidRDefault="00D173F5" w:rsidP="00D173F5">
      <w:pPr>
        <w:spacing w:before="41"/>
        <w:rPr>
          <w:rFonts w:ascii="Calibri" w:eastAsia="Calibri" w:hAnsi="Calibri" w:cs="Calibri"/>
          <w:sz w:val="22"/>
          <w:szCs w:val="22"/>
        </w:rPr>
      </w:pPr>
    </w:p>
    <w:p w:rsidR="00D173F5" w:rsidRPr="00A2393D" w:rsidRDefault="00D173F5" w:rsidP="00D173F5">
      <w:pPr>
        <w:spacing w:before="41"/>
        <w:ind w:left="360"/>
        <w:rPr>
          <w:rFonts w:ascii="Calibri" w:eastAsia="Calibri" w:hAnsi="Calibri" w:cs="Calibri"/>
          <w:sz w:val="22"/>
          <w:szCs w:val="22"/>
        </w:rPr>
      </w:pPr>
      <w:r w:rsidRPr="00A2393D">
        <w:rPr>
          <w:rFonts w:asciiTheme="majorHAnsi" w:eastAsia="Calibri" w:hAnsiTheme="majorHAnsi" w:cstheme="majorBidi"/>
          <w:spacing w:val="-10"/>
          <w:kern w:val="28"/>
          <w:sz w:val="56"/>
          <w:szCs w:val="56"/>
          <w:u w:val="single"/>
        </w:rPr>
        <w:t>TECHNICAL EXPERTISE </w:t>
      </w:r>
    </w:p>
    <w:p w:rsidR="00D173F5" w:rsidRPr="00BA1378" w:rsidRDefault="00D173F5" w:rsidP="00D173F5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ascii="Calibri" w:eastAsia="Calibri" w:hAnsi="Calibri" w:cs="Calibri"/>
          <w:sz w:val="22"/>
          <w:szCs w:val="22"/>
        </w:rPr>
      </w:pPr>
      <w:r w:rsidRPr="00BA1378">
        <w:rPr>
          <w:rFonts w:ascii="Calibri" w:eastAsia="Calibri" w:hAnsi="Calibri" w:cs="Calibri"/>
          <w:sz w:val="22"/>
          <w:szCs w:val="22"/>
        </w:rPr>
        <w:lastRenderedPageBreak/>
        <w:t>Office Equipment: Fax machines, photocopiers, videoconferencing, and general office equipment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D173F5" w:rsidRPr="00BA1378" w:rsidRDefault="00D173F5" w:rsidP="00D173F5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ascii="Calibri" w:eastAsia="Calibri" w:hAnsi="Calibri" w:cs="Calibri"/>
          <w:sz w:val="22"/>
          <w:szCs w:val="22"/>
        </w:rPr>
      </w:pPr>
      <w:r w:rsidRPr="00BA1378">
        <w:rPr>
          <w:rFonts w:ascii="Calibri" w:eastAsia="Calibri" w:hAnsi="Calibri" w:cs="Calibri"/>
          <w:sz w:val="22"/>
          <w:szCs w:val="22"/>
        </w:rPr>
        <w:t>Computer: Spreadsheets, word p</w:t>
      </w:r>
      <w:r>
        <w:rPr>
          <w:rFonts w:ascii="Calibri" w:eastAsia="Calibri" w:hAnsi="Calibri" w:cs="Calibri"/>
          <w:sz w:val="22"/>
          <w:szCs w:val="22"/>
        </w:rPr>
        <w:t>rocessing, database management.</w:t>
      </w:r>
    </w:p>
    <w:p w:rsidR="00D173F5" w:rsidRPr="00D06997" w:rsidRDefault="00D173F5" w:rsidP="00D173F5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ascii="Calibri" w:eastAsia="Calibri" w:hAnsi="Calibri" w:cs="Calibri"/>
          <w:sz w:val="22"/>
          <w:szCs w:val="22"/>
        </w:rPr>
      </w:pPr>
      <w:r w:rsidRPr="00BA1378">
        <w:rPr>
          <w:rFonts w:ascii="Calibri" w:eastAsia="Calibri" w:hAnsi="Calibri" w:cs="Calibri"/>
          <w:sz w:val="22"/>
          <w:szCs w:val="22"/>
        </w:rPr>
        <w:t>MS Office: Word, Excel and PowerPoint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D173F5" w:rsidRDefault="00D173F5" w:rsidP="00D173F5">
      <w:pPr>
        <w:rPr>
          <w:rFonts w:asciiTheme="majorHAnsi" w:eastAsia="Calibri" w:hAnsiTheme="majorHAnsi" w:cstheme="majorBidi"/>
          <w:spacing w:val="-10"/>
          <w:kern w:val="28"/>
          <w:sz w:val="56"/>
          <w:szCs w:val="56"/>
          <w:u w:val="single"/>
        </w:rPr>
      </w:pPr>
      <w:r w:rsidRPr="000F0693">
        <w:rPr>
          <w:rFonts w:asciiTheme="majorHAnsi" w:eastAsia="Calibri" w:hAnsiTheme="majorHAnsi" w:cstheme="majorBidi"/>
          <w:spacing w:val="-10"/>
          <w:kern w:val="28"/>
          <w:sz w:val="56"/>
          <w:szCs w:val="56"/>
          <w:u w:val="single"/>
        </w:rPr>
        <w:t>Professional Experience:</w:t>
      </w:r>
    </w:p>
    <w:p w:rsidR="00D173F5" w:rsidRDefault="00D173F5" w:rsidP="00D173F5">
      <w:pPr>
        <w:rPr>
          <w:rFonts w:asciiTheme="majorHAnsi" w:eastAsia="Calibri" w:hAnsiTheme="majorHAnsi" w:cstheme="majorBidi"/>
          <w:spacing w:val="-10"/>
          <w:kern w:val="28"/>
          <w:sz w:val="56"/>
          <w:szCs w:val="56"/>
          <w:u w:val="single"/>
        </w:rPr>
      </w:pPr>
    </w:p>
    <w:p w:rsidR="00E10275" w:rsidRPr="00A30475" w:rsidRDefault="00E10275" w:rsidP="00E10275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  <w:r w:rsidRPr="00E10275">
        <w:rPr>
          <w:rFonts w:ascii="Calibri" w:eastAsia="Calibri" w:hAnsi="Calibri" w:cs="Calibri"/>
          <w:sz w:val="22"/>
          <w:szCs w:val="22"/>
          <w:highlight w:val="yellow"/>
        </w:rPr>
        <w:t>G4S Secure Solution</w:t>
      </w:r>
      <w:r w:rsidRPr="00E10275">
        <w:rPr>
          <w:rFonts w:ascii="Calibri" w:eastAsia="Calibri" w:hAnsi="Calibri" w:cs="Calibri"/>
          <w:sz w:val="22"/>
          <w:szCs w:val="22"/>
          <w:highlight w:val="yellow"/>
        </w:rPr>
        <w:tab/>
      </w:r>
      <w:r w:rsidRPr="00E10275">
        <w:rPr>
          <w:rFonts w:ascii="Calibri" w:eastAsia="Calibri" w:hAnsi="Calibri" w:cs="Calibri"/>
          <w:sz w:val="22"/>
          <w:szCs w:val="22"/>
          <w:highlight w:val="yellow"/>
        </w:rPr>
        <w:tab/>
      </w:r>
      <w:r w:rsidRPr="00E10275">
        <w:rPr>
          <w:rFonts w:ascii="Calibri" w:eastAsia="Calibri" w:hAnsi="Calibri" w:cs="Calibri"/>
          <w:sz w:val="22"/>
          <w:szCs w:val="22"/>
          <w:highlight w:val="yellow"/>
        </w:rPr>
        <w:tab/>
        <w:t xml:space="preserve">       Columbus, Ohio USA                     04/2016-Present</w:t>
      </w:r>
    </w:p>
    <w:p w:rsidR="00E10275" w:rsidRPr="00A30475" w:rsidRDefault="00E10275" w:rsidP="00E10275">
      <w:pPr>
        <w:tabs>
          <w:tab w:val="left" w:pos="975"/>
        </w:tabs>
        <w:spacing w:line="240" w:lineRule="exac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:rsidR="00E10275" w:rsidRPr="00E10275" w:rsidRDefault="00E10275" w:rsidP="00E10275">
      <w:pPr>
        <w:ind w:left="100"/>
        <w:rPr>
          <w:rFonts w:ascii="Calibri" w:eastAsia="Calibri" w:hAnsi="Calibri" w:cs="Calibri"/>
          <w:sz w:val="22"/>
          <w:szCs w:val="22"/>
        </w:rPr>
      </w:pPr>
      <w:r w:rsidRPr="00E10275">
        <w:rPr>
          <w:rFonts w:ascii="Calibri" w:eastAsia="Calibri" w:hAnsi="Calibri" w:cs="Calibri"/>
          <w:sz w:val="22"/>
          <w:szCs w:val="22"/>
        </w:rPr>
        <w:t xml:space="preserve">Upscale Security Officer </w:t>
      </w:r>
    </w:p>
    <w:p w:rsidR="00E10275" w:rsidRPr="00E10275" w:rsidRDefault="00E10275" w:rsidP="00E10275">
      <w:pPr>
        <w:numPr>
          <w:ilvl w:val="0"/>
          <w:numId w:val="42"/>
        </w:numPr>
        <w:spacing w:before="100" w:beforeAutospacing="1" w:after="100" w:afterAutospacing="1"/>
        <w:rPr>
          <w:rFonts w:ascii="Calibri" w:eastAsia="Calibri" w:hAnsi="Calibri" w:cs="Calibri"/>
          <w:sz w:val="22"/>
          <w:szCs w:val="22"/>
        </w:rPr>
      </w:pPr>
      <w:r w:rsidRPr="00E10275">
        <w:rPr>
          <w:rFonts w:ascii="Calibri" w:eastAsia="Calibri" w:hAnsi="Calibri" w:cs="Calibri"/>
          <w:sz w:val="22"/>
          <w:szCs w:val="22"/>
        </w:rPr>
        <w:t>Perform security patrols of designated areas on foot or in vehicle</w:t>
      </w:r>
    </w:p>
    <w:p w:rsidR="00E10275" w:rsidRPr="00E10275" w:rsidRDefault="00E10275" w:rsidP="00E10275">
      <w:pPr>
        <w:numPr>
          <w:ilvl w:val="0"/>
          <w:numId w:val="42"/>
        </w:numPr>
        <w:spacing w:before="100" w:beforeAutospacing="1" w:after="100" w:afterAutospacing="1"/>
        <w:rPr>
          <w:rFonts w:ascii="Calibri" w:eastAsia="Calibri" w:hAnsi="Calibri" w:cs="Calibri"/>
          <w:sz w:val="22"/>
          <w:szCs w:val="22"/>
        </w:rPr>
      </w:pPr>
      <w:r w:rsidRPr="00E10275">
        <w:rPr>
          <w:rFonts w:ascii="Calibri" w:eastAsia="Calibri" w:hAnsi="Calibri" w:cs="Calibri"/>
          <w:sz w:val="22"/>
          <w:szCs w:val="22"/>
        </w:rPr>
        <w:t>Watch for irregular or unusual conditions that may create security concerns or safety hazards</w:t>
      </w:r>
    </w:p>
    <w:p w:rsidR="00E10275" w:rsidRPr="00E10275" w:rsidRDefault="00E10275" w:rsidP="00E10275">
      <w:pPr>
        <w:numPr>
          <w:ilvl w:val="0"/>
          <w:numId w:val="42"/>
        </w:numPr>
        <w:spacing w:before="100" w:beforeAutospacing="1" w:after="100" w:afterAutospacing="1"/>
        <w:rPr>
          <w:rFonts w:ascii="Calibri" w:eastAsia="Calibri" w:hAnsi="Calibri" w:cs="Calibri"/>
          <w:sz w:val="22"/>
          <w:szCs w:val="22"/>
        </w:rPr>
      </w:pPr>
      <w:r w:rsidRPr="00E10275">
        <w:rPr>
          <w:rFonts w:ascii="Calibri" w:eastAsia="Calibri" w:hAnsi="Calibri" w:cs="Calibri"/>
          <w:sz w:val="22"/>
          <w:szCs w:val="22"/>
        </w:rPr>
        <w:t>Sound alarms or call police or fire department in case of fire or presence of unauthorized persons</w:t>
      </w:r>
    </w:p>
    <w:p w:rsidR="00E10275" w:rsidRPr="00E10275" w:rsidRDefault="00E10275" w:rsidP="00E10275">
      <w:pPr>
        <w:numPr>
          <w:ilvl w:val="0"/>
          <w:numId w:val="42"/>
        </w:numPr>
        <w:spacing w:before="100" w:beforeAutospacing="1" w:after="100" w:afterAutospacing="1"/>
        <w:rPr>
          <w:rFonts w:ascii="Calibri" w:eastAsia="Calibri" w:hAnsi="Calibri" w:cs="Calibri"/>
          <w:sz w:val="22"/>
          <w:szCs w:val="22"/>
        </w:rPr>
      </w:pPr>
      <w:r w:rsidRPr="00E10275">
        <w:rPr>
          <w:rFonts w:ascii="Calibri" w:eastAsia="Calibri" w:hAnsi="Calibri" w:cs="Calibri"/>
          <w:sz w:val="22"/>
          <w:szCs w:val="22"/>
        </w:rPr>
        <w:t>Warn violators of rule infractions, such as loitering, smoking or carrying forbidden articles</w:t>
      </w:r>
    </w:p>
    <w:p w:rsidR="00E10275" w:rsidRPr="00E10275" w:rsidRDefault="00E10275" w:rsidP="00E10275">
      <w:pPr>
        <w:numPr>
          <w:ilvl w:val="0"/>
          <w:numId w:val="42"/>
        </w:numPr>
        <w:spacing w:before="100" w:beforeAutospacing="1" w:after="100" w:afterAutospacing="1"/>
        <w:rPr>
          <w:rFonts w:ascii="Calibri" w:eastAsia="Calibri" w:hAnsi="Calibri" w:cs="Calibri"/>
          <w:sz w:val="22"/>
          <w:szCs w:val="22"/>
        </w:rPr>
      </w:pPr>
      <w:r w:rsidRPr="00E10275">
        <w:rPr>
          <w:rFonts w:ascii="Calibri" w:eastAsia="Calibri" w:hAnsi="Calibri" w:cs="Calibri"/>
          <w:sz w:val="22"/>
          <w:szCs w:val="22"/>
        </w:rPr>
        <w:t>Permit authorized persons to enter property and monitors entrances and exits</w:t>
      </w:r>
    </w:p>
    <w:p w:rsidR="00E10275" w:rsidRPr="00E10275" w:rsidRDefault="00E10275" w:rsidP="00E10275">
      <w:pPr>
        <w:numPr>
          <w:ilvl w:val="0"/>
          <w:numId w:val="42"/>
        </w:numPr>
        <w:spacing w:before="100" w:beforeAutospacing="1" w:after="100" w:afterAutospacing="1"/>
        <w:rPr>
          <w:rFonts w:ascii="Calibri" w:eastAsia="Calibri" w:hAnsi="Calibri" w:cs="Calibri"/>
          <w:sz w:val="22"/>
          <w:szCs w:val="22"/>
        </w:rPr>
      </w:pPr>
      <w:r w:rsidRPr="00E10275">
        <w:rPr>
          <w:rFonts w:ascii="Calibri" w:eastAsia="Calibri" w:hAnsi="Calibri" w:cs="Calibri"/>
          <w:sz w:val="22"/>
          <w:szCs w:val="22"/>
        </w:rPr>
        <w:t>Observe departing personnel to protect against theft of company property and ensure that authorized removal of property is conducted within appropriate client requirements</w:t>
      </w:r>
    </w:p>
    <w:p w:rsidR="00E10275" w:rsidRPr="00E10275" w:rsidRDefault="00E10275" w:rsidP="00E10275">
      <w:pPr>
        <w:numPr>
          <w:ilvl w:val="0"/>
          <w:numId w:val="42"/>
        </w:numPr>
        <w:spacing w:before="100" w:beforeAutospacing="1" w:after="100" w:afterAutospacing="1"/>
        <w:rPr>
          <w:rFonts w:ascii="Calibri" w:eastAsia="Calibri" w:hAnsi="Calibri" w:cs="Calibri"/>
          <w:sz w:val="22"/>
          <w:szCs w:val="22"/>
        </w:rPr>
      </w:pPr>
      <w:r w:rsidRPr="00E10275">
        <w:rPr>
          <w:rFonts w:ascii="Calibri" w:eastAsia="Calibri" w:hAnsi="Calibri" w:cs="Calibri"/>
          <w:sz w:val="22"/>
          <w:szCs w:val="22"/>
        </w:rPr>
        <w:t>Investigate and prepare reports on accidents, incidents, and suspicious activities</w:t>
      </w:r>
    </w:p>
    <w:p w:rsidR="00E10275" w:rsidRPr="00E10275" w:rsidRDefault="00E10275" w:rsidP="00E10275">
      <w:pPr>
        <w:numPr>
          <w:ilvl w:val="0"/>
          <w:numId w:val="42"/>
        </w:numPr>
        <w:spacing w:before="100" w:beforeAutospacing="1" w:after="100" w:afterAutospacing="1"/>
        <w:rPr>
          <w:rFonts w:ascii="Calibri" w:eastAsia="Calibri" w:hAnsi="Calibri" w:cs="Calibri"/>
          <w:sz w:val="22"/>
          <w:szCs w:val="22"/>
        </w:rPr>
      </w:pPr>
      <w:r w:rsidRPr="00E10275">
        <w:rPr>
          <w:rFonts w:ascii="Calibri" w:eastAsia="Calibri" w:hAnsi="Calibri" w:cs="Calibri"/>
          <w:sz w:val="22"/>
          <w:szCs w:val="22"/>
        </w:rPr>
        <w:t>Provide assistance to customers, employees and visitors in a courteous and professional manner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E10275" w:rsidRDefault="00E10275" w:rsidP="00E10275">
      <w:pPr>
        <w:spacing w:before="16"/>
        <w:rPr>
          <w:rFonts w:ascii="Calibri" w:eastAsia="Calibri" w:hAnsi="Calibri" w:cs="Calibri"/>
          <w:sz w:val="22"/>
          <w:szCs w:val="22"/>
          <w:highlight w:val="yellow"/>
        </w:rPr>
      </w:pPr>
    </w:p>
    <w:p w:rsidR="00D173F5" w:rsidRPr="00A30475" w:rsidRDefault="00D173F5" w:rsidP="00560E00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  <w:r w:rsidRPr="00665323">
        <w:rPr>
          <w:rFonts w:ascii="Calibri" w:eastAsia="Calibri" w:hAnsi="Calibri" w:cs="Calibri"/>
          <w:sz w:val="22"/>
          <w:szCs w:val="22"/>
          <w:highlight w:val="yellow"/>
        </w:rPr>
        <w:t xml:space="preserve">Community Refugee and Immigration Services       Columbus, Ohio USA                     </w:t>
      </w:r>
      <w:r w:rsidR="00560E00">
        <w:rPr>
          <w:rFonts w:ascii="Calibri" w:eastAsia="Calibri" w:hAnsi="Calibri" w:cs="Calibri"/>
          <w:sz w:val="22"/>
          <w:szCs w:val="22"/>
          <w:highlight w:val="yellow"/>
        </w:rPr>
        <w:t>10</w:t>
      </w:r>
      <w:r w:rsidRPr="00665323">
        <w:rPr>
          <w:rFonts w:ascii="Calibri" w:eastAsia="Calibri" w:hAnsi="Calibri" w:cs="Calibri"/>
          <w:sz w:val="22"/>
          <w:szCs w:val="22"/>
          <w:highlight w:val="yellow"/>
        </w:rPr>
        <w:t>/2015-</w:t>
      </w:r>
      <w:r w:rsidR="00665323" w:rsidRPr="00665323">
        <w:rPr>
          <w:rFonts w:ascii="Calibri" w:eastAsia="Calibri" w:hAnsi="Calibri" w:cs="Calibri"/>
          <w:sz w:val="22"/>
          <w:szCs w:val="22"/>
          <w:highlight w:val="yellow"/>
        </w:rPr>
        <w:t>02/2016</w:t>
      </w:r>
    </w:p>
    <w:p w:rsidR="00D173F5" w:rsidRPr="00A30475" w:rsidRDefault="00D173F5" w:rsidP="00D173F5">
      <w:pPr>
        <w:tabs>
          <w:tab w:val="left" w:pos="975"/>
        </w:tabs>
        <w:spacing w:line="240" w:lineRule="exac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:rsidR="00D173F5" w:rsidRPr="00A30475" w:rsidRDefault="00D173F5" w:rsidP="00D173F5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Receptionist</w:t>
      </w:r>
    </w:p>
    <w:p w:rsidR="00D173F5" w:rsidRPr="001403BF" w:rsidRDefault="00D173F5" w:rsidP="00D173F5">
      <w:pPr>
        <w:numPr>
          <w:ilvl w:val="0"/>
          <w:numId w:val="37"/>
        </w:numPr>
        <w:shd w:val="clear" w:color="auto" w:fill="FFFFFF"/>
        <w:tabs>
          <w:tab w:val="clear" w:pos="720"/>
          <w:tab w:val="num" w:pos="709"/>
        </w:tabs>
        <w:spacing w:before="100" w:beforeAutospacing="1" w:after="100" w:afterAutospacing="1"/>
        <w:ind w:left="851"/>
        <w:rPr>
          <w:rFonts w:ascii="Calibri" w:eastAsia="Calibri" w:hAnsi="Calibri" w:cs="Calibri"/>
          <w:sz w:val="22"/>
          <w:szCs w:val="22"/>
        </w:rPr>
      </w:pPr>
      <w:r w:rsidRPr="001403BF">
        <w:rPr>
          <w:rFonts w:ascii="Calibri" w:eastAsia="Calibri" w:hAnsi="Calibri" w:cs="Calibri"/>
          <w:sz w:val="22"/>
          <w:szCs w:val="22"/>
        </w:rPr>
        <w:t>Serve visitors by greeting, welcoming, directing and announcing them appropriately</w:t>
      </w:r>
    </w:p>
    <w:p w:rsidR="00D173F5" w:rsidRPr="001403BF" w:rsidRDefault="00D173F5" w:rsidP="00D173F5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ind w:left="851"/>
        <w:rPr>
          <w:rFonts w:ascii="Calibri" w:eastAsia="Calibri" w:hAnsi="Calibri" w:cs="Calibri"/>
          <w:sz w:val="22"/>
          <w:szCs w:val="22"/>
        </w:rPr>
      </w:pPr>
      <w:r w:rsidRPr="001403BF">
        <w:rPr>
          <w:rFonts w:ascii="Calibri" w:eastAsia="Calibri" w:hAnsi="Calibri" w:cs="Calibri"/>
          <w:sz w:val="22"/>
          <w:szCs w:val="22"/>
        </w:rPr>
        <w:t>Answer, screen and forward any incoming phone calls while p</w:t>
      </w:r>
      <w:r>
        <w:rPr>
          <w:rFonts w:ascii="Calibri" w:eastAsia="Calibri" w:hAnsi="Calibri" w:cs="Calibri"/>
          <w:sz w:val="22"/>
          <w:szCs w:val="22"/>
        </w:rPr>
        <w:t xml:space="preserve">roviding basic information when </w:t>
      </w:r>
      <w:r w:rsidRPr="001403BF">
        <w:rPr>
          <w:rFonts w:ascii="Calibri" w:eastAsia="Calibri" w:hAnsi="Calibri" w:cs="Calibri"/>
          <w:sz w:val="22"/>
          <w:szCs w:val="22"/>
        </w:rPr>
        <w:t>needed</w:t>
      </w:r>
    </w:p>
    <w:p w:rsidR="00D173F5" w:rsidRPr="001403BF" w:rsidRDefault="00D173F5" w:rsidP="00D173F5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ind w:left="851"/>
        <w:rPr>
          <w:rFonts w:ascii="Calibri" w:eastAsia="Calibri" w:hAnsi="Calibri" w:cs="Calibri"/>
          <w:sz w:val="22"/>
          <w:szCs w:val="22"/>
        </w:rPr>
      </w:pPr>
      <w:r w:rsidRPr="001403BF">
        <w:rPr>
          <w:rFonts w:ascii="Calibri" w:eastAsia="Calibri" w:hAnsi="Calibri" w:cs="Calibri"/>
          <w:sz w:val="22"/>
          <w:szCs w:val="22"/>
        </w:rPr>
        <w:t>Receive and sort daily mail/deliveries/couriers</w:t>
      </w:r>
    </w:p>
    <w:p w:rsidR="00D173F5" w:rsidRPr="001403BF" w:rsidRDefault="00D173F5" w:rsidP="00D173F5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ind w:left="851"/>
        <w:rPr>
          <w:rFonts w:ascii="Calibri" w:eastAsia="Calibri" w:hAnsi="Calibri" w:cs="Calibri"/>
          <w:sz w:val="22"/>
          <w:szCs w:val="22"/>
        </w:rPr>
      </w:pPr>
      <w:r w:rsidRPr="001403BF">
        <w:rPr>
          <w:rFonts w:ascii="Calibri" w:eastAsia="Calibri" w:hAnsi="Calibri" w:cs="Calibri"/>
          <w:sz w:val="22"/>
          <w:szCs w:val="22"/>
        </w:rPr>
        <w:t>Maintain security by following procedures and controlling</w:t>
      </w:r>
      <w:r>
        <w:rPr>
          <w:rFonts w:ascii="Calibri" w:eastAsia="Calibri" w:hAnsi="Calibri" w:cs="Calibri"/>
          <w:sz w:val="22"/>
          <w:szCs w:val="22"/>
        </w:rPr>
        <w:t xml:space="preserve"> access (monitor logbook, issue </w:t>
      </w:r>
      <w:r w:rsidRPr="001403BF">
        <w:rPr>
          <w:rFonts w:ascii="Calibri" w:eastAsia="Calibri" w:hAnsi="Calibri" w:cs="Calibri"/>
          <w:sz w:val="22"/>
          <w:szCs w:val="22"/>
        </w:rPr>
        <w:t>visitor badges)</w:t>
      </w:r>
    </w:p>
    <w:p w:rsidR="00D173F5" w:rsidRPr="001403BF" w:rsidRDefault="00D173F5" w:rsidP="00D173F5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ind w:left="851"/>
        <w:rPr>
          <w:rFonts w:ascii="Calibri" w:eastAsia="Calibri" w:hAnsi="Calibri" w:cs="Calibri"/>
          <w:sz w:val="22"/>
          <w:szCs w:val="22"/>
        </w:rPr>
      </w:pPr>
      <w:r w:rsidRPr="001403BF">
        <w:rPr>
          <w:rFonts w:ascii="Calibri" w:eastAsia="Calibri" w:hAnsi="Calibri" w:cs="Calibri"/>
          <w:sz w:val="22"/>
          <w:szCs w:val="22"/>
        </w:rPr>
        <w:t>Update appointment calendars and schedule meetings/appointments</w:t>
      </w:r>
    </w:p>
    <w:p w:rsidR="000F0693" w:rsidRDefault="00D173F5" w:rsidP="00D173F5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ind w:left="851"/>
        <w:rPr>
          <w:rFonts w:ascii="Calibri" w:eastAsia="Calibri" w:hAnsi="Calibri" w:cs="Calibri"/>
          <w:sz w:val="22"/>
          <w:szCs w:val="22"/>
        </w:rPr>
      </w:pPr>
      <w:r w:rsidRPr="001403BF">
        <w:rPr>
          <w:rFonts w:ascii="Calibri" w:eastAsia="Calibri" w:hAnsi="Calibri" w:cs="Calibri"/>
          <w:sz w:val="22"/>
          <w:szCs w:val="22"/>
        </w:rPr>
        <w:t>Perform other clerical receptionist duties such as filing, photocopying, collating, faxing etc.</w:t>
      </w:r>
    </w:p>
    <w:p w:rsidR="00D173F5" w:rsidRPr="00D173F5" w:rsidRDefault="00D173F5" w:rsidP="00D173F5">
      <w:p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sz w:val="22"/>
          <w:szCs w:val="22"/>
        </w:rPr>
      </w:pPr>
    </w:p>
    <w:p w:rsidR="006B14A4" w:rsidRDefault="006B14A4" w:rsidP="006B14A4">
      <w:pPr>
        <w:spacing w:before="59"/>
        <w:ind w:left="100"/>
        <w:rPr>
          <w:rFonts w:ascii="Calibri" w:eastAsia="Calibri" w:hAnsi="Calibri" w:cs="Calibri"/>
          <w:sz w:val="22"/>
          <w:szCs w:val="22"/>
        </w:rPr>
      </w:pPr>
      <w:r w:rsidRPr="00972953">
        <w:rPr>
          <w:rFonts w:ascii="Calibri" w:eastAsia="Calibri" w:hAnsi="Calibri" w:cs="Calibri"/>
          <w:sz w:val="22"/>
          <w:szCs w:val="22"/>
          <w:highlight w:val="yellow"/>
        </w:rPr>
        <w:t>Lutheran Services of Georgia      Atlanta, GA                                                   01/2013-02/2015</w:t>
      </w:r>
    </w:p>
    <w:p w:rsidR="006B14A4" w:rsidRPr="00A30475" w:rsidRDefault="006B14A4" w:rsidP="006B14A4">
      <w:pPr>
        <w:tabs>
          <w:tab w:val="left" w:pos="455"/>
        </w:tabs>
        <w:spacing w:line="240" w:lineRule="exac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:rsidR="006B14A4" w:rsidRDefault="006B14A4" w:rsidP="006B14A4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 w:rsidRPr="00A30475">
        <w:rPr>
          <w:rFonts w:ascii="Calibri" w:eastAsia="Calibri" w:hAnsi="Calibri" w:cs="Calibri"/>
          <w:sz w:val="22"/>
          <w:szCs w:val="22"/>
        </w:rPr>
        <w:t>dm</w:t>
      </w:r>
      <w:r>
        <w:rPr>
          <w:rFonts w:ascii="Calibri" w:eastAsia="Calibri" w:hAnsi="Calibri" w:cs="Calibri"/>
          <w:sz w:val="22"/>
          <w:szCs w:val="22"/>
        </w:rPr>
        <w:t>i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istrat</w:t>
      </w:r>
      <w:r w:rsidRPr="00A30475">
        <w:rPr>
          <w:rFonts w:ascii="Calibri" w:eastAsia="Calibri" w:hAnsi="Calibri" w:cs="Calibri"/>
          <w:sz w:val="22"/>
          <w:szCs w:val="22"/>
        </w:rPr>
        <w:t>iv</w:t>
      </w:r>
      <w:r>
        <w:rPr>
          <w:rFonts w:ascii="Calibri" w:eastAsia="Calibri" w:hAnsi="Calibri" w:cs="Calibri"/>
          <w:sz w:val="22"/>
          <w:szCs w:val="22"/>
        </w:rPr>
        <w:t>e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 w:rsidRPr="00A30475"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sista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</w:p>
    <w:p w:rsidR="006B14A4" w:rsidRPr="00A30475" w:rsidRDefault="006B14A4" w:rsidP="006B14A4">
      <w:pPr>
        <w:spacing w:before="18" w:line="220" w:lineRule="exact"/>
        <w:ind w:firstLine="720"/>
        <w:rPr>
          <w:rFonts w:ascii="Calibri" w:eastAsia="Calibri" w:hAnsi="Calibri" w:cs="Calibri"/>
          <w:sz w:val="22"/>
          <w:szCs w:val="22"/>
        </w:rPr>
      </w:pPr>
    </w:p>
    <w:p w:rsidR="006B14A4" w:rsidRPr="00972953" w:rsidRDefault="006B14A4" w:rsidP="006B14A4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sz w:val="22"/>
          <w:szCs w:val="22"/>
        </w:rPr>
      </w:pPr>
      <w:r w:rsidRPr="00631347">
        <w:rPr>
          <w:rFonts w:ascii="Calibri" w:eastAsia="Calibri" w:hAnsi="Calibri" w:cs="Calibri"/>
          <w:sz w:val="22"/>
          <w:szCs w:val="22"/>
        </w:rPr>
        <w:t>Creat</w:t>
      </w:r>
      <w:r w:rsidRPr="00A30475">
        <w:rPr>
          <w:rFonts w:ascii="Calibri" w:eastAsia="Calibri" w:hAnsi="Calibri" w:cs="Calibri"/>
          <w:sz w:val="22"/>
          <w:szCs w:val="22"/>
        </w:rPr>
        <w:t>e</w:t>
      </w:r>
      <w:r w:rsidRPr="00631347">
        <w:rPr>
          <w:rFonts w:ascii="Calibri" w:eastAsia="Calibri" w:hAnsi="Calibri" w:cs="Calibri"/>
          <w:sz w:val="22"/>
          <w:szCs w:val="22"/>
        </w:rPr>
        <w:t>s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files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f</w:t>
      </w:r>
      <w:r w:rsidRPr="00A30475">
        <w:rPr>
          <w:rFonts w:ascii="Calibri" w:eastAsia="Calibri" w:hAnsi="Calibri" w:cs="Calibri"/>
          <w:sz w:val="22"/>
          <w:szCs w:val="22"/>
        </w:rPr>
        <w:t>o</w:t>
      </w:r>
      <w:r w:rsidRPr="00631347">
        <w:rPr>
          <w:rFonts w:ascii="Calibri" w:eastAsia="Calibri" w:hAnsi="Calibri" w:cs="Calibri"/>
          <w:sz w:val="22"/>
          <w:szCs w:val="22"/>
        </w:rPr>
        <w:t>r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 xml:space="preserve">each 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 w:rsidRPr="00631347">
        <w:rPr>
          <w:rFonts w:ascii="Calibri" w:eastAsia="Calibri" w:hAnsi="Calibri" w:cs="Calibri"/>
          <w:sz w:val="22"/>
          <w:szCs w:val="22"/>
        </w:rPr>
        <w:t>ew</w:t>
      </w:r>
      <w:r w:rsidRPr="00A30475">
        <w:rPr>
          <w:rFonts w:ascii="Calibri" w:eastAsia="Calibri" w:hAnsi="Calibri" w:cs="Calibri"/>
          <w:sz w:val="22"/>
          <w:szCs w:val="22"/>
        </w:rPr>
        <w:t xml:space="preserve"> c</w:t>
      </w:r>
      <w:r w:rsidRPr="00631347">
        <w:rPr>
          <w:rFonts w:ascii="Calibri" w:eastAsia="Calibri" w:hAnsi="Calibri" w:cs="Calibri"/>
          <w:sz w:val="22"/>
          <w:szCs w:val="22"/>
        </w:rPr>
        <w:t xml:space="preserve">lient. </w:t>
      </w:r>
      <w:r w:rsidRPr="00A30475">
        <w:rPr>
          <w:rFonts w:ascii="Calibri" w:eastAsia="Calibri" w:hAnsi="Calibri" w:cs="Calibri"/>
          <w:sz w:val="22"/>
          <w:szCs w:val="22"/>
        </w:rPr>
        <w:t>Mon</w:t>
      </w:r>
      <w:r w:rsidRPr="00631347">
        <w:rPr>
          <w:rFonts w:ascii="Calibri" w:eastAsia="Calibri" w:hAnsi="Calibri" w:cs="Calibri"/>
          <w:sz w:val="22"/>
          <w:szCs w:val="22"/>
        </w:rPr>
        <w:t>i</w:t>
      </w:r>
      <w:r w:rsidRPr="00A30475">
        <w:rPr>
          <w:rFonts w:ascii="Calibri" w:eastAsia="Calibri" w:hAnsi="Calibri" w:cs="Calibri"/>
          <w:sz w:val="22"/>
          <w:szCs w:val="22"/>
        </w:rPr>
        <w:t>to</w:t>
      </w:r>
      <w:r w:rsidRPr="00631347">
        <w:rPr>
          <w:rFonts w:ascii="Calibri" w:eastAsia="Calibri" w:hAnsi="Calibri" w:cs="Calibri"/>
          <w:sz w:val="22"/>
          <w:szCs w:val="22"/>
        </w:rPr>
        <w:t>rs r</w:t>
      </w:r>
      <w:r w:rsidRPr="00A30475">
        <w:rPr>
          <w:rFonts w:ascii="Calibri" w:eastAsia="Calibri" w:hAnsi="Calibri" w:cs="Calibri"/>
          <w:sz w:val="22"/>
          <w:szCs w:val="22"/>
        </w:rPr>
        <w:t>e</w:t>
      </w:r>
      <w:r w:rsidRPr="00631347">
        <w:rPr>
          <w:rFonts w:ascii="Calibri" w:eastAsia="Calibri" w:hAnsi="Calibri" w:cs="Calibri"/>
          <w:sz w:val="22"/>
          <w:szCs w:val="22"/>
        </w:rPr>
        <w:t>ceipt</w:t>
      </w:r>
      <w:r w:rsidRPr="00A30475">
        <w:rPr>
          <w:rFonts w:ascii="Calibri" w:eastAsia="Calibri" w:hAnsi="Calibri" w:cs="Calibri"/>
          <w:sz w:val="22"/>
          <w:szCs w:val="22"/>
        </w:rPr>
        <w:t xml:space="preserve"> o</w:t>
      </w:r>
      <w:r w:rsidRPr="00631347">
        <w:rPr>
          <w:rFonts w:ascii="Calibri" w:eastAsia="Calibri" w:hAnsi="Calibri" w:cs="Calibri"/>
          <w:sz w:val="22"/>
          <w:szCs w:val="22"/>
        </w:rPr>
        <w:t xml:space="preserve">f </w:t>
      </w:r>
      <w:r w:rsidRPr="00A30475">
        <w:rPr>
          <w:rFonts w:ascii="Calibri" w:eastAsia="Calibri" w:hAnsi="Calibri" w:cs="Calibri"/>
          <w:sz w:val="22"/>
          <w:szCs w:val="22"/>
        </w:rPr>
        <w:t>r</w:t>
      </w:r>
      <w:r w:rsidRPr="00631347">
        <w:rPr>
          <w:rFonts w:ascii="Calibri" w:eastAsia="Calibri" w:hAnsi="Calibri" w:cs="Calibri"/>
          <w:sz w:val="22"/>
          <w:szCs w:val="22"/>
        </w:rPr>
        <w:t>eq</w:t>
      </w:r>
      <w:r w:rsidRPr="00A30475">
        <w:rPr>
          <w:rFonts w:ascii="Calibri" w:eastAsia="Calibri" w:hAnsi="Calibri" w:cs="Calibri"/>
          <w:sz w:val="22"/>
          <w:szCs w:val="22"/>
        </w:rPr>
        <w:t>u</w:t>
      </w:r>
      <w:r w:rsidRPr="00631347">
        <w:rPr>
          <w:rFonts w:ascii="Calibri" w:eastAsia="Calibri" w:hAnsi="Calibri" w:cs="Calibri"/>
          <w:sz w:val="22"/>
          <w:szCs w:val="22"/>
        </w:rPr>
        <w:t>ired d</w:t>
      </w:r>
      <w:r w:rsidRPr="00A30475">
        <w:rPr>
          <w:rFonts w:ascii="Calibri" w:eastAsia="Calibri" w:hAnsi="Calibri" w:cs="Calibri"/>
          <w:sz w:val="22"/>
          <w:szCs w:val="22"/>
        </w:rPr>
        <w:t>o</w:t>
      </w:r>
      <w:r w:rsidRPr="00631347">
        <w:rPr>
          <w:rFonts w:ascii="Calibri" w:eastAsia="Calibri" w:hAnsi="Calibri" w:cs="Calibri"/>
          <w:sz w:val="22"/>
          <w:szCs w:val="22"/>
        </w:rPr>
        <w:t>c</w:t>
      </w:r>
      <w:r w:rsidRPr="00A30475">
        <w:rPr>
          <w:rFonts w:ascii="Calibri" w:eastAsia="Calibri" w:hAnsi="Calibri" w:cs="Calibri"/>
          <w:sz w:val="22"/>
          <w:szCs w:val="22"/>
        </w:rPr>
        <w:t>um</w:t>
      </w:r>
      <w:r w:rsidRPr="00631347">
        <w:rPr>
          <w:rFonts w:ascii="Calibri" w:eastAsia="Calibri" w:hAnsi="Calibri" w:cs="Calibri"/>
          <w:sz w:val="22"/>
          <w:szCs w:val="22"/>
        </w:rPr>
        <w:t>ent</w:t>
      </w:r>
      <w:r w:rsidRPr="00A30475">
        <w:rPr>
          <w:rFonts w:ascii="Calibri" w:eastAsia="Calibri" w:hAnsi="Calibri" w:cs="Calibri"/>
          <w:sz w:val="22"/>
          <w:szCs w:val="22"/>
        </w:rPr>
        <w:t>a</w:t>
      </w:r>
      <w:r w:rsidRPr="00631347">
        <w:rPr>
          <w:rFonts w:ascii="Calibri" w:eastAsia="Calibri" w:hAnsi="Calibri" w:cs="Calibri"/>
          <w:sz w:val="22"/>
          <w:szCs w:val="22"/>
        </w:rPr>
        <w:t>ti</w:t>
      </w:r>
      <w:r w:rsidRPr="00A30475">
        <w:rPr>
          <w:rFonts w:ascii="Calibri" w:eastAsia="Calibri" w:hAnsi="Calibri" w:cs="Calibri"/>
          <w:sz w:val="22"/>
          <w:szCs w:val="22"/>
        </w:rPr>
        <w:t>on</w:t>
      </w:r>
      <w:r w:rsidRPr="00631347">
        <w:rPr>
          <w:rFonts w:ascii="Calibri" w:eastAsia="Calibri" w:hAnsi="Calibri" w:cs="Calibri"/>
          <w:sz w:val="22"/>
          <w:szCs w:val="22"/>
        </w:rPr>
        <w:t>.</w:t>
      </w:r>
      <w:r w:rsidRPr="00A30475">
        <w:rPr>
          <w:rFonts w:ascii="Calibri" w:eastAsia="Calibri" w:hAnsi="Calibri" w:cs="Calibri"/>
          <w:sz w:val="22"/>
          <w:szCs w:val="22"/>
        </w:rPr>
        <w:t xml:space="preserve"> M</w:t>
      </w:r>
      <w:r w:rsidRPr="00631347">
        <w:rPr>
          <w:rFonts w:ascii="Calibri" w:eastAsia="Calibri" w:hAnsi="Calibri" w:cs="Calibri"/>
          <w:sz w:val="22"/>
          <w:szCs w:val="22"/>
        </w:rPr>
        <w:t>akes</w:t>
      </w:r>
      <w:r w:rsidRPr="00A30475">
        <w:rPr>
          <w:rFonts w:ascii="Calibri" w:eastAsia="Calibri" w:hAnsi="Calibri" w:cs="Calibri"/>
          <w:sz w:val="22"/>
          <w:szCs w:val="22"/>
        </w:rPr>
        <w:t xml:space="preserve"> cop</w:t>
      </w:r>
      <w:r w:rsidRPr="00631347">
        <w:rPr>
          <w:rFonts w:ascii="Calibri" w:eastAsia="Calibri" w:hAnsi="Calibri" w:cs="Calibri"/>
          <w:sz w:val="22"/>
          <w:szCs w:val="22"/>
        </w:rPr>
        <w:t>ies</w:t>
      </w:r>
      <w:r w:rsidRPr="00A30475">
        <w:rPr>
          <w:rFonts w:ascii="Calibri" w:eastAsia="Calibri" w:hAnsi="Calibri" w:cs="Calibri"/>
          <w:sz w:val="22"/>
          <w:szCs w:val="22"/>
        </w:rPr>
        <w:t xml:space="preserve"> o</w:t>
      </w:r>
      <w:r w:rsidRPr="00631347"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972953">
        <w:rPr>
          <w:rFonts w:ascii="Calibri" w:eastAsia="Calibri" w:hAnsi="Calibri" w:cs="Calibri"/>
          <w:sz w:val="22"/>
          <w:szCs w:val="22"/>
        </w:rPr>
        <w:t>required documents and places them in the client’s file(s).</w:t>
      </w:r>
    </w:p>
    <w:p w:rsidR="006B14A4" w:rsidRPr="00631347" w:rsidRDefault="006B14A4" w:rsidP="006B14A4">
      <w:pPr>
        <w:pStyle w:val="ListParagraph"/>
        <w:numPr>
          <w:ilvl w:val="0"/>
          <w:numId w:val="21"/>
        </w:numPr>
        <w:tabs>
          <w:tab w:val="left" w:pos="820"/>
        </w:tabs>
        <w:spacing w:before="39" w:line="275" w:lineRule="auto"/>
        <w:ind w:right="330"/>
        <w:rPr>
          <w:rFonts w:ascii="Calibri" w:eastAsia="Calibri" w:hAnsi="Calibri" w:cs="Calibri"/>
          <w:sz w:val="22"/>
          <w:szCs w:val="22"/>
        </w:rPr>
      </w:pPr>
      <w:r w:rsidRPr="00631347">
        <w:rPr>
          <w:rFonts w:ascii="Calibri" w:eastAsia="Calibri" w:hAnsi="Calibri" w:cs="Calibri"/>
          <w:sz w:val="22"/>
          <w:szCs w:val="22"/>
        </w:rPr>
        <w:t>C</w:t>
      </w:r>
      <w:r w:rsidRPr="00A30475">
        <w:rPr>
          <w:rFonts w:ascii="Calibri" w:eastAsia="Calibri" w:hAnsi="Calibri" w:cs="Calibri"/>
          <w:sz w:val="22"/>
          <w:szCs w:val="22"/>
        </w:rPr>
        <w:t>ondu</w:t>
      </w:r>
      <w:r w:rsidRPr="00631347">
        <w:rPr>
          <w:rFonts w:ascii="Calibri" w:eastAsia="Calibri" w:hAnsi="Calibri" w:cs="Calibri"/>
          <w:sz w:val="22"/>
          <w:szCs w:val="22"/>
        </w:rPr>
        <w:t>cts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cl</w:t>
      </w:r>
      <w:r w:rsidRPr="00A30475">
        <w:rPr>
          <w:rFonts w:ascii="Calibri" w:eastAsia="Calibri" w:hAnsi="Calibri" w:cs="Calibri"/>
          <w:sz w:val="22"/>
          <w:szCs w:val="22"/>
        </w:rPr>
        <w:t>i</w:t>
      </w:r>
      <w:r w:rsidRPr="00631347">
        <w:rPr>
          <w:rFonts w:ascii="Calibri" w:eastAsia="Calibri" w:hAnsi="Calibri" w:cs="Calibri"/>
          <w:sz w:val="22"/>
          <w:szCs w:val="22"/>
        </w:rPr>
        <w:t>ent in</w:t>
      </w:r>
      <w:r w:rsidRPr="00A30475">
        <w:rPr>
          <w:rFonts w:ascii="Calibri" w:eastAsia="Calibri" w:hAnsi="Calibri" w:cs="Calibri"/>
          <w:sz w:val="22"/>
          <w:szCs w:val="22"/>
        </w:rPr>
        <w:t>t</w:t>
      </w:r>
      <w:r w:rsidRPr="00631347">
        <w:rPr>
          <w:rFonts w:ascii="Calibri" w:eastAsia="Calibri" w:hAnsi="Calibri" w:cs="Calibri"/>
          <w:sz w:val="22"/>
          <w:szCs w:val="22"/>
        </w:rPr>
        <w:t>er</w:t>
      </w:r>
      <w:r w:rsidRPr="00A30475">
        <w:rPr>
          <w:rFonts w:ascii="Calibri" w:eastAsia="Calibri" w:hAnsi="Calibri" w:cs="Calibri"/>
          <w:sz w:val="22"/>
          <w:szCs w:val="22"/>
        </w:rPr>
        <w:t>vi</w:t>
      </w:r>
      <w:r w:rsidRPr="00631347">
        <w:rPr>
          <w:rFonts w:ascii="Calibri" w:eastAsia="Calibri" w:hAnsi="Calibri" w:cs="Calibri"/>
          <w:sz w:val="22"/>
          <w:szCs w:val="22"/>
        </w:rPr>
        <w:t>e</w:t>
      </w:r>
      <w:r w:rsidRPr="00A30475">
        <w:rPr>
          <w:rFonts w:ascii="Calibri" w:eastAsia="Calibri" w:hAnsi="Calibri" w:cs="Calibri"/>
          <w:sz w:val="22"/>
          <w:szCs w:val="22"/>
        </w:rPr>
        <w:t>w</w:t>
      </w:r>
      <w:r w:rsidRPr="00631347">
        <w:rPr>
          <w:rFonts w:ascii="Calibri" w:eastAsia="Calibri" w:hAnsi="Calibri" w:cs="Calibri"/>
          <w:sz w:val="22"/>
          <w:szCs w:val="22"/>
        </w:rPr>
        <w:t>s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to</w:t>
      </w:r>
      <w:r w:rsidRPr="00A30475">
        <w:rPr>
          <w:rFonts w:ascii="Calibri" w:eastAsia="Calibri" w:hAnsi="Calibri" w:cs="Calibri"/>
          <w:sz w:val="22"/>
          <w:szCs w:val="22"/>
        </w:rPr>
        <w:t xml:space="preserve"> comp</w:t>
      </w:r>
      <w:r w:rsidRPr="00631347">
        <w:rPr>
          <w:rFonts w:ascii="Calibri" w:eastAsia="Calibri" w:hAnsi="Calibri" w:cs="Calibri"/>
          <w:sz w:val="22"/>
          <w:szCs w:val="22"/>
        </w:rPr>
        <w:t>le</w:t>
      </w:r>
      <w:r w:rsidRPr="00A30475">
        <w:rPr>
          <w:rFonts w:ascii="Calibri" w:eastAsia="Calibri" w:hAnsi="Calibri" w:cs="Calibri"/>
          <w:sz w:val="22"/>
          <w:szCs w:val="22"/>
        </w:rPr>
        <w:t>t</w:t>
      </w:r>
      <w:r w:rsidRPr="00631347">
        <w:rPr>
          <w:rFonts w:ascii="Calibri" w:eastAsia="Calibri" w:hAnsi="Calibri" w:cs="Calibri"/>
          <w:sz w:val="22"/>
          <w:szCs w:val="22"/>
        </w:rPr>
        <w:t>e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t</w:t>
      </w:r>
      <w:r w:rsidRPr="00A30475">
        <w:rPr>
          <w:rFonts w:ascii="Calibri" w:eastAsia="Calibri" w:hAnsi="Calibri" w:cs="Calibri"/>
          <w:sz w:val="22"/>
          <w:szCs w:val="22"/>
        </w:rPr>
        <w:t>h</w:t>
      </w:r>
      <w:r w:rsidRPr="00631347">
        <w:rPr>
          <w:rFonts w:ascii="Calibri" w:eastAsia="Calibri" w:hAnsi="Calibri" w:cs="Calibri"/>
          <w:sz w:val="22"/>
          <w:szCs w:val="22"/>
        </w:rPr>
        <w:t>e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clie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 w:rsidRPr="00631347">
        <w:rPr>
          <w:rFonts w:ascii="Calibri" w:eastAsia="Calibri" w:hAnsi="Calibri" w:cs="Calibri"/>
          <w:sz w:val="22"/>
          <w:szCs w:val="22"/>
        </w:rPr>
        <w:t>t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int</w:t>
      </w:r>
      <w:r w:rsidRPr="00A30475">
        <w:rPr>
          <w:rFonts w:ascii="Calibri" w:eastAsia="Calibri" w:hAnsi="Calibri" w:cs="Calibri"/>
          <w:sz w:val="22"/>
          <w:szCs w:val="22"/>
        </w:rPr>
        <w:t>a</w:t>
      </w:r>
      <w:r w:rsidRPr="00631347">
        <w:rPr>
          <w:rFonts w:ascii="Calibri" w:eastAsia="Calibri" w:hAnsi="Calibri" w:cs="Calibri"/>
          <w:sz w:val="22"/>
          <w:szCs w:val="22"/>
        </w:rPr>
        <w:t>ke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su</w:t>
      </w:r>
      <w:r w:rsidRPr="00A30475">
        <w:rPr>
          <w:rFonts w:ascii="Calibri" w:eastAsia="Calibri" w:hAnsi="Calibri" w:cs="Calibri"/>
          <w:sz w:val="22"/>
          <w:szCs w:val="22"/>
        </w:rPr>
        <w:t>pp</w:t>
      </w:r>
      <w:r w:rsidRPr="00631347">
        <w:rPr>
          <w:rFonts w:ascii="Calibri" w:eastAsia="Calibri" w:hAnsi="Calibri" w:cs="Calibri"/>
          <w:sz w:val="22"/>
          <w:szCs w:val="22"/>
        </w:rPr>
        <w:t>l</w:t>
      </w:r>
      <w:r w:rsidRPr="00A30475">
        <w:rPr>
          <w:rFonts w:ascii="Calibri" w:eastAsia="Calibri" w:hAnsi="Calibri" w:cs="Calibri"/>
          <w:sz w:val="22"/>
          <w:szCs w:val="22"/>
        </w:rPr>
        <w:t>em</w:t>
      </w:r>
      <w:r w:rsidRPr="00631347">
        <w:rPr>
          <w:rFonts w:ascii="Calibri" w:eastAsia="Calibri" w:hAnsi="Calibri" w:cs="Calibri"/>
          <w:sz w:val="22"/>
          <w:szCs w:val="22"/>
        </w:rPr>
        <w:t>ent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f</w:t>
      </w:r>
      <w:r w:rsidRPr="00A30475">
        <w:rPr>
          <w:rFonts w:ascii="Calibri" w:eastAsia="Calibri" w:hAnsi="Calibri" w:cs="Calibri"/>
          <w:sz w:val="22"/>
          <w:szCs w:val="22"/>
        </w:rPr>
        <w:t>or</w:t>
      </w:r>
      <w:r w:rsidRPr="00631347">
        <w:rPr>
          <w:rFonts w:ascii="Calibri" w:eastAsia="Calibri" w:hAnsi="Calibri" w:cs="Calibri"/>
          <w:sz w:val="22"/>
          <w:szCs w:val="22"/>
        </w:rPr>
        <w:t>m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and</w:t>
      </w:r>
      <w:r w:rsidRPr="00A30475">
        <w:rPr>
          <w:rFonts w:ascii="Calibri" w:eastAsia="Calibri" w:hAnsi="Calibri" w:cs="Calibri"/>
          <w:sz w:val="22"/>
          <w:szCs w:val="22"/>
        </w:rPr>
        <w:t xml:space="preserve"> oth</w:t>
      </w:r>
      <w:r w:rsidRPr="00631347">
        <w:rPr>
          <w:rFonts w:ascii="Calibri" w:eastAsia="Calibri" w:hAnsi="Calibri" w:cs="Calibri"/>
          <w:sz w:val="22"/>
          <w:szCs w:val="22"/>
        </w:rPr>
        <w:t>er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req</w:t>
      </w:r>
      <w:r w:rsidRPr="00A30475">
        <w:rPr>
          <w:rFonts w:ascii="Calibri" w:eastAsia="Calibri" w:hAnsi="Calibri" w:cs="Calibri"/>
          <w:sz w:val="22"/>
          <w:szCs w:val="22"/>
        </w:rPr>
        <w:t>u</w:t>
      </w:r>
      <w:r w:rsidRPr="00631347">
        <w:rPr>
          <w:rFonts w:ascii="Calibri" w:eastAsia="Calibri" w:hAnsi="Calibri" w:cs="Calibri"/>
          <w:sz w:val="22"/>
          <w:szCs w:val="22"/>
        </w:rPr>
        <w:t xml:space="preserve">ired </w:t>
      </w:r>
      <w:r w:rsidRPr="00A30475">
        <w:rPr>
          <w:rFonts w:ascii="Calibri" w:eastAsia="Calibri" w:hAnsi="Calibri" w:cs="Calibri"/>
          <w:sz w:val="22"/>
          <w:szCs w:val="22"/>
        </w:rPr>
        <w:t>p</w:t>
      </w:r>
      <w:r w:rsidRPr="00631347">
        <w:rPr>
          <w:rFonts w:ascii="Calibri" w:eastAsia="Calibri" w:hAnsi="Calibri" w:cs="Calibri"/>
          <w:sz w:val="22"/>
          <w:szCs w:val="22"/>
        </w:rPr>
        <w:t>a</w:t>
      </w:r>
      <w:r w:rsidRPr="00A30475">
        <w:rPr>
          <w:rFonts w:ascii="Calibri" w:eastAsia="Calibri" w:hAnsi="Calibri" w:cs="Calibri"/>
          <w:sz w:val="22"/>
          <w:szCs w:val="22"/>
        </w:rPr>
        <w:t>p</w:t>
      </w:r>
      <w:r w:rsidRPr="00631347">
        <w:rPr>
          <w:rFonts w:ascii="Calibri" w:eastAsia="Calibri" w:hAnsi="Calibri" w:cs="Calibri"/>
          <w:sz w:val="22"/>
          <w:szCs w:val="22"/>
        </w:rPr>
        <w:t>er</w:t>
      </w:r>
      <w:r w:rsidRPr="00A30475">
        <w:rPr>
          <w:rFonts w:ascii="Calibri" w:eastAsia="Calibri" w:hAnsi="Calibri" w:cs="Calibri"/>
          <w:sz w:val="22"/>
          <w:szCs w:val="22"/>
        </w:rPr>
        <w:t>wor</w:t>
      </w:r>
      <w:r w:rsidRPr="00631347">
        <w:rPr>
          <w:rFonts w:ascii="Calibri" w:eastAsia="Calibri" w:hAnsi="Calibri" w:cs="Calibri"/>
          <w:sz w:val="22"/>
          <w:szCs w:val="22"/>
        </w:rPr>
        <w:t>k.</w:t>
      </w:r>
    </w:p>
    <w:p w:rsidR="006B14A4" w:rsidRPr="00631347" w:rsidRDefault="006B14A4" w:rsidP="006B14A4">
      <w:pPr>
        <w:pStyle w:val="ListParagraph"/>
        <w:numPr>
          <w:ilvl w:val="0"/>
          <w:numId w:val="21"/>
        </w:numPr>
        <w:spacing w:before="2"/>
        <w:rPr>
          <w:rFonts w:ascii="Calibri" w:eastAsia="Calibri" w:hAnsi="Calibri" w:cs="Calibri"/>
          <w:sz w:val="22"/>
          <w:szCs w:val="22"/>
        </w:rPr>
      </w:pPr>
      <w:r w:rsidRPr="00631347">
        <w:rPr>
          <w:rFonts w:ascii="Calibri" w:eastAsia="Calibri" w:hAnsi="Calibri" w:cs="Calibri"/>
          <w:sz w:val="22"/>
          <w:szCs w:val="22"/>
        </w:rPr>
        <w:t>Enters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a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 w:rsidRPr="00631347">
        <w:rPr>
          <w:rFonts w:ascii="Calibri" w:eastAsia="Calibri" w:hAnsi="Calibri" w:cs="Calibri"/>
          <w:sz w:val="22"/>
          <w:szCs w:val="22"/>
        </w:rPr>
        <w:t>d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u</w:t>
      </w:r>
      <w:r w:rsidRPr="00A30475">
        <w:rPr>
          <w:rFonts w:ascii="Calibri" w:eastAsia="Calibri" w:hAnsi="Calibri" w:cs="Calibri"/>
          <w:sz w:val="22"/>
          <w:szCs w:val="22"/>
        </w:rPr>
        <w:t>pd</w:t>
      </w:r>
      <w:r w:rsidRPr="00631347">
        <w:rPr>
          <w:rFonts w:ascii="Calibri" w:eastAsia="Calibri" w:hAnsi="Calibri" w:cs="Calibri"/>
          <w:sz w:val="22"/>
          <w:szCs w:val="22"/>
        </w:rPr>
        <w:t>a</w:t>
      </w:r>
      <w:r w:rsidRPr="00A30475">
        <w:rPr>
          <w:rFonts w:ascii="Calibri" w:eastAsia="Calibri" w:hAnsi="Calibri" w:cs="Calibri"/>
          <w:sz w:val="22"/>
          <w:szCs w:val="22"/>
        </w:rPr>
        <w:t>t</w:t>
      </w:r>
      <w:r w:rsidRPr="00631347">
        <w:rPr>
          <w:rFonts w:ascii="Calibri" w:eastAsia="Calibri" w:hAnsi="Calibri" w:cs="Calibri"/>
          <w:sz w:val="22"/>
          <w:szCs w:val="22"/>
        </w:rPr>
        <w:t>es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i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 w:rsidRPr="00631347">
        <w:rPr>
          <w:rFonts w:ascii="Calibri" w:eastAsia="Calibri" w:hAnsi="Calibri" w:cs="Calibri"/>
          <w:sz w:val="22"/>
          <w:szCs w:val="22"/>
        </w:rPr>
        <w:t>f</w:t>
      </w:r>
      <w:r w:rsidRPr="00A30475">
        <w:rPr>
          <w:rFonts w:ascii="Calibri" w:eastAsia="Calibri" w:hAnsi="Calibri" w:cs="Calibri"/>
          <w:sz w:val="22"/>
          <w:szCs w:val="22"/>
        </w:rPr>
        <w:t>orm</w:t>
      </w:r>
      <w:r w:rsidRPr="00631347">
        <w:rPr>
          <w:rFonts w:ascii="Calibri" w:eastAsia="Calibri" w:hAnsi="Calibri" w:cs="Calibri"/>
          <w:sz w:val="22"/>
          <w:szCs w:val="22"/>
        </w:rPr>
        <w:t>ati</w:t>
      </w:r>
      <w:r w:rsidRPr="00A30475">
        <w:rPr>
          <w:rFonts w:ascii="Calibri" w:eastAsia="Calibri" w:hAnsi="Calibri" w:cs="Calibri"/>
          <w:sz w:val="22"/>
          <w:szCs w:val="22"/>
        </w:rPr>
        <w:t>o</w:t>
      </w:r>
      <w:r w:rsidRPr="00631347">
        <w:rPr>
          <w:rFonts w:ascii="Calibri" w:eastAsia="Calibri" w:hAnsi="Calibri" w:cs="Calibri"/>
          <w:sz w:val="22"/>
          <w:szCs w:val="22"/>
        </w:rPr>
        <w:t>n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in</w:t>
      </w:r>
      <w:r w:rsidRPr="00A30475">
        <w:rPr>
          <w:rFonts w:ascii="Calibri" w:eastAsia="Calibri" w:hAnsi="Calibri" w:cs="Calibri"/>
          <w:sz w:val="22"/>
          <w:szCs w:val="22"/>
        </w:rPr>
        <w:t>t</w:t>
      </w:r>
      <w:r w:rsidRPr="00631347">
        <w:rPr>
          <w:rFonts w:ascii="Calibri" w:eastAsia="Calibri" w:hAnsi="Calibri" w:cs="Calibri"/>
          <w:sz w:val="22"/>
          <w:szCs w:val="22"/>
        </w:rPr>
        <w:t>o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data</w:t>
      </w:r>
      <w:r w:rsidRPr="00A30475">
        <w:rPr>
          <w:rFonts w:ascii="Calibri" w:eastAsia="Calibri" w:hAnsi="Calibri" w:cs="Calibri"/>
          <w:sz w:val="22"/>
          <w:szCs w:val="22"/>
        </w:rPr>
        <w:t>ba</w:t>
      </w:r>
      <w:r w:rsidRPr="00631347">
        <w:rPr>
          <w:rFonts w:ascii="Calibri" w:eastAsia="Calibri" w:hAnsi="Calibri" w:cs="Calibri"/>
          <w:sz w:val="22"/>
          <w:szCs w:val="22"/>
        </w:rPr>
        <w:t>se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as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it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is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rec</w:t>
      </w:r>
      <w:r w:rsidRPr="00A30475">
        <w:rPr>
          <w:rFonts w:ascii="Calibri" w:eastAsia="Calibri" w:hAnsi="Calibri" w:cs="Calibri"/>
          <w:sz w:val="22"/>
          <w:szCs w:val="22"/>
        </w:rPr>
        <w:t>eiv</w:t>
      </w:r>
      <w:r w:rsidRPr="00631347">
        <w:rPr>
          <w:rFonts w:ascii="Calibri" w:eastAsia="Calibri" w:hAnsi="Calibri" w:cs="Calibri"/>
          <w:sz w:val="22"/>
          <w:szCs w:val="22"/>
        </w:rPr>
        <w:t>ed.</w:t>
      </w:r>
    </w:p>
    <w:p w:rsidR="006B14A4" w:rsidRPr="00631347" w:rsidRDefault="006B14A4" w:rsidP="006B14A4">
      <w:pPr>
        <w:pStyle w:val="ListParagraph"/>
        <w:numPr>
          <w:ilvl w:val="0"/>
          <w:numId w:val="21"/>
        </w:numPr>
        <w:tabs>
          <w:tab w:val="left" w:pos="820"/>
        </w:tabs>
        <w:spacing w:before="39" w:line="275" w:lineRule="auto"/>
        <w:ind w:right="61"/>
        <w:rPr>
          <w:rFonts w:ascii="Calibri" w:eastAsia="Calibri" w:hAnsi="Calibri" w:cs="Calibri"/>
          <w:sz w:val="22"/>
          <w:szCs w:val="22"/>
        </w:rPr>
      </w:pPr>
      <w:r w:rsidRPr="00A30475">
        <w:rPr>
          <w:rFonts w:ascii="Calibri" w:eastAsia="Calibri" w:hAnsi="Calibri" w:cs="Calibri"/>
          <w:sz w:val="22"/>
          <w:szCs w:val="22"/>
        </w:rPr>
        <w:lastRenderedPageBreak/>
        <w:t>M</w:t>
      </w:r>
      <w:r w:rsidRPr="00631347">
        <w:rPr>
          <w:rFonts w:ascii="Calibri" w:eastAsia="Calibri" w:hAnsi="Calibri" w:cs="Calibri"/>
          <w:sz w:val="22"/>
          <w:szCs w:val="22"/>
        </w:rPr>
        <w:t>ai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 w:rsidRPr="00631347">
        <w:rPr>
          <w:rFonts w:ascii="Calibri" w:eastAsia="Calibri" w:hAnsi="Calibri" w:cs="Calibri"/>
          <w:sz w:val="22"/>
          <w:szCs w:val="22"/>
        </w:rPr>
        <w:t>tai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 w:rsidRPr="00631347">
        <w:rPr>
          <w:rFonts w:ascii="Calibri" w:eastAsia="Calibri" w:hAnsi="Calibri" w:cs="Calibri"/>
          <w:sz w:val="22"/>
          <w:szCs w:val="22"/>
        </w:rPr>
        <w:t>s q</w:t>
      </w:r>
      <w:r w:rsidRPr="00A30475">
        <w:rPr>
          <w:rFonts w:ascii="Calibri" w:eastAsia="Calibri" w:hAnsi="Calibri" w:cs="Calibri"/>
          <w:sz w:val="22"/>
          <w:szCs w:val="22"/>
        </w:rPr>
        <w:t>u</w:t>
      </w:r>
      <w:r w:rsidRPr="00631347">
        <w:rPr>
          <w:rFonts w:ascii="Calibri" w:eastAsia="Calibri" w:hAnsi="Calibri" w:cs="Calibri"/>
          <w:sz w:val="22"/>
          <w:szCs w:val="22"/>
        </w:rPr>
        <w:t>al</w:t>
      </w:r>
      <w:r w:rsidRPr="00A30475">
        <w:rPr>
          <w:rFonts w:ascii="Calibri" w:eastAsia="Calibri" w:hAnsi="Calibri" w:cs="Calibri"/>
          <w:sz w:val="22"/>
          <w:szCs w:val="22"/>
        </w:rPr>
        <w:t>it</w:t>
      </w:r>
      <w:r w:rsidRPr="00631347">
        <w:rPr>
          <w:rFonts w:ascii="Calibri" w:eastAsia="Calibri" w:hAnsi="Calibri" w:cs="Calibri"/>
          <w:sz w:val="22"/>
          <w:szCs w:val="22"/>
        </w:rPr>
        <w:t>y</w:t>
      </w:r>
      <w:r w:rsidRPr="00A30475">
        <w:rPr>
          <w:rFonts w:ascii="Calibri" w:eastAsia="Calibri" w:hAnsi="Calibri" w:cs="Calibri"/>
          <w:sz w:val="22"/>
          <w:szCs w:val="22"/>
        </w:rPr>
        <w:t xml:space="preserve"> o</w:t>
      </w:r>
      <w:r w:rsidRPr="00631347">
        <w:rPr>
          <w:rFonts w:ascii="Calibri" w:eastAsia="Calibri" w:hAnsi="Calibri" w:cs="Calibri"/>
          <w:sz w:val="22"/>
          <w:szCs w:val="22"/>
        </w:rPr>
        <w:t>f data</w:t>
      </w:r>
      <w:r w:rsidRPr="00A30475">
        <w:rPr>
          <w:rFonts w:ascii="Calibri" w:eastAsia="Calibri" w:hAnsi="Calibri" w:cs="Calibri"/>
          <w:sz w:val="22"/>
          <w:szCs w:val="22"/>
        </w:rPr>
        <w:t>ba</w:t>
      </w:r>
      <w:r w:rsidRPr="00631347">
        <w:rPr>
          <w:rFonts w:ascii="Calibri" w:eastAsia="Calibri" w:hAnsi="Calibri" w:cs="Calibri"/>
          <w:sz w:val="22"/>
          <w:szCs w:val="22"/>
        </w:rPr>
        <w:t>ses</w:t>
      </w:r>
      <w:r w:rsidRPr="00A30475">
        <w:rPr>
          <w:rFonts w:ascii="Calibri" w:eastAsia="Calibri" w:hAnsi="Calibri" w:cs="Calibri"/>
          <w:sz w:val="22"/>
          <w:szCs w:val="22"/>
        </w:rPr>
        <w:t xml:space="preserve"> b</w:t>
      </w:r>
      <w:r w:rsidRPr="00631347">
        <w:rPr>
          <w:rFonts w:ascii="Calibri" w:eastAsia="Calibri" w:hAnsi="Calibri" w:cs="Calibri"/>
          <w:sz w:val="22"/>
          <w:szCs w:val="22"/>
        </w:rPr>
        <w:t>y</w:t>
      </w:r>
      <w:r w:rsidRPr="00A30475">
        <w:rPr>
          <w:rFonts w:ascii="Calibri" w:eastAsia="Calibri" w:hAnsi="Calibri" w:cs="Calibri"/>
          <w:sz w:val="22"/>
          <w:szCs w:val="22"/>
        </w:rPr>
        <w:t xml:space="preserve"> mon</w:t>
      </w:r>
      <w:r w:rsidRPr="00631347">
        <w:rPr>
          <w:rFonts w:ascii="Calibri" w:eastAsia="Calibri" w:hAnsi="Calibri" w:cs="Calibri"/>
          <w:sz w:val="22"/>
          <w:szCs w:val="22"/>
        </w:rPr>
        <w:t>i</w:t>
      </w:r>
      <w:r w:rsidRPr="00A30475">
        <w:rPr>
          <w:rFonts w:ascii="Calibri" w:eastAsia="Calibri" w:hAnsi="Calibri" w:cs="Calibri"/>
          <w:sz w:val="22"/>
          <w:szCs w:val="22"/>
        </w:rPr>
        <w:t>to</w:t>
      </w:r>
      <w:r w:rsidRPr="00631347">
        <w:rPr>
          <w:rFonts w:ascii="Calibri" w:eastAsia="Calibri" w:hAnsi="Calibri" w:cs="Calibri"/>
          <w:sz w:val="22"/>
          <w:szCs w:val="22"/>
        </w:rPr>
        <w:t>ri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 w:rsidRPr="00631347">
        <w:rPr>
          <w:rFonts w:ascii="Calibri" w:eastAsia="Calibri" w:hAnsi="Calibri" w:cs="Calibri"/>
          <w:sz w:val="22"/>
          <w:szCs w:val="22"/>
        </w:rPr>
        <w:t>g</w:t>
      </w:r>
      <w:r w:rsidRPr="00A30475">
        <w:rPr>
          <w:rFonts w:ascii="Calibri" w:eastAsia="Calibri" w:hAnsi="Calibri" w:cs="Calibri"/>
          <w:sz w:val="22"/>
          <w:szCs w:val="22"/>
        </w:rPr>
        <w:t xml:space="preserve"> co</w:t>
      </w:r>
      <w:r w:rsidRPr="00631347">
        <w:rPr>
          <w:rFonts w:ascii="Calibri" w:eastAsia="Calibri" w:hAnsi="Calibri" w:cs="Calibri"/>
          <w:sz w:val="22"/>
          <w:szCs w:val="22"/>
        </w:rPr>
        <w:t>-</w:t>
      </w:r>
      <w:r w:rsidRPr="00A30475">
        <w:rPr>
          <w:rFonts w:ascii="Calibri" w:eastAsia="Calibri" w:hAnsi="Calibri" w:cs="Calibri"/>
          <w:sz w:val="22"/>
          <w:szCs w:val="22"/>
        </w:rPr>
        <w:t>wo</w:t>
      </w:r>
      <w:r w:rsidRPr="00631347">
        <w:rPr>
          <w:rFonts w:ascii="Calibri" w:eastAsia="Calibri" w:hAnsi="Calibri" w:cs="Calibri"/>
          <w:sz w:val="22"/>
          <w:szCs w:val="22"/>
        </w:rPr>
        <w:t>r</w:t>
      </w:r>
      <w:r w:rsidRPr="00A30475">
        <w:rPr>
          <w:rFonts w:ascii="Calibri" w:eastAsia="Calibri" w:hAnsi="Calibri" w:cs="Calibri"/>
          <w:sz w:val="22"/>
          <w:szCs w:val="22"/>
        </w:rPr>
        <w:t>k</w:t>
      </w:r>
      <w:r w:rsidRPr="00631347">
        <w:rPr>
          <w:rFonts w:ascii="Calibri" w:eastAsia="Calibri" w:hAnsi="Calibri" w:cs="Calibri"/>
          <w:sz w:val="22"/>
          <w:szCs w:val="22"/>
        </w:rPr>
        <w:t>ers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entr</w:t>
      </w:r>
      <w:r w:rsidRPr="00A30475">
        <w:rPr>
          <w:rFonts w:ascii="Calibri" w:eastAsia="Calibri" w:hAnsi="Calibri" w:cs="Calibri"/>
          <w:sz w:val="22"/>
          <w:szCs w:val="22"/>
        </w:rPr>
        <w:t>i</w:t>
      </w:r>
      <w:r w:rsidRPr="00631347">
        <w:rPr>
          <w:rFonts w:ascii="Calibri" w:eastAsia="Calibri" w:hAnsi="Calibri" w:cs="Calibri"/>
          <w:sz w:val="22"/>
          <w:szCs w:val="22"/>
        </w:rPr>
        <w:t>es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i</w:t>
      </w:r>
      <w:r w:rsidRPr="00A30475">
        <w:rPr>
          <w:rFonts w:ascii="Calibri" w:eastAsia="Calibri" w:hAnsi="Calibri" w:cs="Calibri"/>
          <w:sz w:val="22"/>
          <w:szCs w:val="22"/>
        </w:rPr>
        <w:t>nt</w:t>
      </w:r>
      <w:r w:rsidRPr="00631347">
        <w:rPr>
          <w:rFonts w:ascii="Calibri" w:eastAsia="Calibri" w:hAnsi="Calibri" w:cs="Calibri"/>
          <w:sz w:val="22"/>
          <w:szCs w:val="22"/>
        </w:rPr>
        <w:t>o</w:t>
      </w:r>
      <w:r w:rsidRPr="00A30475">
        <w:rPr>
          <w:rFonts w:ascii="Calibri" w:eastAsia="Calibri" w:hAnsi="Calibri" w:cs="Calibri"/>
          <w:sz w:val="22"/>
          <w:szCs w:val="22"/>
        </w:rPr>
        <w:t xml:space="preserve"> th</w:t>
      </w:r>
      <w:r w:rsidRPr="00631347">
        <w:rPr>
          <w:rFonts w:ascii="Calibri" w:eastAsia="Calibri" w:hAnsi="Calibri" w:cs="Calibri"/>
          <w:sz w:val="22"/>
          <w:szCs w:val="22"/>
        </w:rPr>
        <w:t>e</w:t>
      </w:r>
      <w:r w:rsidRPr="00A30475">
        <w:rPr>
          <w:rFonts w:ascii="Calibri" w:eastAsia="Calibri" w:hAnsi="Calibri" w:cs="Calibri"/>
          <w:sz w:val="22"/>
          <w:szCs w:val="22"/>
        </w:rPr>
        <w:t xml:space="preserve"> d</w:t>
      </w:r>
      <w:r w:rsidRPr="00631347">
        <w:rPr>
          <w:rFonts w:ascii="Calibri" w:eastAsia="Calibri" w:hAnsi="Calibri" w:cs="Calibri"/>
          <w:sz w:val="22"/>
          <w:szCs w:val="22"/>
        </w:rPr>
        <w:t>atab</w:t>
      </w:r>
      <w:r w:rsidRPr="00A30475">
        <w:rPr>
          <w:rFonts w:ascii="Calibri" w:eastAsia="Calibri" w:hAnsi="Calibri" w:cs="Calibri"/>
          <w:sz w:val="22"/>
          <w:szCs w:val="22"/>
        </w:rPr>
        <w:t>as</w:t>
      </w:r>
      <w:r w:rsidRPr="00631347">
        <w:rPr>
          <w:rFonts w:ascii="Calibri" w:eastAsia="Calibri" w:hAnsi="Calibri" w:cs="Calibri"/>
          <w:sz w:val="22"/>
          <w:szCs w:val="22"/>
        </w:rPr>
        <w:t xml:space="preserve">e(s). 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I</w:t>
      </w:r>
      <w:r w:rsidRPr="00A30475">
        <w:rPr>
          <w:rFonts w:ascii="Calibri" w:eastAsia="Calibri" w:hAnsi="Calibri" w:cs="Calibri"/>
          <w:sz w:val="22"/>
          <w:szCs w:val="22"/>
        </w:rPr>
        <w:t>d</w:t>
      </w:r>
      <w:r w:rsidRPr="00631347">
        <w:rPr>
          <w:rFonts w:ascii="Calibri" w:eastAsia="Calibri" w:hAnsi="Calibri" w:cs="Calibri"/>
          <w:sz w:val="22"/>
          <w:szCs w:val="22"/>
        </w:rPr>
        <w:t>e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 w:rsidRPr="00631347">
        <w:rPr>
          <w:rFonts w:ascii="Calibri" w:eastAsia="Calibri" w:hAnsi="Calibri" w:cs="Calibri"/>
          <w:sz w:val="22"/>
          <w:szCs w:val="22"/>
        </w:rPr>
        <w:t>tifies rec</w:t>
      </w:r>
      <w:r w:rsidRPr="00A30475">
        <w:rPr>
          <w:rFonts w:ascii="Calibri" w:eastAsia="Calibri" w:hAnsi="Calibri" w:cs="Calibri"/>
          <w:sz w:val="22"/>
          <w:szCs w:val="22"/>
        </w:rPr>
        <w:t>o</w:t>
      </w:r>
      <w:r w:rsidRPr="00631347">
        <w:rPr>
          <w:rFonts w:ascii="Calibri" w:eastAsia="Calibri" w:hAnsi="Calibri" w:cs="Calibri"/>
          <w:sz w:val="22"/>
          <w:szCs w:val="22"/>
        </w:rPr>
        <w:t>rd</w:t>
      </w:r>
      <w:r w:rsidRPr="00A30475">
        <w:rPr>
          <w:rFonts w:ascii="Calibri" w:eastAsia="Calibri" w:hAnsi="Calibri" w:cs="Calibri"/>
          <w:sz w:val="22"/>
          <w:szCs w:val="22"/>
        </w:rPr>
        <w:t xml:space="preserve"> d</w:t>
      </w:r>
      <w:r w:rsidRPr="00631347">
        <w:rPr>
          <w:rFonts w:ascii="Calibri" w:eastAsia="Calibri" w:hAnsi="Calibri" w:cs="Calibri"/>
          <w:sz w:val="22"/>
          <w:szCs w:val="22"/>
        </w:rPr>
        <w:t>eficienc</w:t>
      </w:r>
      <w:r w:rsidRPr="00A30475">
        <w:rPr>
          <w:rFonts w:ascii="Calibri" w:eastAsia="Calibri" w:hAnsi="Calibri" w:cs="Calibri"/>
          <w:sz w:val="22"/>
          <w:szCs w:val="22"/>
        </w:rPr>
        <w:t>i</w:t>
      </w:r>
      <w:r w:rsidRPr="00631347">
        <w:rPr>
          <w:rFonts w:ascii="Calibri" w:eastAsia="Calibri" w:hAnsi="Calibri" w:cs="Calibri"/>
          <w:sz w:val="22"/>
          <w:szCs w:val="22"/>
        </w:rPr>
        <w:t>es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a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 w:rsidRPr="00631347">
        <w:rPr>
          <w:rFonts w:ascii="Calibri" w:eastAsia="Calibri" w:hAnsi="Calibri" w:cs="Calibri"/>
          <w:sz w:val="22"/>
          <w:szCs w:val="22"/>
        </w:rPr>
        <w:t>d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wo</w:t>
      </w:r>
      <w:r w:rsidRPr="00A30475">
        <w:rPr>
          <w:rFonts w:ascii="Calibri" w:eastAsia="Calibri" w:hAnsi="Calibri" w:cs="Calibri"/>
          <w:sz w:val="22"/>
          <w:szCs w:val="22"/>
        </w:rPr>
        <w:t>r</w:t>
      </w:r>
      <w:r w:rsidRPr="00631347">
        <w:rPr>
          <w:rFonts w:ascii="Calibri" w:eastAsia="Calibri" w:hAnsi="Calibri" w:cs="Calibri"/>
          <w:sz w:val="22"/>
          <w:szCs w:val="22"/>
        </w:rPr>
        <w:t>k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with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res</w:t>
      </w:r>
      <w:r w:rsidRPr="00A30475">
        <w:rPr>
          <w:rFonts w:ascii="Calibri" w:eastAsia="Calibri" w:hAnsi="Calibri" w:cs="Calibri"/>
          <w:sz w:val="22"/>
          <w:szCs w:val="22"/>
        </w:rPr>
        <w:t>pon</w:t>
      </w:r>
      <w:r w:rsidRPr="00631347">
        <w:rPr>
          <w:rFonts w:ascii="Calibri" w:eastAsia="Calibri" w:hAnsi="Calibri" w:cs="Calibri"/>
          <w:sz w:val="22"/>
          <w:szCs w:val="22"/>
        </w:rPr>
        <w:t>si</w:t>
      </w:r>
      <w:r w:rsidRPr="00A30475">
        <w:rPr>
          <w:rFonts w:ascii="Calibri" w:eastAsia="Calibri" w:hAnsi="Calibri" w:cs="Calibri"/>
          <w:sz w:val="22"/>
          <w:szCs w:val="22"/>
        </w:rPr>
        <w:t>b</w:t>
      </w:r>
      <w:r w:rsidRPr="00631347">
        <w:rPr>
          <w:rFonts w:ascii="Calibri" w:eastAsia="Calibri" w:hAnsi="Calibri" w:cs="Calibri"/>
          <w:sz w:val="22"/>
          <w:szCs w:val="22"/>
        </w:rPr>
        <w:t>le s</w:t>
      </w:r>
      <w:r w:rsidRPr="00A30475">
        <w:rPr>
          <w:rFonts w:ascii="Calibri" w:eastAsia="Calibri" w:hAnsi="Calibri" w:cs="Calibri"/>
          <w:sz w:val="22"/>
          <w:szCs w:val="22"/>
        </w:rPr>
        <w:t>t</w:t>
      </w:r>
      <w:r w:rsidRPr="00631347">
        <w:rPr>
          <w:rFonts w:ascii="Calibri" w:eastAsia="Calibri" w:hAnsi="Calibri" w:cs="Calibri"/>
          <w:sz w:val="22"/>
          <w:szCs w:val="22"/>
        </w:rPr>
        <w:t>a</w:t>
      </w:r>
      <w:r w:rsidRPr="00A30475">
        <w:rPr>
          <w:rFonts w:ascii="Calibri" w:eastAsia="Calibri" w:hAnsi="Calibri" w:cs="Calibri"/>
          <w:sz w:val="22"/>
          <w:szCs w:val="22"/>
        </w:rPr>
        <w:t>f</w:t>
      </w:r>
      <w:r w:rsidRPr="00631347">
        <w:rPr>
          <w:rFonts w:ascii="Calibri" w:eastAsia="Calibri" w:hAnsi="Calibri" w:cs="Calibri"/>
          <w:sz w:val="22"/>
          <w:szCs w:val="22"/>
        </w:rPr>
        <w:t xml:space="preserve">f </w:t>
      </w:r>
      <w:r w:rsidRPr="00A30475">
        <w:rPr>
          <w:rFonts w:ascii="Calibri" w:eastAsia="Calibri" w:hAnsi="Calibri" w:cs="Calibri"/>
          <w:sz w:val="22"/>
          <w:szCs w:val="22"/>
        </w:rPr>
        <w:t>t</w:t>
      </w:r>
      <w:r w:rsidRPr="00631347">
        <w:rPr>
          <w:rFonts w:ascii="Calibri" w:eastAsia="Calibri" w:hAnsi="Calibri" w:cs="Calibri"/>
          <w:sz w:val="22"/>
          <w:szCs w:val="22"/>
        </w:rPr>
        <w:t>o</w:t>
      </w:r>
      <w:r w:rsidRPr="00A30475">
        <w:rPr>
          <w:rFonts w:ascii="Calibri" w:eastAsia="Calibri" w:hAnsi="Calibri" w:cs="Calibri"/>
          <w:sz w:val="22"/>
          <w:szCs w:val="22"/>
        </w:rPr>
        <w:t xml:space="preserve"> g</w:t>
      </w:r>
      <w:r w:rsidRPr="00631347">
        <w:rPr>
          <w:rFonts w:ascii="Calibri" w:eastAsia="Calibri" w:hAnsi="Calibri" w:cs="Calibri"/>
          <w:sz w:val="22"/>
          <w:szCs w:val="22"/>
        </w:rPr>
        <w:t>et</w:t>
      </w:r>
      <w:r w:rsidRPr="00A30475">
        <w:rPr>
          <w:rFonts w:ascii="Calibri" w:eastAsia="Calibri" w:hAnsi="Calibri" w:cs="Calibri"/>
          <w:sz w:val="22"/>
          <w:szCs w:val="22"/>
        </w:rPr>
        <w:t xml:space="preserve"> e</w:t>
      </w:r>
      <w:r w:rsidRPr="00631347">
        <w:rPr>
          <w:rFonts w:ascii="Calibri" w:eastAsia="Calibri" w:hAnsi="Calibri" w:cs="Calibri"/>
          <w:sz w:val="22"/>
          <w:szCs w:val="22"/>
        </w:rPr>
        <w:t>r</w:t>
      </w:r>
      <w:r w:rsidRPr="00A30475">
        <w:rPr>
          <w:rFonts w:ascii="Calibri" w:eastAsia="Calibri" w:hAnsi="Calibri" w:cs="Calibri"/>
          <w:sz w:val="22"/>
          <w:szCs w:val="22"/>
        </w:rPr>
        <w:t>ro</w:t>
      </w:r>
      <w:r w:rsidRPr="00631347">
        <w:rPr>
          <w:rFonts w:ascii="Calibri" w:eastAsia="Calibri" w:hAnsi="Calibri" w:cs="Calibri"/>
          <w:sz w:val="22"/>
          <w:szCs w:val="22"/>
        </w:rPr>
        <w:t>rs and</w:t>
      </w:r>
      <w:r w:rsidRPr="00A30475">
        <w:rPr>
          <w:rFonts w:ascii="Calibri" w:eastAsia="Calibri" w:hAnsi="Calibri" w:cs="Calibri"/>
          <w:sz w:val="22"/>
          <w:szCs w:val="22"/>
        </w:rPr>
        <w:t xml:space="preserve"> om</w:t>
      </w:r>
      <w:r w:rsidRPr="00631347">
        <w:rPr>
          <w:rFonts w:ascii="Calibri" w:eastAsia="Calibri" w:hAnsi="Calibri" w:cs="Calibri"/>
          <w:sz w:val="22"/>
          <w:szCs w:val="22"/>
        </w:rPr>
        <w:t>iss</w:t>
      </w:r>
      <w:r w:rsidRPr="00A30475">
        <w:rPr>
          <w:rFonts w:ascii="Calibri" w:eastAsia="Calibri" w:hAnsi="Calibri" w:cs="Calibri"/>
          <w:sz w:val="22"/>
          <w:szCs w:val="22"/>
        </w:rPr>
        <w:t>io</w:t>
      </w:r>
      <w:r w:rsidRPr="00631347">
        <w:rPr>
          <w:rFonts w:ascii="Calibri" w:eastAsia="Calibri" w:hAnsi="Calibri" w:cs="Calibri"/>
          <w:sz w:val="22"/>
          <w:szCs w:val="22"/>
        </w:rPr>
        <w:t>n</w:t>
      </w:r>
      <w:r w:rsidRPr="00A30475">
        <w:rPr>
          <w:rFonts w:ascii="Calibri" w:eastAsia="Calibri" w:hAnsi="Calibri" w:cs="Calibri"/>
          <w:sz w:val="22"/>
          <w:szCs w:val="22"/>
        </w:rPr>
        <w:t xml:space="preserve"> cor</w:t>
      </w:r>
      <w:r w:rsidRPr="00631347">
        <w:rPr>
          <w:rFonts w:ascii="Calibri" w:eastAsia="Calibri" w:hAnsi="Calibri" w:cs="Calibri"/>
          <w:sz w:val="22"/>
          <w:szCs w:val="22"/>
        </w:rPr>
        <w:t>rec</w:t>
      </w:r>
      <w:r w:rsidRPr="00A30475">
        <w:rPr>
          <w:rFonts w:ascii="Calibri" w:eastAsia="Calibri" w:hAnsi="Calibri" w:cs="Calibri"/>
          <w:sz w:val="22"/>
          <w:szCs w:val="22"/>
        </w:rPr>
        <w:t>t</w:t>
      </w:r>
      <w:r w:rsidRPr="00631347">
        <w:rPr>
          <w:rFonts w:ascii="Calibri" w:eastAsia="Calibri" w:hAnsi="Calibri" w:cs="Calibri"/>
          <w:sz w:val="22"/>
          <w:szCs w:val="22"/>
        </w:rPr>
        <w:t>ed.</w:t>
      </w:r>
    </w:p>
    <w:p w:rsidR="006B14A4" w:rsidRPr="00972953" w:rsidRDefault="006B14A4" w:rsidP="006B14A4">
      <w:pPr>
        <w:pStyle w:val="ListParagraph"/>
        <w:numPr>
          <w:ilvl w:val="0"/>
          <w:numId w:val="21"/>
        </w:numPr>
        <w:spacing w:line="280" w:lineRule="exact"/>
        <w:rPr>
          <w:rFonts w:ascii="Calibri" w:eastAsia="Calibri" w:hAnsi="Calibri" w:cs="Calibri"/>
          <w:sz w:val="22"/>
          <w:szCs w:val="22"/>
        </w:rPr>
      </w:pPr>
      <w:r w:rsidRPr="00631347">
        <w:rPr>
          <w:rFonts w:ascii="Calibri" w:eastAsia="Calibri" w:hAnsi="Calibri" w:cs="Calibri"/>
          <w:sz w:val="22"/>
          <w:szCs w:val="22"/>
        </w:rPr>
        <w:t>K</w:t>
      </w:r>
      <w:r w:rsidRPr="00A30475">
        <w:rPr>
          <w:rFonts w:ascii="Calibri" w:eastAsia="Calibri" w:hAnsi="Calibri" w:cs="Calibri"/>
          <w:sz w:val="22"/>
          <w:szCs w:val="22"/>
        </w:rPr>
        <w:t>e</w:t>
      </w:r>
      <w:r w:rsidRPr="00631347">
        <w:rPr>
          <w:rFonts w:ascii="Calibri" w:eastAsia="Calibri" w:hAnsi="Calibri" w:cs="Calibri"/>
          <w:sz w:val="22"/>
          <w:szCs w:val="22"/>
        </w:rPr>
        <w:t>eps a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cale</w:t>
      </w:r>
      <w:r w:rsidRPr="00A30475">
        <w:rPr>
          <w:rFonts w:ascii="Calibri" w:eastAsia="Calibri" w:hAnsi="Calibri" w:cs="Calibri"/>
          <w:sz w:val="22"/>
          <w:szCs w:val="22"/>
        </w:rPr>
        <w:t>nd</w:t>
      </w:r>
      <w:r w:rsidRPr="00631347">
        <w:rPr>
          <w:rFonts w:ascii="Calibri" w:eastAsia="Calibri" w:hAnsi="Calibri" w:cs="Calibri"/>
          <w:sz w:val="22"/>
          <w:szCs w:val="22"/>
        </w:rPr>
        <w:t>ar</w:t>
      </w:r>
      <w:r w:rsidRPr="00A30475">
        <w:rPr>
          <w:rFonts w:ascii="Calibri" w:eastAsia="Calibri" w:hAnsi="Calibri" w:cs="Calibri"/>
          <w:sz w:val="22"/>
          <w:szCs w:val="22"/>
        </w:rPr>
        <w:t xml:space="preserve"> o</w:t>
      </w:r>
      <w:r w:rsidRPr="00631347">
        <w:rPr>
          <w:rFonts w:ascii="Calibri" w:eastAsia="Calibri" w:hAnsi="Calibri" w:cs="Calibri"/>
          <w:sz w:val="22"/>
          <w:szCs w:val="22"/>
        </w:rPr>
        <w:t>f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ar</w:t>
      </w:r>
      <w:r w:rsidRPr="00A30475">
        <w:rPr>
          <w:rFonts w:ascii="Calibri" w:eastAsia="Calibri" w:hAnsi="Calibri" w:cs="Calibri"/>
          <w:sz w:val="22"/>
          <w:szCs w:val="22"/>
        </w:rPr>
        <w:t>r</w:t>
      </w:r>
      <w:r w:rsidRPr="00631347">
        <w:rPr>
          <w:rFonts w:ascii="Calibri" w:eastAsia="Calibri" w:hAnsi="Calibri" w:cs="Calibri"/>
          <w:sz w:val="22"/>
          <w:szCs w:val="22"/>
        </w:rPr>
        <w:t>ivals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and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c</w:t>
      </w:r>
      <w:r w:rsidRPr="00A30475">
        <w:rPr>
          <w:rFonts w:ascii="Calibri" w:eastAsia="Calibri" w:hAnsi="Calibri" w:cs="Calibri"/>
          <w:sz w:val="22"/>
          <w:szCs w:val="22"/>
        </w:rPr>
        <w:t>ommun</w:t>
      </w:r>
      <w:r w:rsidRPr="00631347">
        <w:rPr>
          <w:rFonts w:ascii="Calibri" w:eastAsia="Calibri" w:hAnsi="Calibri" w:cs="Calibri"/>
          <w:sz w:val="22"/>
          <w:szCs w:val="22"/>
        </w:rPr>
        <w:t>icat</w:t>
      </w:r>
      <w:r w:rsidRPr="00A30475">
        <w:rPr>
          <w:rFonts w:ascii="Calibri" w:eastAsia="Calibri" w:hAnsi="Calibri" w:cs="Calibri"/>
          <w:sz w:val="22"/>
          <w:szCs w:val="22"/>
        </w:rPr>
        <w:t>e</w:t>
      </w:r>
      <w:r w:rsidRPr="00631347">
        <w:rPr>
          <w:rFonts w:ascii="Calibri" w:eastAsia="Calibri" w:hAnsi="Calibri" w:cs="Calibri"/>
          <w:sz w:val="22"/>
          <w:szCs w:val="22"/>
        </w:rPr>
        <w:t>s any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c</w:t>
      </w:r>
      <w:r w:rsidRPr="00A30475">
        <w:rPr>
          <w:rFonts w:ascii="Calibri" w:eastAsia="Calibri" w:hAnsi="Calibri" w:cs="Calibri"/>
          <w:sz w:val="22"/>
          <w:szCs w:val="22"/>
        </w:rPr>
        <w:t>h</w:t>
      </w:r>
      <w:r w:rsidRPr="00631347">
        <w:rPr>
          <w:rFonts w:ascii="Calibri" w:eastAsia="Calibri" w:hAnsi="Calibri" w:cs="Calibri"/>
          <w:sz w:val="22"/>
          <w:szCs w:val="22"/>
        </w:rPr>
        <w:t>a</w:t>
      </w:r>
      <w:r w:rsidRPr="00A30475">
        <w:rPr>
          <w:rFonts w:ascii="Calibri" w:eastAsia="Calibri" w:hAnsi="Calibri" w:cs="Calibri"/>
          <w:sz w:val="22"/>
          <w:szCs w:val="22"/>
        </w:rPr>
        <w:t>ng</w:t>
      </w:r>
      <w:r w:rsidRPr="00631347">
        <w:rPr>
          <w:rFonts w:ascii="Calibri" w:eastAsia="Calibri" w:hAnsi="Calibri" w:cs="Calibri"/>
          <w:sz w:val="22"/>
          <w:szCs w:val="22"/>
        </w:rPr>
        <w:t>es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with p</w:t>
      </w:r>
      <w:r w:rsidRPr="00A30475">
        <w:rPr>
          <w:rFonts w:ascii="Calibri" w:eastAsia="Calibri" w:hAnsi="Calibri" w:cs="Calibri"/>
          <w:sz w:val="22"/>
          <w:szCs w:val="22"/>
        </w:rPr>
        <w:t>rog</w:t>
      </w:r>
      <w:r w:rsidRPr="00631347">
        <w:rPr>
          <w:rFonts w:ascii="Calibri" w:eastAsia="Calibri" w:hAnsi="Calibri" w:cs="Calibri"/>
          <w:sz w:val="22"/>
          <w:szCs w:val="22"/>
        </w:rPr>
        <w:t>r</w:t>
      </w:r>
      <w:r w:rsidRPr="00A30475">
        <w:rPr>
          <w:rFonts w:ascii="Calibri" w:eastAsia="Calibri" w:hAnsi="Calibri" w:cs="Calibri"/>
          <w:sz w:val="22"/>
          <w:szCs w:val="22"/>
        </w:rPr>
        <w:t>a</w:t>
      </w:r>
      <w:r w:rsidRPr="00631347">
        <w:rPr>
          <w:rFonts w:ascii="Calibri" w:eastAsia="Calibri" w:hAnsi="Calibri" w:cs="Calibri"/>
          <w:sz w:val="22"/>
          <w:szCs w:val="22"/>
        </w:rPr>
        <w:t>m</w:t>
      </w:r>
      <w:r w:rsidRPr="00A30475">
        <w:rPr>
          <w:rFonts w:ascii="Calibri" w:eastAsia="Calibri" w:hAnsi="Calibri" w:cs="Calibri"/>
          <w:sz w:val="22"/>
          <w:szCs w:val="22"/>
        </w:rPr>
        <w:t xml:space="preserve"> m</w:t>
      </w:r>
      <w:r w:rsidRPr="00631347">
        <w:rPr>
          <w:rFonts w:ascii="Calibri" w:eastAsia="Calibri" w:hAnsi="Calibri" w:cs="Calibri"/>
          <w:sz w:val="22"/>
          <w:szCs w:val="22"/>
        </w:rPr>
        <w:t>a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 w:rsidRPr="00631347">
        <w:rPr>
          <w:rFonts w:ascii="Calibri" w:eastAsia="Calibri" w:hAnsi="Calibri" w:cs="Calibri"/>
          <w:sz w:val="22"/>
          <w:szCs w:val="22"/>
        </w:rPr>
        <w:t>a</w:t>
      </w:r>
      <w:r w:rsidRPr="00A30475">
        <w:rPr>
          <w:rFonts w:ascii="Calibri" w:eastAsia="Calibri" w:hAnsi="Calibri" w:cs="Calibri"/>
          <w:sz w:val="22"/>
          <w:szCs w:val="22"/>
        </w:rPr>
        <w:t>g</w:t>
      </w:r>
      <w:r w:rsidRPr="00631347">
        <w:rPr>
          <w:rFonts w:ascii="Calibri" w:eastAsia="Calibri" w:hAnsi="Calibri" w:cs="Calibri"/>
          <w:sz w:val="22"/>
          <w:szCs w:val="22"/>
        </w:rPr>
        <w:t>ers,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ca</w:t>
      </w:r>
      <w:r w:rsidRPr="00A30475">
        <w:rPr>
          <w:rFonts w:ascii="Calibri" w:eastAsia="Calibri" w:hAnsi="Calibri" w:cs="Calibri"/>
          <w:sz w:val="22"/>
          <w:szCs w:val="22"/>
        </w:rPr>
        <w:t>s</w:t>
      </w:r>
      <w:r w:rsidRPr="00631347"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972953">
        <w:rPr>
          <w:rFonts w:ascii="Calibri" w:eastAsia="Calibri" w:hAnsi="Calibri" w:cs="Calibri"/>
          <w:sz w:val="22"/>
          <w:szCs w:val="22"/>
        </w:rPr>
        <w:t>managers, and logistics staff.</w:t>
      </w:r>
    </w:p>
    <w:p w:rsidR="006B14A4" w:rsidRPr="00631347" w:rsidRDefault="006B14A4" w:rsidP="006B14A4">
      <w:pPr>
        <w:pStyle w:val="ListParagraph"/>
        <w:numPr>
          <w:ilvl w:val="0"/>
          <w:numId w:val="21"/>
        </w:numPr>
        <w:tabs>
          <w:tab w:val="left" w:pos="820"/>
        </w:tabs>
        <w:spacing w:before="41" w:line="273" w:lineRule="auto"/>
        <w:ind w:right="177"/>
        <w:rPr>
          <w:rFonts w:ascii="Calibri" w:eastAsia="Calibri" w:hAnsi="Calibri" w:cs="Calibri"/>
          <w:sz w:val="22"/>
          <w:szCs w:val="22"/>
        </w:rPr>
      </w:pPr>
      <w:r w:rsidRPr="00A30475">
        <w:rPr>
          <w:rFonts w:ascii="Calibri" w:eastAsia="Calibri" w:hAnsi="Calibri" w:cs="Calibri"/>
          <w:sz w:val="22"/>
          <w:szCs w:val="22"/>
        </w:rPr>
        <w:t>P</w:t>
      </w:r>
      <w:r w:rsidRPr="00631347">
        <w:rPr>
          <w:rFonts w:ascii="Calibri" w:eastAsia="Calibri" w:hAnsi="Calibri" w:cs="Calibri"/>
          <w:sz w:val="22"/>
          <w:szCs w:val="22"/>
        </w:rPr>
        <w:t>rep</w:t>
      </w:r>
      <w:r w:rsidRPr="00A30475">
        <w:rPr>
          <w:rFonts w:ascii="Calibri" w:eastAsia="Calibri" w:hAnsi="Calibri" w:cs="Calibri"/>
          <w:sz w:val="22"/>
          <w:szCs w:val="22"/>
        </w:rPr>
        <w:t>a</w:t>
      </w:r>
      <w:r w:rsidRPr="00631347">
        <w:rPr>
          <w:rFonts w:ascii="Calibri" w:eastAsia="Calibri" w:hAnsi="Calibri" w:cs="Calibri"/>
          <w:sz w:val="22"/>
          <w:szCs w:val="22"/>
        </w:rPr>
        <w:t>r</w:t>
      </w:r>
      <w:r w:rsidRPr="00A30475">
        <w:rPr>
          <w:rFonts w:ascii="Calibri" w:eastAsia="Calibri" w:hAnsi="Calibri" w:cs="Calibri"/>
          <w:sz w:val="22"/>
          <w:szCs w:val="22"/>
        </w:rPr>
        <w:t>e</w:t>
      </w:r>
      <w:r w:rsidRPr="00631347">
        <w:rPr>
          <w:rFonts w:ascii="Calibri" w:eastAsia="Calibri" w:hAnsi="Calibri" w:cs="Calibri"/>
          <w:sz w:val="22"/>
          <w:szCs w:val="22"/>
        </w:rPr>
        <w:t>s pa</w:t>
      </w:r>
      <w:r w:rsidRPr="00A30475">
        <w:rPr>
          <w:rFonts w:ascii="Calibri" w:eastAsia="Calibri" w:hAnsi="Calibri" w:cs="Calibri"/>
          <w:sz w:val="22"/>
          <w:szCs w:val="22"/>
        </w:rPr>
        <w:t>p</w:t>
      </w:r>
      <w:r w:rsidRPr="00631347">
        <w:rPr>
          <w:rFonts w:ascii="Calibri" w:eastAsia="Calibri" w:hAnsi="Calibri" w:cs="Calibri"/>
          <w:sz w:val="22"/>
          <w:szCs w:val="22"/>
        </w:rPr>
        <w:t>er</w:t>
      </w:r>
      <w:r w:rsidRPr="00A30475">
        <w:rPr>
          <w:rFonts w:ascii="Calibri" w:eastAsia="Calibri" w:hAnsi="Calibri" w:cs="Calibri"/>
          <w:sz w:val="22"/>
          <w:szCs w:val="22"/>
        </w:rPr>
        <w:t>wor</w:t>
      </w:r>
      <w:r w:rsidRPr="00631347">
        <w:rPr>
          <w:rFonts w:ascii="Calibri" w:eastAsia="Calibri" w:hAnsi="Calibri" w:cs="Calibri"/>
          <w:sz w:val="22"/>
          <w:szCs w:val="22"/>
        </w:rPr>
        <w:t>k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f</w:t>
      </w:r>
      <w:r w:rsidRPr="00A30475">
        <w:rPr>
          <w:rFonts w:ascii="Calibri" w:eastAsia="Calibri" w:hAnsi="Calibri" w:cs="Calibri"/>
          <w:sz w:val="22"/>
          <w:szCs w:val="22"/>
        </w:rPr>
        <w:t>o</w:t>
      </w:r>
      <w:r w:rsidRPr="00631347">
        <w:rPr>
          <w:rFonts w:ascii="Calibri" w:eastAsia="Calibri" w:hAnsi="Calibri" w:cs="Calibri"/>
          <w:sz w:val="22"/>
          <w:szCs w:val="22"/>
        </w:rPr>
        <w:t xml:space="preserve">r </w:t>
      </w:r>
      <w:r w:rsidRPr="00A30475">
        <w:rPr>
          <w:rFonts w:ascii="Calibri" w:eastAsia="Calibri" w:hAnsi="Calibri" w:cs="Calibri"/>
          <w:sz w:val="22"/>
          <w:szCs w:val="22"/>
        </w:rPr>
        <w:t>o</w:t>
      </w:r>
      <w:r w:rsidRPr="00631347">
        <w:rPr>
          <w:rFonts w:ascii="Calibri" w:eastAsia="Calibri" w:hAnsi="Calibri" w:cs="Calibri"/>
          <w:sz w:val="22"/>
          <w:szCs w:val="22"/>
        </w:rPr>
        <w:t>r</w:t>
      </w:r>
      <w:r w:rsidRPr="00A30475">
        <w:rPr>
          <w:rFonts w:ascii="Calibri" w:eastAsia="Calibri" w:hAnsi="Calibri" w:cs="Calibri"/>
          <w:sz w:val="22"/>
          <w:szCs w:val="22"/>
        </w:rPr>
        <w:t>i</w:t>
      </w:r>
      <w:r w:rsidRPr="00631347">
        <w:rPr>
          <w:rFonts w:ascii="Calibri" w:eastAsia="Calibri" w:hAnsi="Calibri" w:cs="Calibri"/>
          <w:sz w:val="22"/>
          <w:szCs w:val="22"/>
        </w:rPr>
        <w:t>entat</w:t>
      </w:r>
      <w:r w:rsidRPr="00A30475">
        <w:rPr>
          <w:rFonts w:ascii="Calibri" w:eastAsia="Calibri" w:hAnsi="Calibri" w:cs="Calibri"/>
          <w:sz w:val="22"/>
          <w:szCs w:val="22"/>
        </w:rPr>
        <w:t>ion</w:t>
      </w:r>
      <w:r w:rsidRPr="00631347">
        <w:rPr>
          <w:rFonts w:ascii="Calibri" w:eastAsia="Calibri" w:hAnsi="Calibri" w:cs="Calibri"/>
          <w:sz w:val="22"/>
          <w:szCs w:val="22"/>
        </w:rPr>
        <w:t>s, incl</w:t>
      </w:r>
      <w:r w:rsidRPr="00A30475">
        <w:rPr>
          <w:rFonts w:ascii="Calibri" w:eastAsia="Calibri" w:hAnsi="Calibri" w:cs="Calibri"/>
          <w:sz w:val="22"/>
          <w:szCs w:val="22"/>
        </w:rPr>
        <w:t>ud</w:t>
      </w:r>
      <w:r w:rsidRPr="00631347">
        <w:rPr>
          <w:rFonts w:ascii="Calibri" w:eastAsia="Calibri" w:hAnsi="Calibri" w:cs="Calibri"/>
          <w:sz w:val="22"/>
          <w:szCs w:val="22"/>
        </w:rPr>
        <w:t>i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 w:rsidRPr="00631347">
        <w:rPr>
          <w:rFonts w:ascii="Calibri" w:eastAsia="Calibri" w:hAnsi="Calibri" w:cs="Calibri"/>
          <w:sz w:val="22"/>
          <w:szCs w:val="22"/>
        </w:rPr>
        <w:t>g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p</w:t>
      </w:r>
      <w:r w:rsidRPr="00A30475">
        <w:rPr>
          <w:rFonts w:ascii="Calibri" w:eastAsia="Calibri" w:hAnsi="Calibri" w:cs="Calibri"/>
          <w:sz w:val="22"/>
          <w:szCs w:val="22"/>
        </w:rPr>
        <w:t>hotocopy</w:t>
      </w:r>
      <w:r w:rsidRPr="00631347">
        <w:rPr>
          <w:rFonts w:ascii="Calibri" w:eastAsia="Calibri" w:hAnsi="Calibri" w:cs="Calibri"/>
          <w:sz w:val="22"/>
          <w:szCs w:val="22"/>
        </w:rPr>
        <w:t>i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 w:rsidRPr="00631347">
        <w:rPr>
          <w:rFonts w:ascii="Calibri" w:eastAsia="Calibri" w:hAnsi="Calibri" w:cs="Calibri"/>
          <w:sz w:val="22"/>
          <w:szCs w:val="22"/>
        </w:rPr>
        <w:t>g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d</w:t>
      </w:r>
      <w:r w:rsidRPr="00A30475">
        <w:rPr>
          <w:rFonts w:ascii="Calibri" w:eastAsia="Calibri" w:hAnsi="Calibri" w:cs="Calibri"/>
          <w:sz w:val="22"/>
          <w:szCs w:val="22"/>
        </w:rPr>
        <w:t>o</w:t>
      </w:r>
      <w:r w:rsidRPr="00631347">
        <w:rPr>
          <w:rFonts w:ascii="Calibri" w:eastAsia="Calibri" w:hAnsi="Calibri" w:cs="Calibri"/>
          <w:sz w:val="22"/>
          <w:szCs w:val="22"/>
        </w:rPr>
        <w:t>cu</w:t>
      </w:r>
      <w:r w:rsidRPr="00A30475">
        <w:rPr>
          <w:rFonts w:ascii="Calibri" w:eastAsia="Calibri" w:hAnsi="Calibri" w:cs="Calibri"/>
          <w:sz w:val="22"/>
          <w:szCs w:val="22"/>
        </w:rPr>
        <w:t>m</w:t>
      </w:r>
      <w:r w:rsidRPr="00631347">
        <w:rPr>
          <w:rFonts w:ascii="Calibri" w:eastAsia="Calibri" w:hAnsi="Calibri" w:cs="Calibri"/>
          <w:sz w:val="22"/>
          <w:szCs w:val="22"/>
        </w:rPr>
        <w:t>ents,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fi</w:t>
      </w:r>
      <w:r w:rsidRPr="00A30475">
        <w:rPr>
          <w:rFonts w:ascii="Calibri" w:eastAsia="Calibri" w:hAnsi="Calibri" w:cs="Calibri"/>
          <w:sz w:val="22"/>
          <w:szCs w:val="22"/>
        </w:rPr>
        <w:t>l</w:t>
      </w:r>
      <w:r w:rsidRPr="00631347">
        <w:rPr>
          <w:rFonts w:ascii="Calibri" w:eastAsia="Calibri" w:hAnsi="Calibri" w:cs="Calibri"/>
          <w:sz w:val="22"/>
          <w:szCs w:val="22"/>
        </w:rPr>
        <w:t>li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 w:rsidRPr="00631347">
        <w:rPr>
          <w:rFonts w:ascii="Calibri" w:eastAsia="Calibri" w:hAnsi="Calibri" w:cs="Calibri"/>
          <w:sz w:val="22"/>
          <w:szCs w:val="22"/>
        </w:rPr>
        <w:t>g</w:t>
      </w:r>
      <w:r w:rsidRPr="00A30475">
        <w:rPr>
          <w:rFonts w:ascii="Calibri" w:eastAsia="Calibri" w:hAnsi="Calibri" w:cs="Calibri"/>
          <w:sz w:val="22"/>
          <w:szCs w:val="22"/>
        </w:rPr>
        <w:t xml:space="preserve"> ou</w:t>
      </w:r>
      <w:r w:rsidRPr="00631347">
        <w:rPr>
          <w:rFonts w:ascii="Calibri" w:eastAsia="Calibri" w:hAnsi="Calibri" w:cs="Calibri"/>
          <w:sz w:val="22"/>
          <w:szCs w:val="22"/>
        </w:rPr>
        <w:t>t</w:t>
      </w:r>
      <w:r w:rsidRPr="00A30475">
        <w:rPr>
          <w:rFonts w:ascii="Calibri" w:eastAsia="Calibri" w:hAnsi="Calibri" w:cs="Calibri"/>
          <w:sz w:val="22"/>
          <w:szCs w:val="22"/>
        </w:rPr>
        <w:t xml:space="preserve"> p</w:t>
      </w:r>
      <w:r w:rsidRPr="00631347">
        <w:rPr>
          <w:rFonts w:ascii="Calibri" w:eastAsia="Calibri" w:hAnsi="Calibri" w:cs="Calibri"/>
          <w:sz w:val="22"/>
          <w:szCs w:val="22"/>
        </w:rPr>
        <w:t>a</w:t>
      </w:r>
      <w:r w:rsidRPr="00A30475">
        <w:rPr>
          <w:rFonts w:ascii="Calibri" w:eastAsia="Calibri" w:hAnsi="Calibri" w:cs="Calibri"/>
          <w:sz w:val="22"/>
          <w:szCs w:val="22"/>
        </w:rPr>
        <w:t>p</w:t>
      </w:r>
      <w:r w:rsidRPr="00631347">
        <w:rPr>
          <w:rFonts w:ascii="Calibri" w:eastAsia="Calibri" w:hAnsi="Calibri" w:cs="Calibri"/>
          <w:sz w:val="22"/>
          <w:szCs w:val="22"/>
        </w:rPr>
        <w:t>er</w:t>
      </w:r>
      <w:r w:rsidRPr="00A30475">
        <w:rPr>
          <w:rFonts w:ascii="Calibri" w:eastAsia="Calibri" w:hAnsi="Calibri" w:cs="Calibri"/>
          <w:sz w:val="22"/>
          <w:szCs w:val="22"/>
        </w:rPr>
        <w:t>wo</w:t>
      </w:r>
      <w:r w:rsidRPr="00631347">
        <w:rPr>
          <w:rFonts w:ascii="Calibri" w:eastAsia="Calibri" w:hAnsi="Calibri" w:cs="Calibri"/>
          <w:sz w:val="22"/>
          <w:szCs w:val="22"/>
        </w:rPr>
        <w:t>rk req</w:t>
      </w:r>
      <w:r w:rsidRPr="00A30475">
        <w:rPr>
          <w:rFonts w:ascii="Calibri" w:eastAsia="Calibri" w:hAnsi="Calibri" w:cs="Calibri"/>
          <w:sz w:val="22"/>
          <w:szCs w:val="22"/>
        </w:rPr>
        <w:t>u</w:t>
      </w:r>
      <w:r w:rsidRPr="00631347">
        <w:rPr>
          <w:rFonts w:ascii="Calibri" w:eastAsia="Calibri" w:hAnsi="Calibri" w:cs="Calibri"/>
          <w:sz w:val="22"/>
          <w:szCs w:val="22"/>
        </w:rPr>
        <w:t>ired by</w:t>
      </w:r>
      <w:r w:rsidRPr="00A30475">
        <w:rPr>
          <w:rFonts w:ascii="Calibri" w:eastAsia="Calibri" w:hAnsi="Calibri" w:cs="Calibri"/>
          <w:sz w:val="22"/>
          <w:szCs w:val="22"/>
        </w:rPr>
        <w:t xml:space="preserve"> prog</w:t>
      </w:r>
      <w:r w:rsidRPr="00631347">
        <w:rPr>
          <w:rFonts w:ascii="Calibri" w:eastAsia="Calibri" w:hAnsi="Calibri" w:cs="Calibri"/>
          <w:sz w:val="22"/>
          <w:szCs w:val="22"/>
        </w:rPr>
        <w:t>ra</w:t>
      </w:r>
      <w:r w:rsidRPr="00A30475">
        <w:rPr>
          <w:rFonts w:ascii="Calibri" w:eastAsia="Calibri" w:hAnsi="Calibri" w:cs="Calibri"/>
          <w:sz w:val="22"/>
          <w:szCs w:val="22"/>
        </w:rPr>
        <w:t>m</w:t>
      </w:r>
      <w:r w:rsidRPr="00631347">
        <w:rPr>
          <w:rFonts w:ascii="Calibri" w:eastAsia="Calibri" w:hAnsi="Calibri" w:cs="Calibri"/>
          <w:sz w:val="22"/>
          <w:szCs w:val="22"/>
        </w:rPr>
        <w:t>s. Ass</w:t>
      </w:r>
      <w:r w:rsidRPr="00A30475">
        <w:rPr>
          <w:rFonts w:ascii="Calibri" w:eastAsia="Calibri" w:hAnsi="Calibri" w:cs="Calibri"/>
          <w:sz w:val="22"/>
          <w:szCs w:val="22"/>
        </w:rPr>
        <w:t>i</w:t>
      </w:r>
      <w:r w:rsidRPr="00631347">
        <w:rPr>
          <w:rFonts w:ascii="Calibri" w:eastAsia="Calibri" w:hAnsi="Calibri" w:cs="Calibri"/>
          <w:sz w:val="22"/>
          <w:szCs w:val="22"/>
        </w:rPr>
        <w:t>sts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w</w:t>
      </w:r>
      <w:r w:rsidRPr="00A30475">
        <w:rPr>
          <w:rFonts w:ascii="Calibri" w:eastAsia="Calibri" w:hAnsi="Calibri" w:cs="Calibri"/>
          <w:sz w:val="22"/>
          <w:szCs w:val="22"/>
        </w:rPr>
        <w:t>i</w:t>
      </w:r>
      <w:r w:rsidRPr="00631347">
        <w:rPr>
          <w:rFonts w:ascii="Calibri" w:eastAsia="Calibri" w:hAnsi="Calibri" w:cs="Calibri"/>
          <w:sz w:val="22"/>
          <w:szCs w:val="22"/>
        </w:rPr>
        <w:t>th a</w:t>
      </w:r>
      <w:r w:rsidRPr="00A30475">
        <w:rPr>
          <w:rFonts w:ascii="Calibri" w:eastAsia="Calibri" w:hAnsi="Calibri" w:cs="Calibri"/>
          <w:sz w:val="22"/>
          <w:szCs w:val="22"/>
        </w:rPr>
        <w:t>dm</w:t>
      </w:r>
      <w:r w:rsidRPr="00631347">
        <w:rPr>
          <w:rFonts w:ascii="Calibri" w:eastAsia="Calibri" w:hAnsi="Calibri" w:cs="Calibri"/>
          <w:sz w:val="22"/>
          <w:szCs w:val="22"/>
        </w:rPr>
        <w:t>i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 w:rsidRPr="00631347">
        <w:rPr>
          <w:rFonts w:ascii="Calibri" w:eastAsia="Calibri" w:hAnsi="Calibri" w:cs="Calibri"/>
          <w:sz w:val="22"/>
          <w:szCs w:val="22"/>
        </w:rPr>
        <w:t>i</w:t>
      </w:r>
      <w:r w:rsidRPr="00A30475">
        <w:rPr>
          <w:rFonts w:ascii="Calibri" w:eastAsia="Calibri" w:hAnsi="Calibri" w:cs="Calibri"/>
          <w:sz w:val="22"/>
          <w:szCs w:val="22"/>
        </w:rPr>
        <w:t>s</w:t>
      </w:r>
      <w:r w:rsidRPr="00631347">
        <w:rPr>
          <w:rFonts w:ascii="Calibri" w:eastAsia="Calibri" w:hAnsi="Calibri" w:cs="Calibri"/>
          <w:sz w:val="22"/>
          <w:szCs w:val="22"/>
        </w:rPr>
        <w:t>t</w:t>
      </w:r>
      <w:r w:rsidRPr="00A30475">
        <w:rPr>
          <w:rFonts w:ascii="Calibri" w:eastAsia="Calibri" w:hAnsi="Calibri" w:cs="Calibri"/>
          <w:sz w:val="22"/>
          <w:szCs w:val="22"/>
        </w:rPr>
        <w:t>e</w:t>
      </w:r>
      <w:r w:rsidRPr="00631347">
        <w:rPr>
          <w:rFonts w:ascii="Calibri" w:eastAsia="Calibri" w:hAnsi="Calibri" w:cs="Calibri"/>
          <w:sz w:val="22"/>
          <w:szCs w:val="22"/>
        </w:rPr>
        <w:t>ri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 w:rsidRPr="00631347">
        <w:rPr>
          <w:rFonts w:ascii="Calibri" w:eastAsia="Calibri" w:hAnsi="Calibri" w:cs="Calibri"/>
          <w:sz w:val="22"/>
          <w:szCs w:val="22"/>
        </w:rPr>
        <w:t>g</w:t>
      </w:r>
      <w:r w:rsidRPr="00A30475">
        <w:rPr>
          <w:rFonts w:ascii="Calibri" w:eastAsia="Calibri" w:hAnsi="Calibri" w:cs="Calibri"/>
          <w:sz w:val="22"/>
          <w:szCs w:val="22"/>
        </w:rPr>
        <w:t xml:space="preserve"> o</w:t>
      </w:r>
      <w:r w:rsidRPr="00631347">
        <w:rPr>
          <w:rFonts w:ascii="Calibri" w:eastAsia="Calibri" w:hAnsi="Calibri" w:cs="Calibri"/>
          <w:sz w:val="22"/>
          <w:szCs w:val="22"/>
        </w:rPr>
        <w:t>ri</w:t>
      </w:r>
      <w:r w:rsidRPr="00A30475">
        <w:rPr>
          <w:rFonts w:ascii="Calibri" w:eastAsia="Calibri" w:hAnsi="Calibri" w:cs="Calibri"/>
          <w:sz w:val="22"/>
          <w:szCs w:val="22"/>
        </w:rPr>
        <w:t>en</w:t>
      </w:r>
      <w:r w:rsidRPr="00631347">
        <w:rPr>
          <w:rFonts w:ascii="Calibri" w:eastAsia="Calibri" w:hAnsi="Calibri" w:cs="Calibri"/>
          <w:sz w:val="22"/>
          <w:szCs w:val="22"/>
        </w:rPr>
        <w:t>tati</w:t>
      </w:r>
      <w:r w:rsidRPr="00A30475">
        <w:rPr>
          <w:rFonts w:ascii="Calibri" w:eastAsia="Calibri" w:hAnsi="Calibri" w:cs="Calibri"/>
          <w:sz w:val="22"/>
          <w:szCs w:val="22"/>
        </w:rPr>
        <w:t>on</w:t>
      </w:r>
      <w:r w:rsidRPr="00631347">
        <w:rPr>
          <w:rFonts w:ascii="Calibri" w:eastAsia="Calibri" w:hAnsi="Calibri" w:cs="Calibri"/>
          <w:sz w:val="22"/>
          <w:szCs w:val="22"/>
        </w:rPr>
        <w:t xml:space="preserve">s </w:t>
      </w:r>
      <w:r w:rsidRPr="00A30475">
        <w:rPr>
          <w:rFonts w:ascii="Calibri" w:eastAsia="Calibri" w:hAnsi="Calibri" w:cs="Calibri"/>
          <w:sz w:val="22"/>
          <w:szCs w:val="22"/>
        </w:rPr>
        <w:t>a</w:t>
      </w:r>
      <w:r w:rsidRPr="00631347">
        <w:rPr>
          <w:rFonts w:ascii="Calibri" w:eastAsia="Calibri" w:hAnsi="Calibri" w:cs="Calibri"/>
          <w:sz w:val="22"/>
          <w:szCs w:val="22"/>
        </w:rPr>
        <w:t>s ne</w:t>
      </w:r>
      <w:r w:rsidRPr="00A30475">
        <w:rPr>
          <w:rFonts w:ascii="Calibri" w:eastAsia="Calibri" w:hAnsi="Calibri" w:cs="Calibri"/>
          <w:sz w:val="22"/>
          <w:szCs w:val="22"/>
        </w:rPr>
        <w:t>ed</w:t>
      </w:r>
      <w:r w:rsidRPr="00631347">
        <w:rPr>
          <w:rFonts w:ascii="Calibri" w:eastAsia="Calibri" w:hAnsi="Calibri" w:cs="Calibri"/>
          <w:sz w:val="22"/>
          <w:szCs w:val="22"/>
        </w:rPr>
        <w:t>ed.</w:t>
      </w:r>
    </w:p>
    <w:p w:rsidR="006B14A4" w:rsidRPr="00631347" w:rsidRDefault="006B14A4" w:rsidP="006B14A4">
      <w:pPr>
        <w:pStyle w:val="ListParagraph"/>
        <w:numPr>
          <w:ilvl w:val="0"/>
          <w:numId w:val="21"/>
        </w:numPr>
        <w:spacing w:before="4"/>
        <w:rPr>
          <w:rFonts w:ascii="Calibri" w:eastAsia="Calibri" w:hAnsi="Calibri" w:cs="Calibri"/>
          <w:sz w:val="22"/>
          <w:szCs w:val="22"/>
        </w:rPr>
      </w:pPr>
      <w:r w:rsidRPr="00631347">
        <w:rPr>
          <w:rFonts w:ascii="Calibri" w:eastAsia="Calibri" w:hAnsi="Calibri" w:cs="Calibri"/>
          <w:sz w:val="22"/>
          <w:szCs w:val="22"/>
        </w:rPr>
        <w:t>Resp</w:t>
      </w:r>
      <w:r w:rsidRPr="00A30475">
        <w:rPr>
          <w:rFonts w:ascii="Calibri" w:eastAsia="Calibri" w:hAnsi="Calibri" w:cs="Calibri"/>
          <w:sz w:val="22"/>
          <w:szCs w:val="22"/>
        </w:rPr>
        <w:t>on</w:t>
      </w:r>
      <w:r w:rsidRPr="00631347">
        <w:rPr>
          <w:rFonts w:ascii="Calibri" w:eastAsia="Calibri" w:hAnsi="Calibri" w:cs="Calibri"/>
          <w:sz w:val="22"/>
          <w:szCs w:val="22"/>
        </w:rPr>
        <w:t>si</w:t>
      </w:r>
      <w:r w:rsidRPr="00A30475">
        <w:rPr>
          <w:rFonts w:ascii="Calibri" w:eastAsia="Calibri" w:hAnsi="Calibri" w:cs="Calibri"/>
          <w:sz w:val="22"/>
          <w:szCs w:val="22"/>
        </w:rPr>
        <w:t>b</w:t>
      </w:r>
      <w:r w:rsidRPr="00631347">
        <w:rPr>
          <w:rFonts w:ascii="Calibri" w:eastAsia="Calibri" w:hAnsi="Calibri" w:cs="Calibri"/>
          <w:sz w:val="22"/>
          <w:szCs w:val="22"/>
        </w:rPr>
        <w:t>le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f</w:t>
      </w:r>
      <w:r w:rsidRPr="00A30475">
        <w:rPr>
          <w:rFonts w:ascii="Calibri" w:eastAsia="Calibri" w:hAnsi="Calibri" w:cs="Calibri"/>
          <w:sz w:val="22"/>
          <w:szCs w:val="22"/>
        </w:rPr>
        <w:t>o</w:t>
      </w:r>
      <w:r w:rsidRPr="00631347">
        <w:rPr>
          <w:rFonts w:ascii="Calibri" w:eastAsia="Calibri" w:hAnsi="Calibri" w:cs="Calibri"/>
          <w:sz w:val="22"/>
          <w:szCs w:val="22"/>
        </w:rPr>
        <w:t>r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sca</w:t>
      </w:r>
      <w:r w:rsidRPr="00A30475">
        <w:rPr>
          <w:rFonts w:ascii="Calibri" w:eastAsia="Calibri" w:hAnsi="Calibri" w:cs="Calibri"/>
          <w:sz w:val="22"/>
          <w:szCs w:val="22"/>
        </w:rPr>
        <w:t>nn</w:t>
      </w:r>
      <w:r w:rsidRPr="00631347">
        <w:rPr>
          <w:rFonts w:ascii="Calibri" w:eastAsia="Calibri" w:hAnsi="Calibri" w:cs="Calibri"/>
          <w:sz w:val="22"/>
          <w:szCs w:val="22"/>
        </w:rPr>
        <w:t>i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 w:rsidRPr="00631347">
        <w:rPr>
          <w:rFonts w:ascii="Calibri" w:eastAsia="Calibri" w:hAnsi="Calibri" w:cs="Calibri"/>
          <w:sz w:val="22"/>
          <w:szCs w:val="22"/>
        </w:rPr>
        <w:t>g</w:t>
      </w:r>
      <w:r w:rsidRPr="00A30475">
        <w:rPr>
          <w:rFonts w:ascii="Calibri" w:eastAsia="Calibri" w:hAnsi="Calibri" w:cs="Calibri"/>
          <w:sz w:val="22"/>
          <w:szCs w:val="22"/>
        </w:rPr>
        <w:t xml:space="preserve"> ou</w:t>
      </w:r>
      <w:r w:rsidRPr="00631347">
        <w:rPr>
          <w:rFonts w:ascii="Calibri" w:eastAsia="Calibri" w:hAnsi="Calibri" w:cs="Calibri"/>
          <w:sz w:val="22"/>
          <w:szCs w:val="22"/>
        </w:rPr>
        <w:t>tdated files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and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u</w:t>
      </w:r>
      <w:r w:rsidRPr="00A30475">
        <w:rPr>
          <w:rFonts w:ascii="Calibri" w:eastAsia="Calibri" w:hAnsi="Calibri" w:cs="Calibri"/>
          <w:sz w:val="22"/>
          <w:szCs w:val="22"/>
        </w:rPr>
        <w:t>p</w:t>
      </w:r>
      <w:r w:rsidRPr="00631347">
        <w:rPr>
          <w:rFonts w:ascii="Calibri" w:eastAsia="Calibri" w:hAnsi="Calibri" w:cs="Calibri"/>
          <w:sz w:val="22"/>
          <w:szCs w:val="22"/>
        </w:rPr>
        <w:t>l</w:t>
      </w:r>
      <w:r w:rsidRPr="00A30475">
        <w:rPr>
          <w:rFonts w:ascii="Calibri" w:eastAsia="Calibri" w:hAnsi="Calibri" w:cs="Calibri"/>
          <w:sz w:val="22"/>
          <w:szCs w:val="22"/>
        </w:rPr>
        <w:t>o</w:t>
      </w:r>
      <w:r w:rsidRPr="00631347">
        <w:rPr>
          <w:rFonts w:ascii="Calibri" w:eastAsia="Calibri" w:hAnsi="Calibri" w:cs="Calibri"/>
          <w:sz w:val="22"/>
          <w:szCs w:val="22"/>
        </w:rPr>
        <w:t>a</w:t>
      </w:r>
      <w:r w:rsidRPr="00A30475">
        <w:rPr>
          <w:rFonts w:ascii="Calibri" w:eastAsia="Calibri" w:hAnsi="Calibri" w:cs="Calibri"/>
          <w:sz w:val="22"/>
          <w:szCs w:val="22"/>
        </w:rPr>
        <w:t>d</w:t>
      </w:r>
      <w:r w:rsidRPr="00631347">
        <w:rPr>
          <w:rFonts w:ascii="Calibri" w:eastAsia="Calibri" w:hAnsi="Calibri" w:cs="Calibri"/>
          <w:sz w:val="22"/>
          <w:szCs w:val="22"/>
        </w:rPr>
        <w:t>i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 w:rsidRPr="00631347">
        <w:rPr>
          <w:rFonts w:ascii="Calibri" w:eastAsia="Calibri" w:hAnsi="Calibri" w:cs="Calibri"/>
          <w:sz w:val="22"/>
          <w:szCs w:val="22"/>
        </w:rPr>
        <w:t>g</w:t>
      </w:r>
      <w:r w:rsidRPr="00A30475">
        <w:rPr>
          <w:rFonts w:ascii="Calibri" w:eastAsia="Calibri" w:hAnsi="Calibri" w:cs="Calibri"/>
          <w:sz w:val="22"/>
          <w:szCs w:val="22"/>
        </w:rPr>
        <w:t xml:space="preserve"> the</w:t>
      </w:r>
      <w:r w:rsidRPr="00631347">
        <w:rPr>
          <w:rFonts w:ascii="Calibri" w:eastAsia="Calibri" w:hAnsi="Calibri" w:cs="Calibri"/>
          <w:sz w:val="22"/>
          <w:szCs w:val="22"/>
        </w:rPr>
        <w:t>m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in</w:t>
      </w:r>
      <w:r w:rsidRPr="00A30475">
        <w:rPr>
          <w:rFonts w:ascii="Calibri" w:eastAsia="Calibri" w:hAnsi="Calibri" w:cs="Calibri"/>
          <w:sz w:val="22"/>
          <w:szCs w:val="22"/>
        </w:rPr>
        <w:t>t</w:t>
      </w:r>
      <w:r w:rsidRPr="00631347">
        <w:rPr>
          <w:rFonts w:ascii="Calibri" w:eastAsia="Calibri" w:hAnsi="Calibri" w:cs="Calibri"/>
          <w:sz w:val="22"/>
          <w:szCs w:val="22"/>
        </w:rPr>
        <w:t>o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a</w:t>
      </w:r>
      <w:r w:rsidRPr="00A30475">
        <w:rPr>
          <w:rFonts w:ascii="Calibri" w:eastAsia="Calibri" w:hAnsi="Calibri" w:cs="Calibri"/>
          <w:sz w:val="22"/>
          <w:szCs w:val="22"/>
        </w:rPr>
        <w:t xml:space="preserve"> s</w:t>
      </w:r>
      <w:r w:rsidRPr="00631347">
        <w:rPr>
          <w:rFonts w:ascii="Calibri" w:eastAsia="Calibri" w:hAnsi="Calibri" w:cs="Calibri"/>
          <w:sz w:val="22"/>
          <w:szCs w:val="22"/>
        </w:rPr>
        <w:t>ecure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s</w:t>
      </w:r>
      <w:r w:rsidRPr="00A30475">
        <w:rPr>
          <w:rFonts w:ascii="Calibri" w:eastAsia="Calibri" w:hAnsi="Calibri" w:cs="Calibri"/>
          <w:sz w:val="22"/>
          <w:szCs w:val="22"/>
        </w:rPr>
        <w:t>to</w:t>
      </w:r>
      <w:r w:rsidRPr="00631347">
        <w:rPr>
          <w:rFonts w:ascii="Calibri" w:eastAsia="Calibri" w:hAnsi="Calibri" w:cs="Calibri"/>
          <w:sz w:val="22"/>
          <w:szCs w:val="22"/>
        </w:rPr>
        <w:t>ra</w:t>
      </w:r>
      <w:r w:rsidRPr="00A30475">
        <w:rPr>
          <w:rFonts w:ascii="Calibri" w:eastAsia="Calibri" w:hAnsi="Calibri" w:cs="Calibri"/>
          <w:sz w:val="22"/>
          <w:szCs w:val="22"/>
        </w:rPr>
        <w:t>g</w:t>
      </w:r>
      <w:r w:rsidRPr="00631347">
        <w:rPr>
          <w:rFonts w:ascii="Calibri" w:eastAsia="Calibri" w:hAnsi="Calibri" w:cs="Calibri"/>
          <w:sz w:val="22"/>
          <w:szCs w:val="22"/>
        </w:rPr>
        <w:t>e</w:t>
      </w:r>
      <w:r w:rsidRPr="00A30475">
        <w:rPr>
          <w:rFonts w:ascii="Calibri" w:eastAsia="Calibri" w:hAnsi="Calibri" w:cs="Calibri"/>
          <w:sz w:val="22"/>
          <w:szCs w:val="22"/>
        </w:rPr>
        <w:t xml:space="preserve"> w</w:t>
      </w:r>
      <w:r w:rsidRPr="00631347">
        <w:rPr>
          <w:rFonts w:ascii="Calibri" w:eastAsia="Calibri" w:hAnsi="Calibri" w:cs="Calibri"/>
          <w:sz w:val="22"/>
          <w:szCs w:val="22"/>
        </w:rPr>
        <w:t>ebsi</w:t>
      </w:r>
      <w:r w:rsidRPr="00A30475">
        <w:rPr>
          <w:rFonts w:ascii="Calibri" w:eastAsia="Calibri" w:hAnsi="Calibri" w:cs="Calibri"/>
          <w:sz w:val="22"/>
          <w:szCs w:val="22"/>
        </w:rPr>
        <w:t>t</w:t>
      </w:r>
      <w:r w:rsidRPr="00631347">
        <w:rPr>
          <w:rFonts w:ascii="Calibri" w:eastAsia="Calibri" w:hAnsi="Calibri" w:cs="Calibri"/>
          <w:sz w:val="22"/>
          <w:szCs w:val="22"/>
        </w:rPr>
        <w:t>e.</w:t>
      </w:r>
    </w:p>
    <w:p w:rsidR="006B14A4" w:rsidRPr="00631347" w:rsidRDefault="006B14A4" w:rsidP="006B14A4">
      <w:pPr>
        <w:pStyle w:val="ListParagraph"/>
        <w:numPr>
          <w:ilvl w:val="0"/>
          <w:numId w:val="21"/>
        </w:numPr>
        <w:spacing w:before="38"/>
        <w:rPr>
          <w:rFonts w:ascii="Calibri" w:eastAsia="Calibri" w:hAnsi="Calibri" w:cs="Calibri"/>
          <w:sz w:val="22"/>
          <w:szCs w:val="22"/>
        </w:rPr>
      </w:pPr>
      <w:r w:rsidRPr="00631347">
        <w:rPr>
          <w:rFonts w:ascii="Calibri" w:eastAsia="Calibri" w:hAnsi="Calibri" w:cs="Calibri"/>
          <w:sz w:val="22"/>
          <w:szCs w:val="22"/>
        </w:rPr>
        <w:t>S</w:t>
      </w:r>
      <w:r w:rsidRPr="00A30475">
        <w:rPr>
          <w:rFonts w:ascii="Calibri" w:eastAsia="Calibri" w:hAnsi="Calibri" w:cs="Calibri"/>
          <w:sz w:val="22"/>
          <w:szCs w:val="22"/>
        </w:rPr>
        <w:t>h</w:t>
      </w:r>
      <w:r w:rsidRPr="00631347">
        <w:rPr>
          <w:rFonts w:ascii="Calibri" w:eastAsia="Calibri" w:hAnsi="Calibri" w:cs="Calibri"/>
          <w:sz w:val="22"/>
          <w:szCs w:val="22"/>
        </w:rPr>
        <w:t xml:space="preserve">reds </w:t>
      </w:r>
      <w:r w:rsidRPr="00A30475">
        <w:rPr>
          <w:rFonts w:ascii="Calibri" w:eastAsia="Calibri" w:hAnsi="Calibri" w:cs="Calibri"/>
          <w:sz w:val="22"/>
          <w:szCs w:val="22"/>
        </w:rPr>
        <w:t>ou</w:t>
      </w:r>
      <w:r w:rsidRPr="00631347">
        <w:rPr>
          <w:rFonts w:ascii="Calibri" w:eastAsia="Calibri" w:hAnsi="Calibri" w:cs="Calibri"/>
          <w:sz w:val="22"/>
          <w:szCs w:val="22"/>
        </w:rPr>
        <w:t>tda</w:t>
      </w:r>
      <w:r w:rsidRPr="00A30475">
        <w:rPr>
          <w:rFonts w:ascii="Calibri" w:eastAsia="Calibri" w:hAnsi="Calibri" w:cs="Calibri"/>
          <w:sz w:val="22"/>
          <w:szCs w:val="22"/>
        </w:rPr>
        <w:t>t</w:t>
      </w:r>
      <w:r w:rsidRPr="00631347">
        <w:rPr>
          <w:rFonts w:ascii="Calibri" w:eastAsia="Calibri" w:hAnsi="Calibri" w:cs="Calibri"/>
          <w:sz w:val="22"/>
          <w:szCs w:val="22"/>
        </w:rPr>
        <w:t>ed files</w:t>
      </w:r>
      <w:r w:rsidRPr="00A30475">
        <w:rPr>
          <w:rFonts w:ascii="Calibri" w:eastAsia="Calibri" w:hAnsi="Calibri" w:cs="Calibri"/>
          <w:sz w:val="22"/>
          <w:szCs w:val="22"/>
        </w:rPr>
        <w:t xml:space="preserve"> onc</w:t>
      </w:r>
      <w:r w:rsidRPr="00631347">
        <w:rPr>
          <w:rFonts w:ascii="Calibri" w:eastAsia="Calibri" w:hAnsi="Calibri" w:cs="Calibri"/>
          <w:sz w:val="22"/>
          <w:szCs w:val="22"/>
        </w:rPr>
        <w:t>e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se</w:t>
      </w:r>
      <w:r w:rsidRPr="00A30475">
        <w:rPr>
          <w:rFonts w:ascii="Calibri" w:eastAsia="Calibri" w:hAnsi="Calibri" w:cs="Calibri"/>
          <w:sz w:val="22"/>
          <w:szCs w:val="22"/>
        </w:rPr>
        <w:t>cu</w:t>
      </w:r>
      <w:r w:rsidRPr="00631347">
        <w:rPr>
          <w:rFonts w:ascii="Calibri" w:eastAsia="Calibri" w:hAnsi="Calibri" w:cs="Calibri"/>
          <w:sz w:val="22"/>
          <w:szCs w:val="22"/>
        </w:rPr>
        <w:t>rely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u</w:t>
      </w:r>
      <w:r w:rsidRPr="00A30475">
        <w:rPr>
          <w:rFonts w:ascii="Calibri" w:eastAsia="Calibri" w:hAnsi="Calibri" w:cs="Calibri"/>
          <w:sz w:val="22"/>
          <w:szCs w:val="22"/>
        </w:rPr>
        <w:t>p</w:t>
      </w:r>
      <w:r w:rsidRPr="00631347">
        <w:rPr>
          <w:rFonts w:ascii="Calibri" w:eastAsia="Calibri" w:hAnsi="Calibri" w:cs="Calibri"/>
          <w:sz w:val="22"/>
          <w:szCs w:val="22"/>
        </w:rPr>
        <w:t>l</w:t>
      </w:r>
      <w:r w:rsidRPr="00A30475">
        <w:rPr>
          <w:rFonts w:ascii="Calibri" w:eastAsia="Calibri" w:hAnsi="Calibri" w:cs="Calibri"/>
          <w:sz w:val="22"/>
          <w:szCs w:val="22"/>
        </w:rPr>
        <w:t>o</w:t>
      </w:r>
      <w:r w:rsidRPr="00631347">
        <w:rPr>
          <w:rFonts w:ascii="Calibri" w:eastAsia="Calibri" w:hAnsi="Calibri" w:cs="Calibri"/>
          <w:sz w:val="22"/>
          <w:szCs w:val="22"/>
        </w:rPr>
        <w:t>a</w:t>
      </w:r>
      <w:r w:rsidRPr="00A30475">
        <w:rPr>
          <w:rFonts w:ascii="Calibri" w:eastAsia="Calibri" w:hAnsi="Calibri" w:cs="Calibri"/>
          <w:sz w:val="22"/>
          <w:szCs w:val="22"/>
        </w:rPr>
        <w:t>d</w:t>
      </w:r>
      <w:r w:rsidRPr="00631347">
        <w:rPr>
          <w:rFonts w:ascii="Calibri" w:eastAsia="Calibri" w:hAnsi="Calibri" w:cs="Calibri"/>
          <w:sz w:val="22"/>
          <w:szCs w:val="22"/>
        </w:rPr>
        <w:t>ed.</w:t>
      </w:r>
    </w:p>
    <w:p w:rsidR="006B14A4" w:rsidRPr="00631347" w:rsidRDefault="006B14A4" w:rsidP="006B14A4">
      <w:pPr>
        <w:pStyle w:val="ListParagraph"/>
        <w:numPr>
          <w:ilvl w:val="0"/>
          <w:numId w:val="21"/>
        </w:numPr>
        <w:tabs>
          <w:tab w:val="left" w:pos="820"/>
        </w:tabs>
        <w:spacing w:before="41" w:line="275" w:lineRule="auto"/>
        <w:ind w:right="409"/>
        <w:rPr>
          <w:rFonts w:ascii="Calibri" w:eastAsia="Calibri" w:hAnsi="Calibri" w:cs="Calibri"/>
          <w:sz w:val="22"/>
          <w:szCs w:val="22"/>
        </w:rPr>
      </w:pPr>
      <w:r w:rsidRPr="00631347">
        <w:rPr>
          <w:rFonts w:ascii="Calibri" w:eastAsia="Calibri" w:hAnsi="Calibri" w:cs="Calibri"/>
          <w:sz w:val="22"/>
          <w:szCs w:val="22"/>
        </w:rPr>
        <w:t>W</w:t>
      </w:r>
      <w:r w:rsidRPr="00A30475">
        <w:rPr>
          <w:rFonts w:ascii="Calibri" w:eastAsia="Calibri" w:hAnsi="Calibri" w:cs="Calibri"/>
          <w:sz w:val="22"/>
          <w:szCs w:val="22"/>
        </w:rPr>
        <w:t>o</w:t>
      </w:r>
      <w:r w:rsidRPr="00631347">
        <w:rPr>
          <w:rFonts w:ascii="Calibri" w:eastAsia="Calibri" w:hAnsi="Calibri" w:cs="Calibri"/>
          <w:sz w:val="22"/>
          <w:szCs w:val="22"/>
        </w:rPr>
        <w:t>r</w:t>
      </w:r>
      <w:r w:rsidRPr="00A30475">
        <w:rPr>
          <w:rFonts w:ascii="Calibri" w:eastAsia="Calibri" w:hAnsi="Calibri" w:cs="Calibri"/>
          <w:sz w:val="22"/>
          <w:szCs w:val="22"/>
        </w:rPr>
        <w:t>k</w:t>
      </w:r>
      <w:r w:rsidRPr="00631347">
        <w:rPr>
          <w:rFonts w:ascii="Calibri" w:eastAsia="Calibri" w:hAnsi="Calibri" w:cs="Calibri"/>
          <w:sz w:val="22"/>
          <w:szCs w:val="22"/>
        </w:rPr>
        <w:t xml:space="preserve">s </w:t>
      </w:r>
      <w:r w:rsidRPr="00A30475">
        <w:rPr>
          <w:rFonts w:ascii="Calibri" w:eastAsia="Calibri" w:hAnsi="Calibri" w:cs="Calibri"/>
          <w:sz w:val="22"/>
          <w:szCs w:val="22"/>
        </w:rPr>
        <w:t>wi</w:t>
      </w:r>
      <w:r w:rsidRPr="00631347">
        <w:rPr>
          <w:rFonts w:ascii="Calibri" w:eastAsia="Calibri" w:hAnsi="Calibri" w:cs="Calibri"/>
          <w:sz w:val="22"/>
          <w:szCs w:val="22"/>
        </w:rPr>
        <w:t xml:space="preserve">th </w:t>
      </w:r>
      <w:r w:rsidRPr="00A30475">
        <w:rPr>
          <w:rFonts w:ascii="Calibri" w:eastAsia="Calibri" w:hAnsi="Calibri" w:cs="Calibri"/>
          <w:sz w:val="22"/>
          <w:szCs w:val="22"/>
        </w:rPr>
        <w:t>m</w:t>
      </w:r>
      <w:r w:rsidRPr="00631347">
        <w:rPr>
          <w:rFonts w:ascii="Calibri" w:eastAsia="Calibri" w:hAnsi="Calibri" w:cs="Calibri"/>
          <w:sz w:val="22"/>
          <w:szCs w:val="22"/>
        </w:rPr>
        <w:t>atchi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 w:rsidRPr="00631347">
        <w:rPr>
          <w:rFonts w:ascii="Calibri" w:eastAsia="Calibri" w:hAnsi="Calibri" w:cs="Calibri"/>
          <w:sz w:val="22"/>
          <w:szCs w:val="22"/>
        </w:rPr>
        <w:t>g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gr</w:t>
      </w:r>
      <w:r w:rsidRPr="00A30475">
        <w:rPr>
          <w:rFonts w:ascii="Calibri" w:eastAsia="Calibri" w:hAnsi="Calibri" w:cs="Calibri"/>
          <w:sz w:val="22"/>
          <w:szCs w:val="22"/>
        </w:rPr>
        <w:t>an</w:t>
      </w:r>
      <w:r w:rsidRPr="00631347">
        <w:rPr>
          <w:rFonts w:ascii="Calibri" w:eastAsia="Calibri" w:hAnsi="Calibri" w:cs="Calibri"/>
          <w:sz w:val="22"/>
          <w:szCs w:val="22"/>
        </w:rPr>
        <w:t>t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r</w:t>
      </w:r>
      <w:r w:rsidRPr="00A30475">
        <w:rPr>
          <w:rFonts w:ascii="Calibri" w:eastAsia="Calibri" w:hAnsi="Calibri" w:cs="Calibri"/>
          <w:sz w:val="22"/>
          <w:szCs w:val="22"/>
        </w:rPr>
        <w:t>esou</w:t>
      </w:r>
      <w:r w:rsidRPr="00631347">
        <w:rPr>
          <w:rFonts w:ascii="Calibri" w:eastAsia="Calibri" w:hAnsi="Calibri" w:cs="Calibri"/>
          <w:sz w:val="22"/>
          <w:szCs w:val="22"/>
        </w:rPr>
        <w:t>rce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a</w:t>
      </w:r>
      <w:r w:rsidRPr="00A30475">
        <w:rPr>
          <w:rFonts w:ascii="Calibri" w:eastAsia="Calibri" w:hAnsi="Calibri" w:cs="Calibri"/>
          <w:sz w:val="22"/>
          <w:szCs w:val="22"/>
        </w:rPr>
        <w:t>dm</w:t>
      </w:r>
      <w:r w:rsidRPr="00631347">
        <w:rPr>
          <w:rFonts w:ascii="Calibri" w:eastAsia="Calibri" w:hAnsi="Calibri" w:cs="Calibri"/>
          <w:sz w:val="22"/>
          <w:szCs w:val="22"/>
        </w:rPr>
        <w:t>i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 w:rsidRPr="00631347">
        <w:rPr>
          <w:rFonts w:ascii="Calibri" w:eastAsia="Calibri" w:hAnsi="Calibri" w:cs="Calibri"/>
          <w:sz w:val="22"/>
          <w:szCs w:val="22"/>
        </w:rPr>
        <w:t>istr</w:t>
      </w:r>
      <w:r w:rsidRPr="00A30475">
        <w:rPr>
          <w:rFonts w:ascii="Calibri" w:eastAsia="Calibri" w:hAnsi="Calibri" w:cs="Calibri"/>
          <w:sz w:val="22"/>
          <w:szCs w:val="22"/>
        </w:rPr>
        <w:t>a</w:t>
      </w:r>
      <w:r w:rsidRPr="00631347">
        <w:rPr>
          <w:rFonts w:ascii="Calibri" w:eastAsia="Calibri" w:hAnsi="Calibri" w:cs="Calibri"/>
          <w:sz w:val="22"/>
          <w:szCs w:val="22"/>
        </w:rPr>
        <w:t>t</w:t>
      </w:r>
      <w:r w:rsidRPr="00A30475">
        <w:rPr>
          <w:rFonts w:ascii="Calibri" w:eastAsia="Calibri" w:hAnsi="Calibri" w:cs="Calibri"/>
          <w:sz w:val="22"/>
          <w:szCs w:val="22"/>
        </w:rPr>
        <w:t>o</w:t>
      </w:r>
      <w:r w:rsidRPr="00631347">
        <w:rPr>
          <w:rFonts w:ascii="Calibri" w:eastAsia="Calibri" w:hAnsi="Calibri" w:cs="Calibri"/>
          <w:sz w:val="22"/>
          <w:szCs w:val="22"/>
        </w:rPr>
        <w:t>r</w:t>
      </w:r>
      <w:r w:rsidRPr="00A30475">
        <w:rPr>
          <w:rFonts w:ascii="Calibri" w:eastAsia="Calibri" w:hAnsi="Calibri" w:cs="Calibri"/>
          <w:sz w:val="22"/>
          <w:szCs w:val="22"/>
        </w:rPr>
        <w:t xml:space="preserve"> t</w:t>
      </w:r>
      <w:r w:rsidRPr="00631347">
        <w:rPr>
          <w:rFonts w:ascii="Calibri" w:eastAsia="Calibri" w:hAnsi="Calibri" w:cs="Calibri"/>
          <w:sz w:val="22"/>
          <w:szCs w:val="22"/>
        </w:rPr>
        <w:t>o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ens</w:t>
      </w:r>
      <w:r w:rsidRPr="00A30475">
        <w:rPr>
          <w:rFonts w:ascii="Calibri" w:eastAsia="Calibri" w:hAnsi="Calibri" w:cs="Calibri"/>
          <w:sz w:val="22"/>
          <w:szCs w:val="22"/>
        </w:rPr>
        <w:t>u</w:t>
      </w:r>
      <w:r w:rsidRPr="00631347">
        <w:rPr>
          <w:rFonts w:ascii="Calibri" w:eastAsia="Calibri" w:hAnsi="Calibri" w:cs="Calibri"/>
          <w:sz w:val="22"/>
          <w:szCs w:val="22"/>
        </w:rPr>
        <w:t>re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accu</w:t>
      </w:r>
      <w:r w:rsidRPr="00A30475">
        <w:rPr>
          <w:rFonts w:ascii="Calibri" w:eastAsia="Calibri" w:hAnsi="Calibri" w:cs="Calibri"/>
          <w:sz w:val="22"/>
          <w:szCs w:val="22"/>
        </w:rPr>
        <w:t>ra</w:t>
      </w:r>
      <w:r w:rsidRPr="00631347">
        <w:rPr>
          <w:rFonts w:ascii="Calibri" w:eastAsia="Calibri" w:hAnsi="Calibri" w:cs="Calibri"/>
          <w:sz w:val="22"/>
          <w:szCs w:val="22"/>
        </w:rPr>
        <w:t>te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c</w:t>
      </w:r>
      <w:r w:rsidRPr="00A30475">
        <w:rPr>
          <w:rFonts w:ascii="Calibri" w:eastAsia="Calibri" w:hAnsi="Calibri" w:cs="Calibri"/>
          <w:sz w:val="22"/>
          <w:szCs w:val="22"/>
        </w:rPr>
        <w:t>omp</w:t>
      </w:r>
      <w:r w:rsidRPr="00631347">
        <w:rPr>
          <w:rFonts w:ascii="Calibri" w:eastAsia="Calibri" w:hAnsi="Calibri" w:cs="Calibri"/>
          <w:sz w:val="22"/>
          <w:szCs w:val="22"/>
        </w:rPr>
        <w:t>l</w:t>
      </w:r>
      <w:r w:rsidRPr="00A30475">
        <w:rPr>
          <w:rFonts w:ascii="Calibri" w:eastAsia="Calibri" w:hAnsi="Calibri" w:cs="Calibri"/>
          <w:sz w:val="22"/>
          <w:szCs w:val="22"/>
        </w:rPr>
        <w:t>e</w:t>
      </w:r>
      <w:r w:rsidRPr="00631347">
        <w:rPr>
          <w:rFonts w:ascii="Calibri" w:eastAsia="Calibri" w:hAnsi="Calibri" w:cs="Calibri"/>
          <w:sz w:val="22"/>
          <w:szCs w:val="22"/>
        </w:rPr>
        <w:t>ti</w:t>
      </w:r>
      <w:r w:rsidRPr="00A30475">
        <w:rPr>
          <w:rFonts w:ascii="Calibri" w:eastAsia="Calibri" w:hAnsi="Calibri" w:cs="Calibri"/>
          <w:sz w:val="22"/>
          <w:szCs w:val="22"/>
        </w:rPr>
        <w:t>o</w:t>
      </w:r>
      <w:r w:rsidRPr="00631347">
        <w:rPr>
          <w:rFonts w:ascii="Calibri" w:eastAsia="Calibri" w:hAnsi="Calibri" w:cs="Calibri"/>
          <w:sz w:val="22"/>
          <w:szCs w:val="22"/>
        </w:rPr>
        <w:t>n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f</w:t>
      </w:r>
      <w:r w:rsidRPr="00A30475">
        <w:rPr>
          <w:rFonts w:ascii="Calibri" w:eastAsia="Calibri" w:hAnsi="Calibri" w:cs="Calibri"/>
          <w:sz w:val="22"/>
          <w:szCs w:val="22"/>
        </w:rPr>
        <w:t>o</w:t>
      </w:r>
      <w:r w:rsidRPr="00631347">
        <w:rPr>
          <w:rFonts w:ascii="Calibri" w:eastAsia="Calibri" w:hAnsi="Calibri" w:cs="Calibri"/>
          <w:sz w:val="22"/>
          <w:szCs w:val="22"/>
        </w:rPr>
        <w:t>r</w:t>
      </w:r>
      <w:r w:rsidRPr="00A30475">
        <w:rPr>
          <w:rFonts w:ascii="Calibri" w:eastAsia="Calibri" w:hAnsi="Calibri" w:cs="Calibri"/>
          <w:sz w:val="22"/>
          <w:szCs w:val="22"/>
        </w:rPr>
        <w:t xml:space="preserve"> m</w:t>
      </w:r>
      <w:r w:rsidRPr="00631347">
        <w:rPr>
          <w:rFonts w:ascii="Calibri" w:eastAsia="Calibri" w:hAnsi="Calibri" w:cs="Calibri"/>
          <w:sz w:val="22"/>
          <w:szCs w:val="22"/>
        </w:rPr>
        <w:t xml:space="preserve">atch </w:t>
      </w:r>
      <w:r w:rsidRPr="00A30475">
        <w:rPr>
          <w:rFonts w:ascii="Calibri" w:eastAsia="Calibri" w:hAnsi="Calibri" w:cs="Calibri"/>
          <w:sz w:val="22"/>
          <w:szCs w:val="22"/>
        </w:rPr>
        <w:t>g</w:t>
      </w:r>
      <w:r w:rsidRPr="00631347">
        <w:rPr>
          <w:rFonts w:ascii="Calibri" w:eastAsia="Calibri" w:hAnsi="Calibri" w:cs="Calibri"/>
          <w:sz w:val="22"/>
          <w:szCs w:val="22"/>
        </w:rPr>
        <w:t>ra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 w:rsidRPr="00631347">
        <w:rPr>
          <w:rFonts w:ascii="Calibri" w:eastAsia="Calibri" w:hAnsi="Calibri" w:cs="Calibri"/>
          <w:sz w:val="22"/>
          <w:szCs w:val="22"/>
        </w:rPr>
        <w:t>t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se</w:t>
      </w:r>
      <w:r w:rsidRPr="00A30475">
        <w:rPr>
          <w:rFonts w:ascii="Calibri" w:eastAsia="Calibri" w:hAnsi="Calibri" w:cs="Calibri"/>
          <w:sz w:val="22"/>
          <w:szCs w:val="22"/>
        </w:rPr>
        <w:t>c</w:t>
      </w:r>
      <w:r w:rsidRPr="00631347">
        <w:rPr>
          <w:rFonts w:ascii="Calibri" w:eastAsia="Calibri" w:hAnsi="Calibri" w:cs="Calibri"/>
          <w:sz w:val="22"/>
          <w:szCs w:val="22"/>
        </w:rPr>
        <w:t>t</w:t>
      </w:r>
      <w:r w:rsidRPr="00A30475">
        <w:rPr>
          <w:rFonts w:ascii="Calibri" w:eastAsia="Calibri" w:hAnsi="Calibri" w:cs="Calibri"/>
          <w:sz w:val="22"/>
          <w:szCs w:val="22"/>
        </w:rPr>
        <w:t>io</w:t>
      </w:r>
      <w:r w:rsidRPr="00631347">
        <w:rPr>
          <w:rFonts w:ascii="Calibri" w:eastAsia="Calibri" w:hAnsi="Calibri" w:cs="Calibri"/>
          <w:sz w:val="22"/>
          <w:szCs w:val="22"/>
        </w:rPr>
        <w:t>n</w:t>
      </w:r>
      <w:r w:rsidRPr="00A30475">
        <w:rPr>
          <w:rFonts w:ascii="Calibri" w:eastAsia="Calibri" w:hAnsi="Calibri" w:cs="Calibri"/>
          <w:sz w:val="22"/>
          <w:szCs w:val="22"/>
        </w:rPr>
        <w:t xml:space="preserve"> o</w:t>
      </w:r>
      <w:r w:rsidRPr="00631347">
        <w:rPr>
          <w:rFonts w:ascii="Calibri" w:eastAsia="Calibri" w:hAnsi="Calibri" w:cs="Calibri"/>
          <w:sz w:val="22"/>
          <w:szCs w:val="22"/>
        </w:rPr>
        <w:t>f fil</w:t>
      </w:r>
      <w:r w:rsidRPr="00A30475">
        <w:rPr>
          <w:rFonts w:ascii="Calibri" w:eastAsia="Calibri" w:hAnsi="Calibri" w:cs="Calibri"/>
          <w:sz w:val="22"/>
          <w:szCs w:val="22"/>
        </w:rPr>
        <w:t>e</w:t>
      </w:r>
      <w:r w:rsidRPr="00631347">
        <w:rPr>
          <w:rFonts w:ascii="Calibri" w:eastAsia="Calibri" w:hAnsi="Calibri" w:cs="Calibri"/>
          <w:sz w:val="22"/>
          <w:szCs w:val="22"/>
        </w:rPr>
        <w:t>s.</w:t>
      </w:r>
    </w:p>
    <w:p w:rsidR="006B14A4" w:rsidRPr="00972953" w:rsidRDefault="006B14A4" w:rsidP="006B14A4">
      <w:pPr>
        <w:pStyle w:val="ListParagraph"/>
        <w:numPr>
          <w:ilvl w:val="0"/>
          <w:numId w:val="21"/>
        </w:numPr>
        <w:spacing w:line="280" w:lineRule="exact"/>
        <w:rPr>
          <w:rFonts w:ascii="Calibri" w:eastAsia="Calibri" w:hAnsi="Calibri" w:cs="Calibri"/>
          <w:sz w:val="22"/>
          <w:szCs w:val="22"/>
        </w:rPr>
      </w:pPr>
      <w:r w:rsidRPr="00631347">
        <w:rPr>
          <w:rFonts w:ascii="Calibri" w:eastAsia="Calibri" w:hAnsi="Calibri" w:cs="Calibri"/>
          <w:sz w:val="22"/>
          <w:szCs w:val="22"/>
        </w:rPr>
        <w:t>Ens</w:t>
      </w:r>
      <w:r w:rsidRPr="00A30475">
        <w:rPr>
          <w:rFonts w:ascii="Calibri" w:eastAsia="Calibri" w:hAnsi="Calibri" w:cs="Calibri"/>
          <w:sz w:val="22"/>
          <w:szCs w:val="22"/>
        </w:rPr>
        <w:t>u</w:t>
      </w:r>
      <w:r w:rsidRPr="00631347">
        <w:rPr>
          <w:rFonts w:ascii="Calibri" w:eastAsia="Calibri" w:hAnsi="Calibri" w:cs="Calibri"/>
          <w:sz w:val="22"/>
          <w:szCs w:val="22"/>
        </w:rPr>
        <w:t>res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that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all fi</w:t>
      </w:r>
      <w:r w:rsidRPr="00A30475">
        <w:rPr>
          <w:rFonts w:ascii="Calibri" w:eastAsia="Calibri" w:hAnsi="Calibri" w:cs="Calibri"/>
          <w:sz w:val="22"/>
          <w:szCs w:val="22"/>
        </w:rPr>
        <w:t>l</w:t>
      </w:r>
      <w:r w:rsidRPr="00631347">
        <w:rPr>
          <w:rFonts w:ascii="Calibri" w:eastAsia="Calibri" w:hAnsi="Calibri" w:cs="Calibri"/>
          <w:sz w:val="22"/>
          <w:szCs w:val="22"/>
        </w:rPr>
        <w:t>es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are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a</w:t>
      </w:r>
      <w:r w:rsidRPr="00A30475">
        <w:rPr>
          <w:rFonts w:ascii="Calibri" w:eastAsia="Calibri" w:hAnsi="Calibri" w:cs="Calibri"/>
          <w:sz w:val="22"/>
          <w:szCs w:val="22"/>
        </w:rPr>
        <w:t>c</w:t>
      </w:r>
      <w:r w:rsidRPr="00631347">
        <w:rPr>
          <w:rFonts w:ascii="Calibri" w:eastAsia="Calibri" w:hAnsi="Calibri" w:cs="Calibri"/>
          <w:sz w:val="22"/>
          <w:szCs w:val="22"/>
        </w:rPr>
        <w:t>c</w:t>
      </w:r>
      <w:r w:rsidRPr="00A30475">
        <w:rPr>
          <w:rFonts w:ascii="Calibri" w:eastAsia="Calibri" w:hAnsi="Calibri" w:cs="Calibri"/>
          <w:sz w:val="22"/>
          <w:szCs w:val="22"/>
        </w:rPr>
        <w:t>oun</w:t>
      </w:r>
      <w:r w:rsidRPr="00631347">
        <w:rPr>
          <w:rFonts w:ascii="Calibri" w:eastAsia="Calibri" w:hAnsi="Calibri" w:cs="Calibri"/>
          <w:sz w:val="22"/>
          <w:szCs w:val="22"/>
        </w:rPr>
        <w:t>t</w:t>
      </w:r>
      <w:r w:rsidRPr="00A30475">
        <w:rPr>
          <w:rFonts w:ascii="Calibri" w:eastAsia="Calibri" w:hAnsi="Calibri" w:cs="Calibri"/>
          <w:sz w:val="22"/>
          <w:szCs w:val="22"/>
        </w:rPr>
        <w:t>e</w:t>
      </w:r>
      <w:r w:rsidRPr="00631347">
        <w:rPr>
          <w:rFonts w:ascii="Calibri" w:eastAsia="Calibri" w:hAnsi="Calibri" w:cs="Calibri"/>
          <w:sz w:val="22"/>
          <w:szCs w:val="22"/>
        </w:rPr>
        <w:t>d</w:t>
      </w:r>
      <w:r w:rsidRPr="00A30475">
        <w:rPr>
          <w:rFonts w:ascii="Calibri" w:eastAsia="Calibri" w:hAnsi="Calibri" w:cs="Calibri"/>
          <w:sz w:val="22"/>
          <w:szCs w:val="22"/>
        </w:rPr>
        <w:t xml:space="preserve"> fo</w:t>
      </w:r>
      <w:r w:rsidRPr="00631347">
        <w:rPr>
          <w:rFonts w:ascii="Calibri" w:eastAsia="Calibri" w:hAnsi="Calibri" w:cs="Calibri"/>
          <w:sz w:val="22"/>
          <w:szCs w:val="22"/>
        </w:rPr>
        <w:t>r and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p</w:t>
      </w:r>
      <w:r w:rsidRPr="00A30475">
        <w:rPr>
          <w:rFonts w:ascii="Calibri" w:eastAsia="Calibri" w:hAnsi="Calibri" w:cs="Calibri"/>
          <w:sz w:val="22"/>
          <w:szCs w:val="22"/>
        </w:rPr>
        <w:t>rop</w:t>
      </w:r>
      <w:r w:rsidRPr="00631347">
        <w:rPr>
          <w:rFonts w:ascii="Calibri" w:eastAsia="Calibri" w:hAnsi="Calibri" w:cs="Calibri"/>
          <w:sz w:val="22"/>
          <w:szCs w:val="22"/>
        </w:rPr>
        <w:t>er</w:t>
      </w:r>
      <w:r w:rsidRPr="00A30475">
        <w:rPr>
          <w:rFonts w:ascii="Calibri" w:eastAsia="Calibri" w:hAnsi="Calibri" w:cs="Calibri"/>
          <w:sz w:val="22"/>
          <w:szCs w:val="22"/>
        </w:rPr>
        <w:t>l</w:t>
      </w:r>
      <w:r w:rsidRPr="00631347">
        <w:rPr>
          <w:rFonts w:ascii="Calibri" w:eastAsia="Calibri" w:hAnsi="Calibri" w:cs="Calibri"/>
          <w:sz w:val="22"/>
          <w:szCs w:val="22"/>
        </w:rPr>
        <w:t>y</w:t>
      </w:r>
      <w:r w:rsidRPr="00A30475">
        <w:rPr>
          <w:rFonts w:ascii="Calibri" w:eastAsia="Calibri" w:hAnsi="Calibri" w:cs="Calibri"/>
          <w:sz w:val="22"/>
          <w:szCs w:val="22"/>
        </w:rPr>
        <w:t xml:space="preserve"> compl</w:t>
      </w:r>
      <w:r w:rsidRPr="00631347">
        <w:rPr>
          <w:rFonts w:ascii="Calibri" w:eastAsia="Calibri" w:hAnsi="Calibri" w:cs="Calibri"/>
          <w:sz w:val="22"/>
          <w:szCs w:val="22"/>
        </w:rPr>
        <w:t>e</w:t>
      </w:r>
      <w:r w:rsidRPr="00A30475">
        <w:rPr>
          <w:rFonts w:ascii="Calibri" w:eastAsia="Calibri" w:hAnsi="Calibri" w:cs="Calibri"/>
          <w:sz w:val="22"/>
          <w:szCs w:val="22"/>
        </w:rPr>
        <w:t>t</w:t>
      </w:r>
      <w:r w:rsidRPr="00631347">
        <w:rPr>
          <w:rFonts w:ascii="Calibri" w:eastAsia="Calibri" w:hAnsi="Calibri" w:cs="Calibri"/>
          <w:sz w:val="22"/>
          <w:szCs w:val="22"/>
        </w:rPr>
        <w:t>ed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each</w:t>
      </w:r>
      <w:r w:rsidRPr="00A30475">
        <w:rPr>
          <w:rFonts w:ascii="Calibri" w:eastAsia="Calibri" w:hAnsi="Calibri" w:cs="Calibri"/>
          <w:sz w:val="22"/>
          <w:szCs w:val="22"/>
        </w:rPr>
        <w:t xml:space="preserve"> mon</w:t>
      </w:r>
      <w:r w:rsidRPr="00631347">
        <w:rPr>
          <w:rFonts w:ascii="Calibri" w:eastAsia="Calibri" w:hAnsi="Calibri" w:cs="Calibri"/>
          <w:sz w:val="22"/>
          <w:szCs w:val="22"/>
        </w:rPr>
        <w:t>th.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E</w:t>
      </w:r>
      <w:r w:rsidRPr="00A30475">
        <w:rPr>
          <w:rFonts w:ascii="Calibri" w:eastAsia="Calibri" w:hAnsi="Calibri" w:cs="Calibri"/>
          <w:sz w:val="22"/>
          <w:szCs w:val="22"/>
        </w:rPr>
        <w:t>nsu</w:t>
      </w:r>
      <w:r w:rsidRPr="00631347">
        <w:rPr>
          <w:rFonts w:ascii="Calibri" w:eastAsia="Calibri" w:hAnsi="Calibri" w:cs="Calibri"/>
          <w:sz w:val="22"/>
          <w:szCs w:val="22"/>
        </w:rPr>
        <w:t>res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 xml:space="preserve">that </w:t>
      </w:r>
      <w:r w:rsidRPr="00A30475">
        <w:rPr>
          <w:rFonts w:ascii="Calibri" w:eastAsia="Calibri" w:hAnsi="Calibri" w:cs="Calibri"/>
          <w:sz w:val="22"/>
          <w:szCs w:val="22"/>
        </w:rPr>
        <w:t>i</w:t>
      </w:r>
      <w:r w:rsidRPr="00631347">
        <w:rPr>
          <w:rFonts w:ascii="Calibri" w:eastAsia="Calibri" w:hAnsi="Calibri" w:cs="Calibri"/>
          <w:sz w:val="22"/>
          <w:szCs w:val="22"/>
        </w:rPr>
        <w:t>t</w:t>
      </w:r>
      <w:r w:rsidRPr="00A30475">
        <w:rPr>
          <w:rFonts w:ascii="Calibri" w:eastAsia="Calibri" w:hAnsi="Calibri" w:cs="Calibri"/>
          <w:sz w:val="22"/>
          <w:szCs w:val="22"/>
        </w:rPr>
        <w:t>em</w:t>
      </w:r>
      <w:r w:rsidRPr="00631347"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972953">
        <w:rPr>
          <w:rFonts w:ascii="Calibri" w:eastAsia="Calibri" w:hAnsi="Calibri" w:cs="Calibri"/>
          <w:sz w:val="22"/>
          <w:szCs w:val="22"/>
        </w:rPr>
        <w:t>are filed in an organized manner for quick retrieval and reference.</w:t>
      </w:r>
    </w:p>
    <w:p w:rsidR="006B14A4" w:rsidRPr="00631347" w:rsidRDefault="006B14A4" w:rsidP="006B14A4">
      <w:pPr>
        <w:pStyle w:val="ListParagraph"/>
        <w:numPr>
          <w:ilvl w:val="0"/>
          <w:numId w:val="21"/>
        </w:numPr>
        <w:spacing w:before="41" w:line="260" w:lineRule="exact"/>
        <w:rPr>
          <w:rFonts w:ascii="Calibri" w:eastAsia="Calibri" w:hAnsi="Calibri" w:cs="Calibri"/>
          <w:sz w:val="22"/>
          <w:szCs w:val="22"/>
        </w:rPr>
      </w:pPr>
      <w:r w:rsidRPr="00631347">
        <w:rPr>
          <w:rFonts w:ascii="Calibri" w:eastAsia="Calibri" w:hAnsi="Calibri" w:cs="Calibri"/>
          <w:sz w:val="22"/>
          <w:szCs w:val="22"/>
        </w:rPr>
        <w:t>Res</w:t>
      </w:r>
      <w:r w:rsidRPr="00A30475">
        <w:rPr>
          <w:rFonts w:ascii="Calibri" w:eastAsia="Calibri" w:hAnsi="Calibri" w:cs="Calibri"/>
          <w:sz w:val="22"/>
          <w:szCs w:val="22"/>
        </w:rPr>
        <w:t>e</w:t>
      </w:r>
      <w:r w:rsidRPr="00631347">
        <w:rPr>
          <w:rFonts w:ascii="Calibri" w:eastAsia="Calibri" w:hAnsi="Calibri" w:cs="Calibri"/>
          <w:sz w:val="22"/>
          <w:szCs w:val="22"/>
        </w:rPr>
        <w:t>a</w:t>
      </w:r>
      <w:r w:rsidRPr="00A30475">
        <w:rPr>
          <w:rFonts w:ascii="Calibri" w:eastAsia="Calibri" w:hAnsi="Calibri" w:cs="Calibri"/>
          <w:sz w:val="22"/>
          <w:szCs w:val="22"/>
        </w:rPr>
        <w:t>r</w:t>
      </w:r>
      <w:r w:rsidRPr="00631347">
        <w:rPr>
          <w:rFonts w:ascii="Calibri" w:eastAsia="Calibri" w:hAnsi="Calibri" w:cs="Calibri"/>
          <w:sz w:val="22"/>
          <w:szCs w:val="22"/>
        </w:rPr>
        <w:t>ch a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 w:rsidRPr="00631347">
        <w:rPr>
          <w:rFonts w:ascii="Calibri" w:eastAsia="Calibri" w:hAnsi="Calibri" w:cs="Calibri"/>
          <w:sz w:val="22"/>
          <w:szCs w:val="22"/>
        </w:rPr>
        <w:t>d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cre</w:t>
      </w:r>
      <w:r w:rsidRPr="00A30475">
        <w:rPr>
          <w:rFonts w:ascii="Calibri" w:eastAsia="Calibri" w:hAnsi="Calibri" w:cs="Calibri"/>
          <w:sz w:val="22"/>
          <w:szCs w:val="22"/>
        </w:rPr>
        <w:t>a</w:t>
      </w:r>
      <w:r w:rsidRPr="00631347">
        <w:rPr>
          <w:rFonts w:ascii="Calibri" w:eastAsia="Calibri" w:hAnsi="Calibri" w:cs="Calibri"/>
          <w:sz w:val="22"/>
          <w:szCs w:val="22"/>
        </w:rPr>
        <w:t>t</w:t>
      </w:r>
      <w:r w:rsidRPr="00A30475">
        <w:rPr>
          <w:rFonts w:ascii="Calibri" w:eastAsia="Calibri" w:hAnsi="Calibri" w:cs="Calibri"/>
          <w:sz w:val="22"/>
          <w:szCs w:val="22"/>
        </w:rPr>
        <w:t>e</w:t>
      </w:r>
      <w:r w:rsidRPr="00631347">
        <w:rPr>
          <w:rFonts w:ascii="Calibri" w:eastAsia="Calibri" w:hAnsi="Calibri" w:cs="Calibri"/>
          <w:sz w:val="22"/>
          <w:szCs w:val="22"/>
        </w:rPr>
        <w:t>s d</w:t>
      </w:r>
      <w:r w:rsidRPr="00A30475">
        <w:rPr>
          <w:rFonts w:ascii="Calibri" w:eastAsia="Calibri" w:hAnsi="Calibri" w:cs="Calibri"/>
          <w:sz w:val="22"/>
          <w:szCs w:val="22"/>
        </w:rPr>
        <w:t>a</w:t>
      </w:r>
      <w:r w:rsidRPr="00631347">
        <w:rPr>
          <w:rFonts w:ascii="Calibri" w:eastAsia="Calibri" w:hAnsi="Calibri" w:cs="Calibri"/>
          <w:sz w:val="22"/>
          <w:szCs w:val="22"/>
        </w:rPr>
        <w:t>ta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a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 w:rsidRPr="00631347">
        <w:rPr>
          <w:rFonts w:ascii="Calibri" w:eastAsia="Calibri" w:hAnsi="Calibri" w:cs="Calibri"/>
          <w:sz w:val="22"/>
          <w:szCs w:val="22"/>
        </w:rPr>
        <w:t>d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ass</w:t>
      </w:r>
      <w:r w:rsidRPr="00A30475">
        <w:rPr>
          <w:rFonts w:ascii="Calibri" w:eastAsia="Calibri" w:hAnsi="Calibri" w:cs="Calibri"/>
          <w:sz w:val="22"/>
          <w:szCs w:val="22"/>
        </w:rPr>
        <w:t>emb</w:t>
      </w:r>
      <w:r w:rsidRPr="00631347">
        <w:rPr>
          <w:rFonts w:ascii="Calibri" w:eastAsia="Calibri" w:hAnsi="Calibri" w:cs="Calibri"/>
          <w:sz w:val="22"/>
          <w:szCs w:val="22"/>
        </w:rPr>
        <w:t xml:space="preserve">le </w:t>
      </w:r>
      <w:r w:rsidRPr="00A30475">
        <w:rPr>
          <w:rFonts w:ascii="Calibri" w:eastAsia="Calibri" w:hAnsi="Calibri" w:cs="Calibri"/>
          <w:sz w:val="22"/>
          <w:szCs w:val="22"/>
        </w:rPr>
        <w:t>th</w:t>
      </w:r>
      <w:r w:rsidRPr="00631347">
        <w:rPr>
          <w:rFonts w:ascii="Calibri" w:eastAsia="Calibri" w:hAnsi="Calibri" w:cs="Calibri"/>
          <w:sz w:val="22"/>
          <w:szCs w:val="22"/>
        </w:rPr>
        <w:t>em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into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 w:rsidRPr="00631347">
        <w:rPr>
          <w:rFonts w:ascii="Calibri" w:eastAsia="Calibri" w:hAnsi="Calibri" w:cs="Calibri"/>
          <w:sz w:val="22"/>
          <w:szCs w:val="22"/>
        </w:rPr>
        <w:t>s</w:t>
      </w:r>
      <w:r w:rsidRPr="00A30475">
        <w:rPr>
          <w:rFonts w:ascii="Calibri" w:eastAsia="Calibri" w:hAnsi="Calibri" w:cs="Calibri"/>
          <w:sz w:val="22"/>
          <w:szCs w:val="22"/>
        </w:rPr>
        <w:t>t</w:t>
      </w:r>
      <w:r w:rsidRPr="00631347">
        <w:rPr>
          <w:rFonts w:ascii="Calibri" w:eastAsia="Calibri" w:hAnsi="Calibri" w:cs="Calibri"/>
          <w:sz w:val="22"/>
          <w:szCs w:val="22"/>
        </w:rPr>
        <w:t>atistics.</w:t>
      </w:r>
    </w:p>
    <w:p w:rsidR="00D173F5" w:rsidRPr="00A30475" w:rsidRDefault="00D173F5" w:rsidP="00D173F5">
      <w:pPr>
        <w:spacing w:line="200" w:lineRule="exact"/>
        <w:rPr>
          <w:rFonts w:ascii="Calibri" w:eastAsia="Calibri" w:hAnsi="Calibri" w:cs="Calibri"/>
          <w:sz w:val="22"/>
          <w:szCs w:val="22"/>
        </w:rPr>
      </w:pPr>
    </w:p>
    <w:p w:rsidR="00D173F5" w:rsidRDefault="00D173F5" w:rsidP="00D173F5">
      <w:pPr>
        <w:spacing w:before="16"/>
        <w:rPr>
          <w:rFonts w:ascii="Calibri" w:eastAsia="Calibri" w:hAnsi="Calibri" w:cs="Calibri"/>
          <w:sz w:val="22"/>
          <w:szCs w:val="22"/>
          <w:highlight w:val="yellow"/>
        </w:rPr>
      </w:pPr>
    </w:p>
    <w:p w:rsidR="007E1E02" w:rsidRPr="00A30475" w:rsidRDefault="007E1E02">
      <w:pPr>
        <w:spacing w:line="200" w:lineRule="exact"/>
        <w:rPr>
          <w:rFonts w:ascii="Calibri" w:eastAsia="Calibri" w:hAnsi="Calibri" w:cs="Calibri"/>
          <w:sz w:val="22"/>
          <w:szCs w:val="22"/>
        </w:rPr>
      </w:pPr>
    </w:p>
    <w:p w:rsidR="007E1E02" w:rsidRDefault="00852776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  <w:r w:rsidRPr="00A30475">
        <w:rPr>
          <w:rFonts w:ascii="Calibri" w:eastAsia="Calibri" w:hAnsi="Calibri" w:cs="Calibri"/>
          <w:sz w:val="22"/>
          <w:szCs w:val="22"/>
          <w:highlight w:val="yellow"/>
        </w:rPr>
        <w:t>Central Parking System                Atlanta, GA                                                   1</w:t>
      </w:r>
      <w:r w:rsidR="00997090" w:rsidRPr="00A30475">
        <w:rPr>
          <w:rFonts w:ascii="Calibri" w:eastAsia="Calibri" w:hAnsi="Calibri" w:cs="Calibri"/>
          <w:sz w:val="22"/>
          <w:szCs w:val="22"/>
          <w:highlight w:val="yellow"/>
        </w:rPr>
        <w:t>2</w:t>
      </w:r>
      <w:r w:rsidRPr="00A30475">
        <w:rPr>
          <w:rFonts w:ascii="Calibri" w:eastAsia="Calibri" w:hAnsi="Calibri" w:cs="Calibri"/>
          <w:sz w:val="22"/>
          <w:szCs w:val="22"/>
          <w:highlight w:val="yellow"/>
        </w:rPr>
        <w:t>/20</w:t>
      </w:r>
      <w:r w:rsidR="00997090" w:rsidRPr="00A30475">
        <w:rPr>
          <w:rFonts w:ascii="Calibri" w:eastAsia="Calibri" w:hAnsi="Calibri" w:cs="Calibri"/>
          <w:sz w:val="22"/>
          <w:szCs w:val="22"/>
          <w:highlight w:val="yellow"/>
        </w:rPr>
        <w:t>11</w:t>
      </w:r>
      <w:r w:rsidRPr="00A30475">
        <w:rPr>
          <w:rFonts w:ascii="Calibri" w:eastAsia="Calibri" w:hAnsi="Calibri" w:cs="Calibri"/>
          <w:sz w:val="22"/>
          <w:szCs w:val="22"/>
          <w:highlight w:val="yellow"/>
        </w:rPr>
        <w:t>-12/2012</w:t>
      </w:r>
    </w:p>
    <w:p w:rsidR="009A1DBD" w:rsidRDefault="00D173F5" w:rsidP="00D173F5">
      <w:pPr>
        <w:tabs>
          <w:tab w:val="left" w:pos="3030"/>
        </w:tabs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:rsidR="007E1E02" w:rsidRDefault="00852776">
      <w:pPr>
        <w:ind w:left="100"/>
        <w:rPr>
          <w:rFonts w:ascii="Calibri" w:eastAsia="Calibri" w:hAnsi="Calibri" w:cs="Calibri"/>
          <w:sz w:val="22"/>
          <w:szCs w:val="22"/>
        </w:rPr>
      </w:pPr>
      <w:r w:rsidRPr="00A30475"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arki</w:t>
      </w:r>
      <w:r w:rsidRPr="00A30475"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Cash</w:t>
      </w:r>
      <w:r w:rsidRPr="00A30475"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er</w:t>
      </w:r>
    </w:p>
    <w:p w:rsidR="007E1E02" w:rsidRPr="00A30475" w:rsidRDefault="007E1E02">
      <w:pPr>
        <w:spacing w:before="18" w:line="220" w:lineRule="exact"/>
        <w:rPr>
          <w:rFonts w:ascii="Calibri" w:eastAsia="Calibri" w:hAnsi="Calibri" w:cs="Calibri"/>
          <w:sz w:val="22"/>
          <w:szCs w:val="22"/>
        </w:rPr>
      </w:pPr>
    </w:p>
    <w:p w:rsidR="007E1E02" w:rsidRPr="004F557A" w:rsidRDefault="00852776" w:rsidP="004F557A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sz w:val="22"/>
          <w:szCs w:val="22"/>
        </w:rPr>
      </w:pPr>
      <w:r w:rsidRPr="004F557A">
        <w:rPr>
          <w:rFonts w:ascii="Calibri" w:eastAsia="Calibri" w:hAnsi="Calibri" w:cs="Calibri"/>
          <w:sz w:val="22"/>
          <w:szCs w:val="22"/>
        </w:rPr>
        <w:t>Complete business transactions (tickets/revenue collection)</w:t>
      </w:r>
    </w:p>
    <w:p w:rsidR="007E1E02" w:rsidRPr="004F557A" w:rsidRDefault="00852776" w:rsidP="004F557A">
      <w:pPr>
        <w:pStyle w:val="ListParagraph"/>
        <w:numPr>
          <w:ilvl w:val="0"/>
          <w:numId w:val="21"/>
        </w:numPr>
        <w:spacing w:before="41"/>
        <w:rPr>
          <w:rFonts w:ascii="Calibri" w:eastAsia="Calibri" w:hAnsi="Calibri" w:cs="Calibri"/>
          <w:sz w:val="22"/>
          <w:szCs w:val="22"/>
        </w:rPr>
      </w:pPr>
      <w:r w:rsidRPr="004F557A">
        <w:rPr>
          <w:rFonts w:ascii="Calibri" w:eastAsia="Calibri" w:hAnsi="Calibri" w:cs="Calibri"/>
          <w:sz w:val="22"/>
          <w:szCs w:val="22"/>
        </w:rPr>
        <w:t>Provide customer service – answer questions, provide information</w:t>
      </w:r>
    </w:p>
    <w:p w:rsidR="007E1E02" w:rsidRPr="004F557A" w:rsidRDefault="00852776" w:rsidP="004F557A">
      <w:pPr>
        <w:pStyle w:val="ListParagraph"/>
        <w:numPr>
          <w:ilvl w:val="0"/>
          <w:numId w:val="21"/>
        </w:numPr>
        <w:spacing w:before="39"/>
        <w:rPr>
          <w:rFonts w:ascii="Calibri" w:eastAsia="Calibri" w:hAnsi="Calibri" w:cs="Calibri"/>
          <w:sz w:val="22"/>
          <w:szCs w:val="22"/>
        </w:rPr>
      </w:pPr>
      <w:r w:rsidRPr="004F557A">
        <w:rPr>
          <w:rFonts w:ascii="Calibri" w:eastAsia="Calibri" w:hAnsi="Calibri" w:cs="Calibri"/>
          <w:sz w:val="22"/>
          <w:szCs w:val="22"/>
        </w:rPr>
        <w:t>Prepare cashier reports; document all transactions</w:t>
      </w:r>
    </w:p>
    <w:p w:rsidR="007E1E02" w:rsidRPr="004F557A" w:rsidRDefault="00852776" w:rsidP="004F557A">
      <w:pPr>
        <w:pStyle w:val="ListParagraph"/>
        <w:numPr>
          <w:ilvl w:val="0"/>
          <w:numId w:val="21"/>
        </w:numPr>
        <w:spacing w:before="41"/>
        <w:rPr>
          <w:rFonts w:ascii="Calibri" w:eastAsia="Calibri" w:hAnsi="Calibri" w:cs="Calibri"/>
          <w:sz w:val="22"/>
          <w:szCs w:val="22"/>
        </w:rPr>
      </w:pPr>
      <w:r w:rsidRPr="004F557A">
        <w:rPr>
          <w:rFonts w:ascii="Calibri" w:eastAsia="Calibri" w:hAnsi="Calibri" w:cs="Calibri"/>
          <w:sz w:val="22"/>
          <w:szCs w:val="22"/>
        </w:rPr>
        <w:t>Make cash drops</w:t>
      </w:r>
    </w:p>
    <w:p w:rsidR="007E1E02" w:rsidRPr="004F557A" w:rsidRDefault="00852776" w:rsidP="004F557A">
      <w:pPr>
        <w:pStyle w:val="ListParagraph"/>
        <w:numPr>
          <w:ilvl w:val="0"/>
          <w:numId w:val="21"/>
        </w:numPr>
        <w:spacing w:before="39"/>
        <w:rPr>
          <w:rFonts w:ascii="Calibri" w:eastAsia="Calibri" w:hAnsi="Calibri" w:cs="Calibri"/>
          <w:sz w:val="22"/>
          <w:szCs w:val="22"/>
        </w:rPr>
      </w:pPr>
      <w:r w:rsidRPr="004F557A">
        <w:rPr>
          <w:rFonts w:ascii="Calibri" w:eastAsia="Calibri" w:hAnsi="Calibri" w:cs="Calibri"/>
          <w:sz w:val="22"/>
          <w:szCs w:val="22"/>
        </w:rPr>
        <w:t>Report all irregular transactions</w:t>
      </w:r>
    </w:p>
    <w:p w:rsidR="007E1E02" w:rsidRPr="004F557A" w:rsidRDefault="00852776" w:rsidP="004F557A">
      <w:pPr>
        <w:pStyle w:val="ListParagraph"/>
        <w:numPr>
          <w:ilvl w:val="0"/>
          <w:numId w:val="21"/>
        </w:numPr>
        <w:spacing w:before="41"/>
        <w:rPr>
          <w:rFonts w:ascii="Calibri" w:eastAsia="Calibri" w:hAnsi="Calibri" w:cs="Calibri"/>
          <w:sz w:val="22"/>
          <w:szCs w:val="22"/>
        </w:rPr>
      </w:pPr>
      <w:r w:rsidRPr="004F557A">
        <w:rPr>
          <w:rFonts w:ascii="Calibri" w:eastAsia="Calibri" w:hAnsi="Calibri" w:cs="Calibri"/>
          <w:sz w:val="22"/>
          <w:szCs w:val="22"/>
        </w:rPr>
        <w:t>Balance revenue to cashier reports</w:t>
      </w:r>
    </w:p>
    <w:p w:rsidR="007E1E02" w:rsidRPr="004F557A" w:rsidRDefault="00852776" w:rsidP="004F557A">
      <w:pPr>
        <w:pStyle w:val="ListParagraph"/>
        <w:numPr>
          <w:ilvl w:val="0"/>
          <w:numId w:val="21"/>
        </w:numPr>
        <w:spacing w:before="42"/>
        <w:rPr>
          <w:rFonts w:ascii="Calibri" w:eastAsia="Calibri" w:hAnsi="Calibri" w:cs="Calibri"/>
          <w:sz w:val="22"/>
          <w:szCs w:val="22"/>
        </w:rPr>
      </w:pPr>
      <w:r w:rsidRPr="004F557A">
        <w:rPr>
          <w:rFonts w:ascii="Calibri" w:eastAsia="Calibri" w:hAnsi="Calibri" w:cs="Calibri"/>
          <w:sz w:val="22"/>
          <w:szCs w:val="22"/>
        </w:rPr>
        <w:t>Document discrepancies (lost tickets, gate malfunctions)</w:t>
      </w:r>
    </w:p>
    <w:p w:rsidR="007E1E02" w:rsidRPr="004F557A" w:rsidRDefault="00852776" w:rsidP="004F557A">
      <w:pPr>
        <w:pStyle w:val="ListParagraph"/>
        <w:numPr>
          <w:ilvl w:val="0"/>
          <w:numId w:val="21"/>
        </w:numPr>
        <w:spacing w:before="39"/>
        <w:rPr>
          <w:rFonts w:ascii="Calibri" w:eastAsia="Calibri" w:hAnsi="Calibri" w:cs="Calibri"/>
          <w:sz w:val="22"/>
          <w:szCs w:val="22"/>
        </w:rPr>
      </w:pPr>
      <w:r w:rsidRPr="004F557A">
        <w:rPr>
          <w:rFonts w:ascii="Calibri" w:eastAsia="Calibri" w:hAnsi="Calibri" w:cs="Calibri"/>
          <w:sz w:val="22"/>
          <w:szCs w:val="22"/>
        </w:rPr>
        <w:t>Follow Special Event ticket handling procedures</w:t>
      </w:r>
    </w:p>
    <w:p w:rsidR="00A47DD8" w:rsidRPr="00D173F5" w:rsidRDefault="00852776" w:rsidP="00D173F5">
      <w:pPr>
        <w:pStyle w:val="ListParagraph"/>
        <w:numPr>
          <w:ilvl w:val="0"/>
          <w:numId w:val="21"/>
        </w:numPr>
        <w:spacing w:before="41" w:line="260" w:lineRule="exact"/>
        <w:rPr>
          <w:rFonts w:ascii="Calibri" w:eastAsia="Calibri" w:hAnsi="Calibri" w:cs="Calibri"/>
          <w:sz w:val="22"/>
          <w:szCs w:val="22"/>
        </w:rPr>
      </w:pPr>
      <w:r w:rsidRPr="004F557A">
        <w:rPr>
          <w:rFonts w:ascii="Calibri" w:eastAsia="Calibri" w:hAnsi="Calibri" w:cs="Calibri"/>
          <w:sz w:val="22"/>
          <w:szCs w:val="22"/>
        </w:rPr>
        <w:t>Comply with all work rules as outlined in the Central Parking handbook.</w:t>
      </w:r>
    </w:p>
    <w:p w:rsidR="00D173F5" w:rsidRPr="004F557A" w:rsidRDefault="00D173F5" w:rsidP="00A47DD8">
      <w:pPr>
        <w:pStyle w:val="ListParagraph"/>
        <w:spacing w:before="41" w:line="260" w:lineRule="exact"/>
        <w:rPr>
          <w:rFonts w:ascii="Calibri" w:eastAsia="Calibri" w:hAnsi="Calibri" w:cs="Calibri"/>
          <w:sz w:val="22"/>
          <w:szCs w:val="22"/>
        </w:rPr>
      </w:pPr>
    </w:p>
    <w:p w:rsidR="007E1E02" w:rsidRPr="00A30475" w:rsidRDefault="007E1E02">
      <w:pPr>
        <w:spacing w:line="200" w:lineRule="exact"/>
        <w:rPr>
          <w:rFonts w:ascii="Calibri" w:eastAsia="Calibri" w:hAnsi="Calibri" w:cs="Calibri"/>
          <w:sz w:val="22"/>
          <w:szCs w:val="22"/>
        </w:rPr>
      </w:pPr>
    </w:p>
    <w:p w:rsidR="00D173F5" w:rsidRPr="00747087" w:rsidRDefault="00D173F5" w:rsidP="00665323">
      <w:pPr>
        <w:spacing w:before="16"/>
        <w:ind w:left="100"/>
        <w:rPr>
          <w:rFonts w:ascii="Calibri" w:eastAsia="Calibri" w:hAnsi="Calibri" w:cs="Calibri"/>
          <w:sz w:val="22"/>
          <w:szCs w:val="22"/>
          <w:highlight w:val="yellow"/>
        </w:rPr>
      </w:pPr>
      <w:r w:rsidRPr="00747087">
        <w:rPr>
          <w:rFonts w:ascii="Calibri" w:eastAsia="Calibri" w:hAnsi="Calibri" w:cs="Calibri"/>
          <w:sz w:val="22"/>
          <w:szCs w:val="22"/>
          <w:highlight w:val="yellow"/>
        </w:rPr>
        <w:t>Culpepper &amp; Associates Security Services, Inc.</w:t>
      </w:r>
      <w:r>
        <w:rPr>
          <w:rFonts w:ascii="Calibri" w:eastAsia="Calibri" w:hAnsi="Calibri" w:cs="Calibri"/>
          <w:sz w:val="22"/>
          <w:szCs w:val="22"/>
          <w:highlight w:val="yellow"/>
        </w:rPr>
        <w:tab/>
      </w:r>
      <w:r>
        <w:rPr>
          <w:rFonts w:ascii="Calibri" w:eastAsia="Calibri" w:hAnsi="Calibri" w:cs="Calibri"/>
          <w:sz w:val="22"/>
          <w:szCs w:val="22"/>
          <w:highlight w:val="yellow"/>
        </w:rPr>
        <w:tab/>
      </w:r>
      <w:r w:rsidRPr="00A30475">
        <w:rPr>
          <w:rFonts w:ascii="Calibri" w:eastAsia="Calibri" w:hAnsi="Calibri" w:cs="Calibri"/>
          <w:sz w:val="22"/>
          <w:szCs w:val="22"/>
          <w:highlight w:val="yellow"/>
        </w:rPr>
        <w:t xml:space="preserve">Atlanta, </w:t>
      </w:r>
      <w:r>
        <w:rPr>
          <w:rFonts w:ascii="Calibri" w:eastAsia="Calibri" w:hAnsi="Calibri" w:cs="Calibri"/>
          <w:sz w:val="22"/>
          <w:szCs w:val="22"/>
          <w:highlight w:val="yellow"/>
        </w:rPr>
        <w:t xml:space="preserve">Georgia USA </w:t>
      </w:r>
      <w:r w:rsidRPr="00A30475">
        <w:rPr>
          <w:rFonts w:ascii="Calibri" w:eastAsia="Calibri" w:hAnsi="Calibri" w:cs="Calibri"/>
          <w:sz w:val="22"/>
          <w:szCs w:val="22"/>
          <w:highlight w:val="yellow"/>
        </w:rPr>
        <w:t xml:space="preserve">       </w:t>
      </w:r>
      <w:r>
        <w:rPr>
          <w:rFonts w:ascii="Calibri" w:eastAsia="Calibri" w:hAnsi="Calibri" w:cs="Calibri"/>
          <w:sz w:val="22"/>
          <w:szCs w:val="22"/>
          <w:highlight w:val="yellow"/>
        </w:rPr>
        <w:t xml:space="preserve">         </w:t>
      </w:r>
      <w:r w:rsidR="00665323">
        <w:rPr>
          <w:rFonts w:ascii="Calibri" w:eastAsia="Calibri" w:hAnsi="Calibri" w:cs="Calibri"/>
          <w:sz w:val="22"/>
          <w:szCs w:val="22"/>
          <w:highlight w:val="yellow"/>
        </w:rPr>
        <w:t>02</w:t>
      </w:r>
      <w:r w:rsidRPr="00A30475">
        <w:rPr>
          <w:rFonts w:ascii="Calibri" w:eastAsia="Calibri" w:hAnsi="Calibri" w:cs="Calibri"/>
          <w:sz w:val="22"/>
          <w:szCs w:val="22"/>
          <w:highlight w:val="yellow"/>
        </w:rPr>
        <w:t>/2011</w:t>
      </w:r>
      <w:r>
        <w:rPr>
          <w:rFonts w:ascii="Calibri" w:eastAsia="Calibri" w:hAnsi="Calibri" w:cs="Calibri"/>
          <w:sz w:val="22"/>
          <w:szCs w:val="22"/>
          <w:highlight w:val="yellow"/>
        </w:rPr>
        <w:t>-</w:t>
      </w:r>
      <w:r w:rsidR="00665323">
        <w:rPr>
          <w:rFonts w:ascii="Calibri" w:eastAsia="Calibri" w:hAnsi="Calibri" w:cs="Calibri"/>
          <w:sz w:val="22"/>
          <w:szCs w:val="22"/>
          <w:highlight w:val="yellow"/>
        </w:rPr>
        <w:t>11</w:t>
      </w:r>
      <w:r>
        <w:rPr>
          <w:rFonts w:ascii="Calibri" w:eastAsia="Calibri" w:hAnsi="Calibri" w:cs="Calibri"/>
          <w:sz w:val="22"/>
          <w:szCs w:val="22"/>
          <w:highlight w:val="yellow"/>
        </w:rPr>
        <w:t>/2011</w:t>
      </w:r>
    </w:p>
    <w:p w:rsidR="00D173F5" w:rsidRDefault="00D173F5" w:rsidP="00D173F5">
      <w:pPr>
        <w:spacing w:line="200" w:lineRule="exact"/>
        <w:ind w:firstLine="720"/>
        <w:rPr>
          <w:rFonts w:ascii="Calibri" w:eastAsia="Calibri" w:hAnsi="Calibri" w:cs="Calibri"/>
          <w:sz w:val="22"/>
          <w:szCs w:val="22"/>
        </w:rPr>
      </w:pPr>
    </w:p>
    <w:p w:rsidR="00D173F5" w:rsidRDefault="00D173F5" w:rsidP="00D173F5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Security Officer</w:t>
      </w:r>
    </w:p>
    <w:p w:rsidR="00D173F5" w:rsidRDefault="00D173F5" w:rsidP="00D173F5">
      <w:pPr>
        <w:spacing w:line="200" w:lineRule="exact"/>
        <w:rPr>
          <w:rFonts w:ascii="Calibri" w:eastAsia="Calibri" w:hAnsi="Calibri" w:cs="Calibri"/>
          <w:sz w:val="22"/>
          <w:szCs w:val="22"/>
        </w:rPr>
      </w:pPr>
    </w:p>
    <w:p w:rsidR="00D173F5" w:rsidRPr="00747087" w:rsidRDefault="00D173F5" w:rsidP="00D173F5">
      <w:pPr>
        <w:pStyle w:val="ListParagraph"/>
        <w:numPr>
          <w:ilvl w:val="0"/>
          <w:numId w:val="21"/>
        </w:numPr>
        <w:spacing w:line="200" w:lineRule="exact"/>
        <w:rPr>
          <w:rFonts w:ascii="Calibri" w:eastAsia="Calibri" w:hAnsi="Calibri" w:cs="Calibri"/>
          <w:sz w:val="22"/>
          <w:szCs w:val="22"/>
        </w:rPr>
      </w:pPr>
      <w:r w:rsidRPr="00121B11">
        <w:rPr>
          <w:rFonts w:ascii="Calibri" w:eastAsia="Calibri" w:hAnsi="Calibri" w:cs="Calibri"/>
          <w:sz w:val="22"/>
          <w:szCs w:val="22"/>
        </w:rPr>
        <w:t>Secures premises and personnel by patrolling property; monitoring surveillance equipment; inspecting buildings, equipment, and access points; permitting entry.</w:t>
      </w:r>
    </w:p>
    <w:p w:rsidR="00D173F5" w:rsidRPr="00121B11" w:rsidRDefault="00D173F5" w:rsidP="00D173F5">
      <w:pPr>
        <w:numPr>
          <w:ilvl w:val="0"/>
          <w:numId w:val="21"/>
        </w:numPr>
        <w:rPr>
          <w:rFonts w:ascii="Calibri" w:eastAsia="Calibri" w:hAnsi="Calibri" w:cs="Calibri"/>
          <w:sz w:val="22"/>
          <w:szCs w:val="22"/>
        </w:rPr>
      </w:pPr>
      <w:r w:rsidRPr="00121B11">
        <w:rPr>
          <w:rFonts w:ascii="Calibri" w:eastAsia="Calibri" w:hAnsi="Calibri" w:cs="Calibri"/>
          <w:sz w:val="22"/>
          <w:szCs w:val="22"/>
        </w:rPr>
        <w:t>Obtains help by sounding alarms.</w:t>
      </w:r>
    </w:p>
    <w:p w:rsidR="00D173F5" w:rsidRPr="00121B11" w:rsidRDefault="00D173F5" w:rsidP="00D173F5">
      <w:pPr>
        <w:numPr>
          <w:ilvl w:val="0"/>
          <w:numId w:val="21"/>
        </w:numPr>
        <w:rPr>
          <w:rFonts w:ascii="Calibri" w:eastAsia="Calibri" w:hAnsi="Calibri" w:cs="Calibri"/>
          <w:sz w:val="22"/>
          <w:szCs w:val="22"/>
        </w:rPr>
      </w:pPr>
      <w:r w:rsidRPr="00121B11">
        <w:rPr>
          <w:rFonts w:ascii="Calibri" w:eastAsia="Calibri" w:hAnsi="Calibri" w:cs="Calibri"/>
          <w:sz w:val="22"/>
          <w:szCs w:val="22"/>
        </w:rPr>
        <w:t>Prevents losses and damage by reporting irregularities; informing violators of policy and procedures; restraining trespassers.</w:t>
      </w:r>
    </w:p>
    <w:p w:rsidR="00D173F5" w:rsidRPr="00121B11" w:rsidRDefault="00D173F5" w:rsidP="00D173F5">
      <w:pPr>
        <w:numPr>
          <w:ilvl w:val="0"/>
          <w:numId w:val="21"/>
        </w:numPr>
        <w:rPr>
          <w:rFonts w:ascii="Calibri" w:eastAsia="Calibri" w:hAnsi="Calibri" w:cs="Calibri"/>
          <w:sz w:val="22"/>
          <w:szCs w:val="22"/>
        </w:rPr>
      </w:pPr>
      <w:r w:rsidRPr="00121B11">
        <w:rPr>
          <w:rFonts w:ascii="Calibri" w:eastAsia="Calibri" w:hAnsi="Calibri" w:cs="Calibri"/>
          <w:sz w:val="22"/>
          <w:szCs w:val="22"/>
        </w:rPr>
        <w:t>Controls traffic by directing drivers.</w:t>
      </w:r>
    </w:p>
    <w:p w:rsidR="00D173F5" w:rsidRPr="00121B11" w:rsidRDefault="00D173F5" w:rsidP="00D173F5">
      <w:pPr>
        <w:numPr>
          <w:ilvl w:val="0"/>
          <w:numId w:val="21"/>
        </w:numPr>
        <w:rPr>
          <w:rFonts w:ascii="Calibri" w:eastAsia="Calibri" w:hAnsi="Calibri" w:cs="Calibri"/>
          <w:sz w:val="22"/>
          <w:szCs w:val="22"/>
        </w:rPr>
      </w:pPr>
      <w:r w:rsidRPr="00121B11">
        <w:rPr>
          <w:rFonts w:ascii="Calibri" w:eastAsia="Calibri" w:hAnsi="Calibri" w:cs="Calibri"/>
          <w:sz w:val="22"/>
          <w:szCs w:val="22"/>
        </w:rPr>
        <w:t>Completes reports by recording observations, information, occurrences, and surveillance activities; interviewing witnesses; obtaining signatures.</w:t>
      </w:r>
    </w:p>
    <w:p w:rsidR="00D173F5" w:rsidRPr="00121B11" w:rsidRDefault="00D173F5" w:rsidP="00D173F5">
      <w:pPr>
        <w:numPr>
          <w:ilvl w:val="0"/>
          <w:numId w:val="21"/>
        </w:numPr>
        <w:rPr>
          <w:rFonts w:ascii="Calibri" w:eastAsia="Calibri" w:hAnsi="Calibri" w:cs="Calibri"/>
          <w:sz w:val="22"/>
          <w:szCs w:val="22"/>
        </w:rPr>
      </w:pPr>
      <w:r w:rsidRPr="00121B11">
        <w:rPr>
          <w:rFonts w:ascii="Calibri" w:eastAsia="Calibri" w:hAnsi="Calibri" w:cs="Calibri"/>
          <w:sz w:val="22"/>
          <w:szCs w:val="22"/>
        </w:rPr>
        <w:t>Maintains environment by monitoring and setting building and equipment controls.</w:t>
      </w:r>
    </w:p>
    <w:p w:rsidR="00D173F5" w:rsidRPr="00121B11" w:rsidRDefault="00D173F5" w:rsidP="00D173F5">
      <w:pPr>
        <w:numPr>
          <w:ilvl w:val="0"/>
          <w:numId w:val="21"/>
        </w:numPr>
        <w:rPr>
          <w:rFonts w:ascii="Calibri" w:eastAsia="Calibri" w:hAnsi="Calibri" w:cs="Calibri"/>
          <w:sz w:val="22"/>
          <w:szCs w:val="22"/>
        </w:rPr>
      </w:pPr>
      <w:r w:rsidRPr="00121B11">
        <w:rPr>
          <w:rFonts w:ascii="Calibri" w:eastAsia="Calibri" w:hAnsi="Calibri" w:cs="Calibri"/>
          <w:sz w:val="22"/>
          <w:szCs w:val="22"/>
        </w:rPr>
        <w:t>Maintains organization's stability and reputation by complying with legal requirements.</w:t>
      </w:r>
    </w:p>
    <w:p w:rsidR="00D173F5" w:rsidRPr="00121B11" w:rsidRDefault="00D173F5" w:rsidP="00D173F5">
      <w:pPr>
        <w:numPr>
          <w:ilvl w:val="0"/>
          <w:numId w:val="21"/>
        </w:numPr>
        <w:rPr>
          <w:rFonts w:ascii="Calibri" w:eastAsia="Calibri" w:hAnsi="Calibri" w:cs="Calibri"/>
          <w:sz w:val="22"/>
          <w:szCs w:val="22"/>
        </w:rPr>
      </w:pPr>
      <w:r w:rsidRPr="00121B11">
        <w:rPr>
          <w:rFonts w:ascii="Calibri" w:eastAsia="Calibri" w:hAnsi="Calibri" w:cs="Calibri"/>
          <w:sz w:val="22"/>
          <w:szCs w:val="22"/>
        </w:rPr>
        <w:t>Ensures operation of equipment by completing preventive maintenance requirements; following manufacturer's instructions; troubleshooting malfunctions; calling for repairs; evaluating new equipment and techniques.</w:t>
      </w:r>
    </w:p>
    <w:p w:rsidR="00D173F5" w:rsidRPr="00D173F5" w:rsidRDefault="00D173F5" w:rsidP="00D173F5">
      <w:pPr>
        <w:numPr>
          <w:ilvl w:val="0"/>
          <w:numId w:val="21"/>
        </w:numPr>
        <w:rPr>
          <w:rFonts w:ascii="Calibri" w:eastAsia="Calibri" w:hAnsi="Calibri" w:cs="Calibri"/>
          <w:sz w:val="22"/>
          <w:szCs w:val="22"/>
        </w:rPr>
      </w:pPr>
      <w:r w:rsidRPr="00121B11">
        <w:rPr>
          <w:rFonts w:ascii="Calibri" w:eastAsia="Calibri" w:hAnsi="Calibri" w:cs="Calibri"/>
          <w:sz w:val="22"/>
          <w:szCs w:val="22"/>
        </w:rPr>
        <w:t>Contributes to team effort by accomplishing related results as needed.</w:t>
      </w:r>
    </w:p>
    <w:p w:rsidR="007E1E02" w:rsidRPr="00A30475" w:rsidRDefault="00B76465" w:rsidP="00B76465">
      <w:pPr>
        <w:tabs>
          <w:tab w:val="left" w:pos="2970"/>
        </w:tabs>
        <w:spacing w:before="6" w:line="240" w:lineRule="exac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:rsidR="003771CA" w:rsidRDefault="003771CA" w:rsidP="009A1DBD">
      <w:pPr>
        <w:spacing w:before="57"/>
        <w:jc w:val="both"/>
        <w:rPr>
          <w:rFonts w:ascii="Calibri" w:eastAsia="Calibri" w:hAnsi="Calibri" w:cs="Calibri"/>
          <w:sz w:val="22"/>
          <w:szCs w:val="22"/>
        </w:rPr>
      </w:pPr>
    </w:p>
    <w:p w:rsidR="00E10275" w:rsidRPr="00D1674A" w:rsidRDefault="00E10275" w:rsidP="00E10275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  <w:r w:rsidRPr="00E10275">
        <w:rPr>
          <w:rFonts w:ascii="Calibri" w:eastAsia="Calibri" w:hAnsi="Calibri" w:cs="Calibri"/>
          <w:sz w:val="22"/>
          <w:szCs w:val="22"/>
          <w:highlight w:val="yellow"/>
        </w:rPr>
        <w:lastRenderedPageBreak/>
        <w:t>MVM Inc.</w:t>
      </w:r>
      <w:r w:rsidRPr="00E10275">
        <w:rPr>
          <w:rFonts w:ascii="Calibri" w:eastAsia="Calibri" w:hAnsi="Calibri" w:cs="Calibri"/>
          <w:sz w:val="22"/>
          <w:szCs w:val="22"/>
          <w:highlight w:val="yellow"/>
        </w:rPr>
        <w:tab/>
      </w:r>
      <w:r w:rsidRPr="00E10275">
        <w:rPr>
          <w:rFonts w:ascii="Calibri" w:eastAsia="Calibri" w:hAnsi="Calibri" w:cs="Calibri"/>
          <w:sz w:val="22"/>
          <w:szCs w:val="22"/>
          <w:highlight w:val="yellow"/>
        </w:rPr>
        <w:tab/>
      </w:r>
      <w:r w:rsidRPr="00E10275">
        <w:rPr>
          <w:rFonts w:ascii="Calibri" w:eastAsia="Calibri" w:hAnsi="Calibri" w:cs="Calibri"/>
          <w:sz w:val="22"/>
          <w:szCs w:val="22"/>
          <w:highlight w:val="yellow"/>
        </w:rPr>
        <w:tab/>
      </w:r>
      <w:r w:rsidRPr="00E10275">
        <w:rPr>
          <w:rFonts w:ascii="Calibri" w:eastAsia="Calibri" w:hAnsi="Calibri" w:cs="Calibri"/>
          <w:sz w:val="22"/>
          <w:szCs w:val="22"/>
          <w:highlight w:val="yellow"/>
        </w:rPr>
        <w:tab/>
      </w:r>
      <w:r w:rsidRPr="00E10275">
        <w:rPr>
          <w:rFonts w:ascii="Calibri" w:eastAsia="Calibri" w:hAnsi="Calibri" w:cs="Calibri"/>
          <w:sz w:val="22"/>
          <w:szCs w:val="22"/>
          <w:highlight w:val="yellow"/>
        </w:rPr>
        <w:tab/>
      </w:r>
      <w:r w:rsidRPr="00E10275">
        <w:rPr>
          <w:rFonts w:ascii="Calibri" w:eastAsia="Calibri" w:hAnsi="Calibri" w:cs="Calibri"/>
          <w:sz w:val="22"/>
          <w:szCs w:val="22"/>
          <w:highlight w:val="yellow"/>
        </w:rPr>
        <w:tab/>
        <w:t>Baghdad, Iraq                  02/2008- 01/2011</w:t>
      </w:r>
    </w:p>
    <w:p w:rsidR="00E10275" w:rsidRDefault="00E10275" w:rsidP="00E10275">
      <w:pPr>
        <w:spacing w:before="16"/>
        <w:rPr>
          <w:rFonts w:ascii="Calibri" w:eastAsia="Calibri" w:hAnsi="Calibri" w:cs="Calibri"/>
          <w:sz w:val="22"/>
          <w:szCs w:val="22"/>
        </w:rPr>
      </w:pPr>
    </w:p>
    <w:p w:rsidR="00E10275" w:rsidRDefault="00E10275" w:rsidP="00E10275">
      <w:pPr>
        <w:spacing w:before="16"/>
        <w:rPr>
          <w:rFonts w:ascii="Calibri" w:eastAsia="Calibri" w:hAnsi="Calibri" w:cs="Calibri"/>
          <w:sz w:val="22"/>
          <w:szCs w:val="22"/>
        </w:rPr>
      </w:pPr>
      <w:r w:rsidRPr="000461B9">
        <w:rPr>
          <w:rFonts w:ascii="Calibri" w:eastAsia="Calibri" w:hAnsi="Calibri" w:cs="Calibri"/>
          <w:sz w:val="22"/>
          <w:szCs w:val="22"/>
        </w:rPr>
        <w:t>Arabic translator/interpreter</w:t>
      </w:r>
    </w:p>
    <w:p w:rsidR="00E10275" w:rsidRPr="00D1674A" w:rsidRDefault="00E10275" w:rsidP="00E10275">
      <w:pPr>
        <w:spacing w:before="16"/>
        <w:rPr>
          <w:rFonts w:ascii="Calibri" w:eastAsia="Calibri" w:hAnsi="Calibri" w:cs="Calibri"/>
          <w:sz w:val="22"/>
          <w:szCs w:val="22"/>
        </w:rPr>
      </w:pPr>
    </w:p>
    <w:p w:rsidR="00E10275" w:rsidRPr="00926D7E" w:rsidRDefault="00E10275" w:rsidP="00E10275">
      <w:pPr>
        <w:pStyle w:val="ListParagraph"/>
        <w:numPr>
          <w:ilvl w:val="0"/>
          <w:numId w:val="30"/>
        </w:numPr>
        <w:shd w:val="clear" w:color="auto" w:fill="FFFFFF"/>
        <w:spacing w:line="384" w:lineRule="atLeast"/>
        <w:rPr>
          <w:rFonts w:ascii="Calibri" w:eastAsia="Calibri" w:hAnsi="Calibri" w:cs="Calibri"/>
          <w:sz w:val="22"/>
          <w:szCs w:val="22"/>
        </w:rPr>
      </w:pPr>
      <w:r w:rsidRPr="00926D7E">
        <w:rPr>
          <w:rFonts w:ascii="Calibri" w:eastAsia="Calibri" w:hAnsi="Calibri" w:cs="Calibri"/>
          <w:sz w:val="22"/>
          <w:szCs w:val="22"/>
        </w:rPr>
        <w:t>Convert concepts in the source language to equivalent concepts in the target language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E10275" w:rsidRPr="00926D7E" w:rsidRDefault="00E10275" w:rsidP="00E10275">
      <w:pPr>
        <w:pStyle w:val="ListParagraph"/>
        <w:numPr>
          <w:ilvl w:val="0"/>
          <w:numId w:val="30"/>
        </w:numPr>
        <w:shd w:val="clear" w:color="auto" w:fill="FFFFFF"/>
        <w:spacing w:line="384" w:lineRule="atLeast"/>
        <w:rPr>
          <w:rFonts w:ascii="Calibri" w:eastAsia="Calibri" w:hAnsi="Calibri" w:cs="Calibri"/>
          <w:sz w:val="22"/>
          <w:szCs w:val="22"/>
        </w:rPr>
      </w:pPr>
      <w:r w:rsidRPr="00926D7E">
        <w:rPr>
          <w:rFonts w:ascii="Calibri" w:eastAsia="Calibri" w:hAnsi="Calibri" w:cs="Calibri"/>
          <w:sz w:val="22"/>
          <w:szCs w:val="22"/>
        </w:rPr>
        <w:t>Compile information, such as technical terms used in legal settings, into glossaries and terminology databases to be used in translations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E10275" w:rsidRPr="00926D7E" w:rsidRDefault="00E10275" w:rsidP="00E10275">
      <w:pPr>
        <w:pStyle w:val="ListParagraph"/>
        <w:numPr>
          <w:ilvl w:val="0"/>
          <w:numId w:val="30"/>
        </w:numPr>
        <w:shd w:val="clear" w:color="auto" w:fill="FFFFFF"/>
        <w:spacing w:line="384" w:lineRule="atLeast"/>
        <w:rPr>
          <w:rFonts w:ascii="Calibri" w:eastAsia="Calibri" w:hAnsi="Calibri" w:cs="Calibri"/>
          <w:sz w:val="22"/>
          <w:szCs w:val="22"/>
        </w:rPr>
      </w:pPr>
      <w:r w:rsidRPr="00926D7E">
        <w:rPr>
          <w:rFonts w:ascii="Calibri" w:eastAsia="Calibri" w:hAnsi="Calibri" w:cs="Calibri"/>
          <w:sz w:val="22"/>
          <w:szCs w:val="22"/>
        </w:rPr>
        <w:t>Speak, read, and write fluently in at least two languages, including English and one or more others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E10275" w:rsidRPr="00926D7E" w:rsidRDefault="00E10275" w:rsidP="00E10275">
      <w:pPr>
        <w:pStyle w:val="ListParagraph"/>
        <w:numPr>
          <w:ilvl w:val="0"/>
          <w:numId w:val="30"/>
        </w:numPr>
        <w:shd w:val="clear" w:color="auto" w:fill="FFFFFF"/>
        <w:spacing w:line="384" w:lineRule="atLeast"/>
        <w:rPr>
          <w:rFonts w:ascii="Calibri" w:eastAsia="Calibri" w:hAnsi="Calibri" w:cs="Calibri"/>
          <w:sz w:val="22"/>
          <w:szCs w:val="22"/>
        </w:rPr>
      </w:pPr>
      <w:r w:rsidRPr="00926D7E">
        <w:rPr>
          <w:rFonts w:ascii="Calibri" w:eastAsia="Calibri" w:hAnsi="Calibri" w:cs="Calibri"/>
          <w:sz w:val="22"/>
          <w:szCs w:val="22"/>
        </w:rPr>
        <w:t>Relay the style and tone of the original language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E10275" w:rsidRPr="00926D7E" w:rsidRDefault="00E10275" w:rsidP="00E10275">
      <w:pPr>
        <w:pStyle w:val="ListParagraph"/>
        <w:numPr>
          <w:ilvl w:val="0"/>
          <w:numId w:val="30"/>
        </w:numPr>
        <w:shd w:val="clear" w:color="auto" w:fill="FFFFFF"/>
        <w:spacing w:line="384" w:lineRule="atLeast"/>
        <w:rPr>
          <w:rFonts w:ascii="Calibri" w:eastAsia="Calibri" w:hAnsi="Calibri" w:cs="Calibri"/>
          <w:sz w:val="22"/>
          <w:szCs w:val="22"/>
        </w:rPr>
      </w:pPr>
      <w:r w:rsidRPr="00926D7E">
        <w:rPr>
          <w:rFonts w:ascii="Calibri" w:eastAsia="Calibri" w:hAnsi="Calibri" w:cs="Calibri"/>
          <w:sz w:val="22"/>
          <w:szCs w:val="22"/>
        </w:rPr>
        <w:t>Manage work schedules to meet deadlines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E10275" w:rsidRPr="007272E3" w:rsidRDefault="00E10275" w:rsidP="00E10275">
      <w:pPr>
        <w:pStyle w:val="Title"/>
        <w:numPr>
          <w:ilvl w:val="0"/>
          <w:numId w:val="30"/>
        </w:numPr>
        <w:rPr>
          <w:rFonts w:ascii="Calibri" w:eastAsia="Calibri" w:hAnsi="Calibri" w:cs="Calibri"/>
          <w:spacing w:val="0"/>
          <w:kern w:val="0"/>
          <w:sz w:val="22"/>
          <w:szCs w:val="22"/>
        </w:rPr>
      </w:pPr>
      <w:r w:rsidRPr="007272E3">
        <w:rPr>
          <w:rFonts w:ascii="Calibri" w:eastAsia="Calibri" w:hAnsi="Calibri" w:cs="Calibri"/>
          <w:spacing w:val="0"/>
          <w:kern w:val="0"/>
          <w:sz w:val="22"/>
          <w:szCs w:val="22"/>
        </w:rPr>
        <w:t>Render spoken messages accurately, quickly, and clearly.</w:t>
      </w:r>
    </w:p>
    <w:p w:rsidR="00D1674A" w:rsidRDefault="00BA25B4" w:rsidP="00665323">
      <w:pPr>
        <w:tabs>
          <w:tab w:val="left" w:pos="720"/>
          <w:tab w:val="left" w:pos="2400"/>
        </w:tabs>
        <w:spacing w:before="57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 w:rsidR="00665323">
        <w:rPr>
          <w:rFonts w:ascii="Calibri" w:eastAsia="Calibri" w:hAnsi="Calibri" w:cs="Calibri"/>
          <w:sz w:val="22"/>
          <w:szCs w:val="22"/>
        </w:rPr>
        <w:tab/>
      </w:r>
    </w:p>
    <w:p w:rsidR="00D1674A" w:rsidRPr="00D1674A" w:rsidRDefault="00E10275" w:rsidP="00D1674A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yellow"/>
        </w:rPr>
        <w:t>Iraqi Ministry of Oil</w:t>
      </w:r>
      <w:r>
        <w:rPr>
          <w:rFonts w:ascii="Calibri" w:eastAsia="Calibri" w:hAnsi="Calibri" w:cs="Calibri"/>
          <w:sz w:val="22"/>
          <w:szCs w:val="22"/>
          <w:highlight w:val="yellow"/>
        </w:rPr>
        <w:tab/>
      </w:r>
      <w:r>
        <w:rPr>
          <w:rFonts w:ascii="Calibri" w:eastAsia="Calibri" w:hAnsi="Calibri" w:cs="Calibri"/>
          <w:sz w:val="22"/>
          <w:szCs w:val="22"/>
          <w:highlight w:val="yellow"/>
        </w:rPr>
        <w:tab/>
      </w:r>
      <w:r w:rsidR="00D1674A" w:rsidRPr="00E10275">
        <w:rPr>
          <w:rFonts w:ascii="Calibri" w:eastAsia="Calibri" w:hAnsi="Calibri" w:cs="Calibri"/>
          <w:sz w:val="22"/>
          <w:szCs w:val="22"/>
          <w:highlight w:val="yellow"/>
        </w:rPr>
        <w:tab/>
        <w:t>B</w:t>
      </w:r>
      <w:r w:rsidR="000461B9" w:rsidRPr="00E10275">
        <w:rPr>
          <w:rFonts w:ascii="Calibri" w:eastAsia="Calibri" w:hAnsi="Calibri" w:cs="Calibri"/>
          <w:sz w:val="22"/>
          <w:szCs w:val="22"/>
          <w:highlight w:val="yellow"/>
        </w:rPr>
        <w:t>aghda</w:t>
      </w:r>
      <w:r w:rsidR="00B32A78" w:rsidRPr="00E10275">
        <w:rPr>
          <w:rFonts w:ascii="Calibri" w:eastAsia="Calibri" w:hAnsi="Calibri" w:cs="Calibri"/>
          <w:sz w:val="22"/>
          <w:szCs w:val="22"/>
          <w:highlight w:val="yellow"/>
        </w:rPr>
        <w:t>d, Iraq</w:t>
      </w:r>
      <w:r>
        <w:rPr>
          <w:rFonts w:ascii="Calibri" w:eastAsia="Calibri" w:hAnsi="Calibri" w:cs="Calibri"/>
          <w:sz w:val="22"/>
          <w:szCs w:val="22"/>
          <w:highlight w:val="yellow"/>
        </w:rPr>
        <w:tab/>
      </w:r>
      <w:r>
        <w:rPr>
          <w:rFonts w:ascii="Calibri" w:eastAsia="Calibri" w:hAnsi="Calibri" w:cs="Calibri"/>
          <w:sz w:val="22"/>
          <w:szCs w:val="22"/>
          <w:highlight w:val="yellow"/>
        </w:rPr>
        <w:tab/>
      </w:r>
      <w:r w:rsidR="00B32A78" w:rsidRPr="00E10275">
        <w:rPr>
          <w:rFonts w:ascii="Calibri" w:eastAsia="Calibri" w:hAnsi="Calibri" w:cs="Calibri"/>
          <w:sz w:val="22"/>
          <w:szCs w:val="22"/>
          <w:highlight w:val="yellow"/>
        </w:rPr>
        <w:t xml:space="preserve">                  </w:t>
      </w:r>
      <w:r>
        <w:rPr>
          <w:rFonts w:ascii="Calibri" w:eastAsia="Calibri" w:hAnsi="Calibri" w:cs="Calibri"/>
          <w:sz w:val="22"/>
          <w:szCs w:val="22"/>
          <w:highlight w:val="yellow"/>
        </w:rPr>
        <w:t>08/2005</w:t>
      </w:r>
      <w:r w:rsidRPr="00E10275">
        <w:rPr>
          <w:rFonts w:ascii="Calibri" w:eastAsia="Calibri" w:hAnsi="Calibri" w:cs="Calibri"/>
          <w:sz w:val="22"/>
          <w:szCs w:val="22"/>
          <w:highlight w:val="yellow"/>
        </w:rPr>
        <w:t>- 07/2009</w:t>
      </w:r>
    </w:p>
    <w:p w:rsidR="00816CEF" w:rsidRDefault="00816CEF" w:rsidP="00F632B3">
      <w:pPr>
        <w:spacing w:before="16"/>
        <w:jc w:val="center"/>
        <w:rPr>
          <w:rFonts w:ascii="Calibri" w:eastAsia="Calibri" w:hAnsi="Calibri" w:cs="Calibri"/>
          <w:sz w:val="22"/>
          <w:szCs w:val="22"/>
        </w:rPr>
      </w:pPr>
    </w:p>
    <w:p w:rsidR="00E10275" w:rsidRPr="00E46810" w:rsidRDefault="00E10275" w:rsidP="00E10275">
      <w:pPr>
        <w:tabs>
          <w:tab w:val="left" w:pos="5580"/>
        </w:tabs>
        <w:spacing w:before="57"/>
        <w:ind w:left="460"/>
        <w:rPr>
          <w:rFonts w:ascii="Calibri" w:eastAsia="Calibri" w:hAnsi="Calibri" w:cs="Calibri"/>
          <w:sz w:val="22"/>
          <w:szCs w:val="22"/>
        </w:rPr>
      </w:pPr>
      <w:r w:rsidRPr="004F557A">
        <w:rPr>
          <w:rFonts w:ascii="Calibri" w:eastAsia="Calibri" w:hAnsi="Calibri" w:cs="Calibri"/>
          <w:sz w:val="22"/>
          <w:szCs w:val="22"/>
        </w:rPr>
        <w:t>Assistant Human Resources Manager</w:t>
      </w:r>
      <w:r>
        <w:rPr>
          <w:rFonts w:ascii="Calibri" w:eastAsia="Calibri" w:hAnsi="Calibri" w:cs="Calibri"/>
          <w:sz w:val="22"/>
          <w:szCs w:val="22"/>
        </w:rPr>
        <w:tab/>
      </w:r>
    </w:p>
    <w:p w:rsidR="00E10275" w:rsidRPr="00613CB2" w:rsidRDefault="00E10275" w:rsidP="00E10275">
      <w:pPr>
        <w:numPr>
          <w:ilvl w:val="0"/>
          <w:numId w:val="23"/>
        </w:numPr>
        <w:spacing w:before="100" w:beforeAutospacing="1" w:after="100" w:afterAutospacing="1"/>
        <w:rPr>
          <w:rFonts w:ascii="Calibri" w:eastAsia="Calibri" w:hAnsi="Calibri" w:cs="Calibri"/>
          <w:sz w:val="22"/>
          <w:szCs w:val="22"/>
        </w:rPr>
      </w:pPr>
      <w:r w:rsidRPr="00613CB2">
        <w:rPr>
          <w:rFonts w:ascii="Calibri" w:eastAsia="Calibri" w:hAnsi="Calibri" w:cs="Calibri"/>
          <w:sz w:val="22"/>
          <w:szCs w:val="22"/>
        </w:rPr>
        <w:t xml:space="preserve">Work </w:t>
      </w:r>
      <w:r>
        <w:rPr>
          <w:rFonts w:ascii="Calibri" w:eastAsia="Calibri" w:hAnsi="Calibri" w:cs="Calibri"/>
          <w:sz w:val="22"/>
          <w:szCs w:val="22"/>
        </w:rPr>
        <w:t xml:space="preserve">closely </w:t>
      </w:r>
      <w:r w:rsidRPr="00613CB2">
        <w:rPr>
          <w:rFonts w:ascii="Calibri" w:eastAsia="Calibri" w:hAnsi="Calibri" w:cs="Calibri"/>
          <w:sz w:val="22"/>
          <w:szCs w:val="22"/>
        </w:rPr>
        <w:t xml:space="preserve">with department managers in writing and placing job vacancy ads. </w:t>
      </w:r>
    </w:p>
    <w:p w:rsidR="00E10275" w:rsidRPr="00613CB2" w:rsidRDefault="00E10275" w:rsidP="00E10275">
      <w:pPr>
        <w:numPr>
          <w:ilvl w:val="0"/>
          <w:numId w:val="23"/>
        </w:numPr>
        <w:spacing w:before="100" w:beforeAutospacing="1" w:after="100" w:afterAutospacing="1"/>
        <w:rPr>
          <w:rFonts w:ascii="Calibri" w:eastAsia="Calibri" w:hAnsi="Calibri" w:cs="Calibri"/>
          <w:sz w:val="22"/>
          <w:szCs w:val="22"/>
        </w:rPr>
      </w:pPr>
      <w:r w:rsidRPr="00613CB2">
        <w:rPr>
          <w:rFonts w:ascii="Calibri" w:eastAsia="Calibri" w:hAnsi="Calibri" w:cs="Calibri"/>
          <w:sz w:val="22"/>
          <w:szCs w:val="22"/>
        </w:rPr>
        <w:t xml:space="preserve">Assist with screening resumes, interviewing candidates, drug testing, and assists with hiring new employees. </w:t>
      </w:r>
    </w:p>
    <w:p w:rsidR="00E10275" w:rsidRPr="00613CB2" w:rsidRDefault="00E10275" w:rsidP="00E10275">
      <w:pPr>
        <w:numPr>
          <w:ilvl w:val="0"/>
          <w:numId w:val="23"/>
        </w:numPr>
        <w:spacing w:before="100" w:beforeAutospacing="1" w:after="100" w:afterAutospacing="1"/>
        <w:rPr>
          <w:rFonts w:ascii="Calibri" w:eastAsia="Calibri" w:hAnsi="Calibri" w:cs="Calibri"/>
          <w:sz w:val="22"/>
          <w:szCs w:val="22"/>
        </w:rPr>
      </w:pPr>
      <w:r w:rsidRPr="00613CB2">
        <w:rPr>
          <w:rFonts w:ascii="Calibri" w:eastAsia="Calibri" w:hAnsi="Calibri" w:cs="Calibri"/>
          <w:sz w:val="22"/>
          <w:szCs w:val="22"/>
        </w:rPr>
        <w:t xml:space="preserve">Provide clear, effective, timely and constructive feedback to management on interviewing techniques and effective labor relations. </w:t>
      </w:r>
    </w:p>
    <w:p w:rsidR="00E10275" w:rsidRPr="00613CB2" w:rsidRDefault="00E10275" w:rsidP="00E10275">
      <w:pPr>
        <w:numPr>
          <w:ilvl w:val="0"/>
          <w:numId w:val="23"/>
        </w:numPr>
        <w:spacing w:before="100" w:beforeAutospacing="1" w:after="100" w:afterAutospacing="1"/>
        <w:rPr>
          <w:rFonts w:ascii="Calibri" w:eastAsia="Calibri" w:hAnsi="Calibri" w:cs="Calibri"/>
          <w:sz w:val="22"/>
          <w:szCs w:val="22"/>
        </w:rPr>
      </w:pPr>
      <w:r w:rsidRPr="00613CB2">
        <w:rPr>
          <w:rFonts w:ascii="Calibri" w:eastAsia="Calibri" w:hAnsi="Calibri" w:cs="Calibri"/>
          <w:sz w:val="22"/>
          <w:szCs w:val="22"/>
        </w:rPr>
        <w:t xml:space="preserve">Conduct new employee orientations and safety training programs, ensuring all necessary forms and documents are completed. </w:t>
      </w:r>
    </w:p>
    <w:p w:rsidR="00E10275" w:rsidRPr="00613CB2" w:rsidRDefault="00E10275" w:rsidP="00E10275">
      <w:pPr>
        <w:numPr>
          <w:ilvl w:val="0"/>
          <w:numId w:val="23"/>
        </w:numPr>
        <w:spacing w:before="100" w:beforeAutospacing="1" w:after="100" w:afterAutospacing="1"/>
        <w:rPr>
          <w:rFonts w:ascii="Calibri" w:eastAsia="Calibri" w:hAnsi="Calibri" w:cs="Calibri"/>
          <w:sz w:val="22"/>
          <w:szCs w:val="22"/>
        </w:rPr>
      </w:pPr>
      <w:r w:rsidRPr="00613CB2">
        <w:rPr>
          <w:rFonts w:ascii="Calibri" w:eastAsia="Calibri" w:hAnsi="Calibri" w:cs="Calibri"/>
          <w:sz w:val="22"/>
          <w:szCs w:val="22"/>
        </w:rPr>
        <w:t xml:space="preserve">Set up all necessary personnel files and maintains related records. </w:t>
      </w:r>
    </w:p>
    <w:p w:rsidR="00E10275" w:rsidRPr="00613CB2" w:rsidRDefault="00E10275" w:rsidP="00E10275">
      <w:pPr>
        <w:numPr>
          <w:ilvl w:val="0"/>
          <w:numId w:val="23"/>
        </w:numPr>
        <w:spacing w:before="100" w:beforeAutospacing="1" w:after="100" w:afterAutospacing="1"/>
        <w:rPr>
          <w:rFonts w:ascii="Calibri" w:eastAsia="Calibri" w:hAnsi="Calibri" w:cs="Calibri"/>
          <w:sz w:val="22"/>
          <w:szCs w:val="22"/>
        </w:rPr>
      </w:pPr>
      <w:r w:rsidRPr="00613CB2">
        <w:rPr>
          <w:rFonts w:ascii="Calibri" w:eastAsia="Calibri" w:hAnsi="Calibri" w:cs="Calibri"/>
          <w:sz w:val="22"/>
          <w:szCs w:val="22"/>
        </w:rPr>
        <w:t xml:space="preserve">Conduct </w:t>
      </w:r>
      <w:r w:rsidRPr="004F557A">
        <w:rPr>
          <w:rFonts w:ascii="Calibri" w:eastAsia="Calibri" w:hAnsi="Calibri" w:cs="Calibri"/>
          <w:sz w:val="22"/>
          <w:szCs w:val="22"/>
        </w:rPr>
        <w:t>exit interviews</w:t>
      </w:r>
      <w:r w:rsidRPr="00613CB2">
        <w:rPr>
          <w:rFonts w:ascii="Calibri" w:eastAsia="Calibri" w:hAnsi="Calibri" w:cs="Calibri"/>
          <w:sz w:val="22"/>
          <w:szCs w:val="22"/>
        </w:rPr>
        <w:t xml:space="preserve"> with employees leaving the company. Providing them with per</w:t>
      </w:r>
      <w:r>
        <w:rPr>
          <w:rFonts w:ascii="Calibri" w:eastAsia="Calibri" w:hAnsi="Calibri" w:cs="Calibri"/>
          <w:sz w:val="22"/>
          <w:szCs w:val="22"/>
        </w:rPr>
        <w:t>tinent and accurate information</w:t>
      </w:r>
      <w:r w:rsidRPr="00613CB2">
        <w:rPr>
          <w:rFonts w:ascii="Calibri" w:eastAsia="Calibri" w:hAnsi="Calibri" w:cs="Calibri"/>
          <w:sz w:val="22"/>
          <w:szCs w:val="22"/>
        </w:rPr>
        <w:t xml:space="preserve">. </w:t>
      </w:r>
    </w:p>
    <w:p w:rsidR="00E10275" w:rsidRDefault="00E10275" w:rsidP="00E10275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Calibri" w:eastAsia="Calibri" w:hAnsi="Calibri" w:cs="Calibri"/>
          <w:sz w:val="22"/>
          <w:szCs w:val="22"/>
        </w:rPr>
      </w:pPr>
      <w:r w:rsidRPr="00D150D6">
        <w:rPr>
          <w:rFonts w:ascii="Calibri" w:eastAsia="Calibri" w:hAnsi="Calibri" w:cs="Calibri"/>
          <w:sz w:val="22"/>
          <w:szCs w:val="22"/>
        </w:rPr>
        <w:t xml:space="preserve">Answer benefit questions for managers and employees, as well as assist with problem solving. </w:t>
      </w:r>
    </w:p>
    <w:p w:rsidR="00E10275" w:rsidRDefault="00E10275" w:rsidP="00E10275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Calibri" w:eastAsia="Calibri" w:hAnsi="Calibri" w:cs="Calibri"/>
          <w:sz w:val="22"/>
          <w:szCs w:val="22"/>
        </w:rPr>
      </w:pPr>
      <w:r w:rsidRPr="00D150D6">
        <w:rPr>
          <w:rFonts w:ascii="Calibri" w:eastAsia="Calibri" w:hAnsi="Calibri" w:cs="Calibri"/>
          <w:sz w:val="22"/>
          <w:szCs w:val="22"/>
        </w:rPr>
        <w:t xml:space="preserve">Ensure that documentation is completed. </w:t>
      </w:r>
    </w:p>
    <w:p w:rsidR="00E10275" w:rsidRPr="00D150D6" w:rsidRDefault="00E10275" w:rsidP="00E10275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Calibri" w:eastAsia="Calibri" w:hAnsi="Calibri" w:cs="Calibri"/>
          <w:sz w:val="22"/>
          <w:szCs w:val="22"/>
        </w:rPr>
      </w:pPr>
      <w:r w:rsidRPr="00D150D6">
        <w:rPr>
          <w:rFonts w:ascii="Calibri" w:eastAsia="Calibri" w:hAnsi="Calibri" w:cs="Calibri"/>
          <w:sz w:val="22"/>
          <w:szCs w:val="22"/>
        </w:rPr>
        <w:t xml:space="preserve">Conduct follow up to ensure that all parties are kept informed. </w:t>
      </w:r>
    </w:p>
    <w:p w:rsidR="00E10275" w:rsidRPr="00613CB2" w:rsidRDefault="00E10275" w:rsidP="00E10275">
      <w:pPr>
        <w:numPr>
          <w:ilvl w:val="0"/>
          <w:numId w:val="23"/>
        </w:numPr>
        <w:spacing w:before="100" w:beforeAutospacing="1" w:after="100" w:afterAutospacing="1"/>
        <w:rPr>
          <w:rFonts w:ascii="Calibri" w:eastAsia="Calibri" w:hAnsi="Calibri" w:cs="Calibri"/>
          <w:sz w:val="22"/>
          <w:szCs w:val="22"/>
        </w:rPr>
      </w:pPr>
      <w:r w:rsidRPr="00613CB2">
        <w:rPr>
          <w:rFonts w:ascii="Calibri" w:eastAsia="Calibri" w:hAnsi="Calibri" w:cs="Calibri"/>
          <w:sz w:val="22"/>
          <w:szCs w:val="22"/>
        </w:rPr>
        <w:t xml:space="preserve">Process all salary changes due to </w:t>
      </w:r>
      <w:hyperlink r:id="rId6" w:history="1">
        <w:r w:rsidRPr="004F557A">
          <w:rPr>
            <w:rFonts w:ascii="Calibri" w:eastAsia="Calibri" w:hAnsi="Calibri" w:cs="Calibri"/>
            <w:sz w:val="22"/>
            <w:szCs w:val="22"/>
          </w:rPr>
          <w:t>merit increases</w:t>
        </w:r>
      </w:hyperlink>
      <w:r w:rsidRPr="00613CB2">
        <w:rPr>
          <w:rFonts w:ascii="Calibri" w:eastAsia="Calibri" w:hAnsi="Calibri" w:cs="Calibri"/>
          <w:sz w:val="22"/>
          <w:szCs w:val="22"/>
        </w:rPr>
        <w:t xml:space="preserve">, promotions, bonuses, and pay adjustments. And ensure that all necessary documents are received, information is entered into computer database, and forwarded to payroll. </w:t>
      </w:r>
    </w:p>
    <w:p w:rsidR="00462C68" w:rsidRPr="00E10275" w:rsidRDefault="00E10275" w:rsidP="00E10275">
      <w:pPr>
        <w:numPr>
          <w:ilvl w:val="0"/>
          <w:numId w:val="23"/>
        </w:numPr>
        <w:spacing w:before="100" w:beforeAutospacing="1" w:after="100" w:afterAutospacing="1"/>
        <w:rPr>
          <w:rFonts w:ascii="Calibri" w:eastAsia="Calibri" w:hAnsi="Calibri" w:cs="Calibri"/>
          <w:sz w:val="22"/>
          <w:szCs w:val="22"/>
        </w:rPr>
      </w:pPr>
      <w:r w:rsidRPr="00613CB2">
        <w:rPr>
          <w:rFonts w:ascii="Calibri" w:eastAsia="Calibri" w:hAnsi="Calibri" w:cs="Calibri"/>
          <w:sz w:val="22"/>
          <w:szCs w:val="22"/>
        </w:rPr>
        <w:t>Develop, extract, maintain and update key human resource metrics and other workforce management data such as turnover, recruitment costs, demographic profiles, terminations, projected retirements and skill shortages, etc. utilizing ad-hoc report</w:t>
      </w:r>
      <w:r>
        <w:rPr>
          <w:rFonts w:ascii="Calibri" w:eastAsia="Calibri" w:hAnsi="Calibri" w:cs="Calibri"/>
          <w:sz w:val="22"/>
          <w:szCs w:val="22"/>
        </w:rPr>
        <w:t>ing tools on the HRMS database.</w:t>
      </w:r>
      <w:r w:rsidR="00B76465" w:rsidRPr="00E10275">
        <w:rPr>
          <w:rFonts w:eastAsia="Calibri"/>
        </w:rPr>
        <w:tab/>
      </w:r>
      <w:r w:rsidR="00665323" w:rsidRPr="00E10275">
        <w:rPr>
          <w:rFonts w:eastAsia="Calibri"/>
        </w:rPr>
        <w:tab/>
      </w:r>
      <w:r w:rsidRPr="00E10275">
        <w:rPr>
          <w:rFonts w:eastAsia="Calibri"/>
        </w:rPr>
        <w:tab/>
      </w:r>
    </w:p>
    <w:p w:rsidR="00E10275" w:rsidRDefault="00E10275" w:rsidP="000461B9">
      <w:pPr>
        <w:spacing w:before="16"/>
        <w:ind w:left="100"/>
        <w:rPr>
          <w:rFonts w:ascii="Calibri" w:eastAsia="Calibri" w:hAnsi="Calibri" w:cs="Calibri"/>
          <w:sz w:val="22"/>
          <w:szCs w:val="22"/>
          <w:highlight w:val="yellow"/>
        </w:rPr>
      </w:pPr>
    </w:p>
    <w:p w:rsidR="00E10275" w:rsidRDefault="00E10275" w:rsidP="000461B9">
      <w:pPr>
        <w:spacing w:before="16"/>
        <w:ind w:left="100"/>
        <w:rPr>
          <w:rFonts w:ascii="Calibri" w:eastAsia="Calibri" w:hAnsi="Calibri" w:cs="Calibri"/>
          <w:sz w:val="22"/>
          <w:szCs w:val="22"/>
          <w:highlight w:val="yellow"/>
        </w:rPr>
      </w:pPr>
    </w:p>
    <w:p w:rsidR="00E10275" w:rsidRDefault="00E10275" w:rsidP="000461B9">
      <w:pPr>
        <w:spacing w:before="16"/>
        <w:ind w:left="100"/>
        <w:rPr>
          <w:rFonts w:ascii="Calibri" w:eastAsia="Calibri" w:hAnsi="Calibri" w:cs="Calibri"/>
          <w:sz w:val="22"/>
          <w:szCs w:val="22"/>
          <w:highlight w:val="yellow"/>
        </w:rPr>
      </w:pPr>
    </w:p>
    <w:p w:rsidR="00E10275" w:rsidRDefault="00E10275" w:rsidP="000461B9">
      <w:pPr>
        <w:spacing w:before="16"/>
        <w:ind w:left="100"/>
        <w:rPr>
          <w:rFonts w:ascii="Calibri" w:eastAsia="Calibri" w:hAnsi="Calibri" w:cs="Calibri"/>
          <w:sz w:val="22"/>
          <w:szCs w:val="22"/>
          <w:highlight w:val="yellow"/>
        </w:rPr>
      </w:pPr>
    </w:p>
    <w:p w:rsidR="000461B9" w:rsidRDefault="000461B9" w:rsidP="000461B9">
      <w:pPr>
        <w:spacing w:before="16"/>
        <w:ind w:left="100"/>
        <w:rPr>
          <w:rFonts w:ascii="Calibri" w:eastAsia="Calibri" w:hAnsi="Calibri" w:cs="Calibri"/>
          <w:sz w:val="22"/>
          <w:szCs w:val="22"/>
          <w:highlight w:val="yellow"/>
        </w:rPr>
      </w:pPr>
      <w:r w:rsidRPr="000461B9">
        <w:rPr>
          <w:rFonts w:ascii="Calibri" w:eastAsia="Calibri" w:hAnsi="Calibri" w:cs="Calibri"/>
          <w:sz w:val="22"/>
          <w:szCs w:val="22"/>
          <w:highlight w:val="yellow"/>
        </w:rPr>
        <w:t>L3 Communication (US army contractor)</w:t>
      </w:r>
      <w:r w:rsidRPr="000461B9">
        <w:rPr>
          <w:rFonts w:ascii="Calibri" w:eastAsia="Calibri" w:hAnsi="Calibri" w:cs="Calibri"/>
          <w:sz w:val="22"/>
          <w:szCs w:val="22"/>
          <w:highlight w:val="yellow"/>
        </w:rPr>
        <w:tab/>
      </w:r>
      <w:r w:rsidRPr="000461B9">
        <w:rPr>
          <w:rFonts w:ascii="Calibri" w:eastAsia="Calibri" w:hAnsi="Calibri" w:cs="Calibri"/>
          <w:sz w:val="22"/>
          <w:szCs w:val="22"/>
          <w:highlight w:val="yellow"/>
        </w:rPr>
        <w:tab/>
        <w:t>Baghdad, Iraq</w:t>
      </w:r>
      <w:r w:rsidRPr="000461B9">
        <w:rPr>
          <w:rFonts w:ascii="Calibri" w:eastAsia="Calibri" w:hAnsi="Calibri" w:cs="Calibri"/>
          <w:sz w:val="22"/>
          <w:szCs w:val="22"/>
          <w:highlight w:val="yellow"/>
        </w:rPr>
        <w:tab/>
      </w:r>
      <w:r>
        <w:rPr>
          <w:rFonts w:ascii="Calibri" w:eastAsia="Calibri" w:hAnsi="Calibri" w:cs="Calibri"/>
          <w:sz w:val="22"/>
          <w:szCs w:val="22"/>
          <w:highlight w:val="yellow"/>
        </w:rPr>
        <w:tab/>
      </w:r>
      <w:r w:rsidRPr="000461B9">
        <w:rPr>
          <w:rFonts w:ascii="Calibri" w:eastAsia="Calibri" w:hAnsi="Calibri" w:cs="Calibri"/>
          <w:sz w:val="22"/>
          <w:szCs w:val="22"/>
          <w:highlight w:val="yellow"/>
        </w:rPr>
        <w:t>1/2004 -</w:t>
      </w:r>
      <w:r w:rsidR="00E10275">
        <w:rPr>
          <w:rFonts w:ascii="Calibri" w:eastAsia="Calibri" w:hAnsi="Calibri" w:cs="Calibri"/>
          <w:sz w:val="22"/>
          <w:szCs w:val="22"/>
          <w:highlight w:val="yellow"/>
        </w:rPr>
        <w:t xml:space="preserve"> 07</w:t>
      </w:r>
      <w:r>
        <w:rPr>
          <w:rFonts w:ascii="Calibri" w:eastAsia="Calibri" w:hAnsi="Calibri" w:cs="Calibri"/>
          <w:sz w:val="22"/>
          <w:szCs w:val="22"/>
          <w:highlight w:val="yellow"/>
        </w:rPr>
        <w:t>/</w:t>
      </w:r>
      <w:r w:rsidR="00E10275">
        <w:rPr>
          <w:rFonts w:ascii="Calibri" w:eastAsia="Calibri" w:hAnsi="Calibri" w:cs="Calibri"/>
          <w:sz w:val="22"/>
          <w:szCs w:val="22"/>
          <w:highlight w:val="yellow"/>
        </w:rPr>
        <w:t>2005</w:t>
      </w:r>
    </w:p>
    <w:p w:rsidR="009A1DBD" w:rsidRDefault="009A1DBD" w:rsidP="000461B9">
      <w:pPr>
        <w:spacing w:before="16"/>
        <w:rPr>
          <w:rFonts w:ascii="Calibri" w:eastAsia="Calibri" w:hAnsi="Calibri" w:cs="Calibri"/>
          <w:sz w:val="22"/>
          <w:szCs w:val="22"/>
        </w:rPr>
      </w:pPr>
    </w:p>
    <w:p w:rsidR="000461B9" w:rsidRDefault="000461B9" w:rsidP="000461B9">
      <w:pPr>
        <w:spacing w:before="16"/>
        <w:rPr>
          <w:rFonts w:ascii="Calibri" w:eastAsia="Calibri" w:hAnsi="Calibri" w:cs="Calibri"/>
          <w:sz w:val="22"/>
          <w:szCs w:val="22"/>
        </w:rPr>
      </w:pPr>
      <w:r w:rsidRPr="000461B9">
        <w:rPr>
          <w:rFonts w:ascii="Calibri" w:eastAsia="Calibri" w:hAnsi="Calibri" w:cs="Calibri"/>
          <w:sz w:val="22"/>
          <w:szCs w:val="22"/>
        </w:rPr>
        <w:t>Arabic translator/interpreter</w:t>
      </w:r>
    </w:p>
    <w:p w:rsidR="000461B9" w:rsidRDefault="000461B9" w:rsidP="000461B9">
      <w:pPr>
        <w:spacing w:before="16"/>
        <w:rPr>
          <w:rFonts w:ascii="Calibri" w:eastAsia="Calibri" w:hAnsi="Calibri" w:cs="Calibri"/>
          <w:sz w:val="22"/>
          <w:szCs w:val="22"/>
        </w:rPr>
      </w:pPr>
    </w:p>
    <w:p w:rsidR="007C153A" w:rsidRPr="00462C68" w:rsidRDefault="007C153A" w:rsidP="007C153A">
      <w:pPr>
        <w:pStyle w:val="ListParagraph"/>
        <w:numPr>
          <w:ilvl w:val="0"/>
          <w:numId w:val="30"/>
        </w:numPr>
        <w:shd w:val="clear" w:color="auto" w:fill="FFFFFF"/>
        <w:spacing w:line="210" w:lineRule="atLeast"/>
        <w:rPr>
          <w:rFonts w:ascii="Calibri" w:eastAsia="Calibri" w:hAnsi="Calibri" w:cs="Calibri"/>
          <w:sz w:val="22"/>
          <w:szCs w:val="22"/>
        </w:rPr>
      </w:pPr>
      <w:r w:rsidRPr="007C153A">
        <w:rPr>
          <w:rFonts w:ascii="Calibri" w:eastAsia="Calibri" w:hAnsi="Calibri" w:cs="Calibri"/>
          <w:sz w:val="22"/>
          <w:szCs w:val="22"/>
        </w:rPr>
        <w:t xml:space="preserve">I have assist military personnel to interact and communicate with local populace while conducting non-combatant missions, provided interpretation support at military traffic control </w:t>
      </w:r>
      <w:r w:rsidRPr="007C153A">
        <w:rPr>
          <w:rFonts w:ascii="Calibri" w:eastAsia="Calibri" w:hAnsi="Calibri" w:cs="Calibri"/>
          <w:sz w:val="22"/>
          <w:szCs w:val="22"/>
        </w:rPr>
        <w:lastRenderedPageBreak/>
        <w:t>points and local media events, and provided translation/interpretation for the training needs to develop the Iraqi Army capabilities including weapon training, medical courses, meetings, etc.</w:t>
      </w:r>
      <w:r w:rsidRPr="007C153A">
        <w:rPr>
          <w:rFonts w:ascii="Calibri" w:eastAsia="Calibri" w:hAnsi="Calibri" w:cs="Calibri"/>
          <w:sz w:val="22"/>
          <w:szCs w:val="22"/>
        </w:rPr>
        <w:br/>
      </w:r>
    </w:p>
    <w:p w:rsidR="000461B9" w:rsidRPr="000461B9" w:rsidRDefault="000461B9" w:rsidP="000461B9">
      <w:pPr>
        <w:pStyle w:val="ListParagraph"/>
        <w:numPr>
          <w:ilvl w:val="0"/>
          <w:numId w:val="30"/>
        </w:numPr>
        <w:shd w:val="clear" w:color="auto" w:fill="FFFFFF"/>
        <w:spacing w:after="60" w:line="210" w:lineRule="atLeast"/>
        <w:rPr>
          <w:rFonts w:ascii="Calibri" w:eastAsia="Calibri" w:hAnsi="Calibri" w:cs="Calibri"/>
          <w:sz w:val="22"/>
          <w:szCs w:val="22"/>
        </w:rPr>
      </w:pPr>
      <w:r w:rsidRPr="000461B9">
        <w:rPr>
          <w:rFonts w:ascii="Calibri" w:eastAsia="Calibri" w:hAnsi="Calibri" w:cs="Calibri"/>
          <w:sz w:val="22"/>
          <w:szCs w:val="22"/>
        </w:rPr>
        <w:t xml:space="preserve">Assist military contracting officers </w:t>
      </w:r>
      <w:r>
        <w:rPr>
          <w:rFonts w:ascii="Calibri" w:eastAsia="Calibri" w:hAnsi="Calibri" w:cs="Calibri"/>
          <w:sz w:val="22"/>
          <w:szCs w:val="22"/>
        </w:rPr>
        <w:t>to interact and communicate with local populace while conducting non-combatant missions.</w:t>
      </w:r>
    </w:p>
    <w:p w:rsidR="000461B9" w:rsidRDefault="000461B9" w:rsidP="000461B9">
      <w:pPr>
        <w:pStyle w:val="ListParagraph"/>
        <w:numPr>
          <w:ilvl w:val="0"/>
          <w:numId w:val="30"/>
        </w:numPr>
        <w:shd w:val="clear" w:color="auto" w:fill="FFFFFF"/>
        <w:spacing w:line="210" w:lineRule="atLeast"/>
        <w:rPr>
          <w:rFonts w:ascii="Calibri" w:eastAsia="Calibri" w:hAnsi="Calibri" w:cs="Calibri"/>
          <w:sz w:val="22"/>
          <w:szCs w:val="22"/>
        </w:rPr>
      </w:pPr>
      <w:r w:rsidRPr="000461B9">
        <w:rPr>
          <w:rFonts w:ascii="Calibri" w:eastAsia="Calibri" w:hAnsi="Calibri" w:cs="Calibri"/>
          <w:sz w:val="22"/>
          <w:szCs w:val="22"/>
        </w:rPr>
        <w:t>Provide interpretation support at military traffic control points and local media events</w:t>
      </w:r>
      <w:r w:rsidR="00827FF1">
        <w:rPr>
          <w:rFonts w:ascii="Calibri" w:eastAsia="Calibri" w:hAnsi="Calibri" w:cs="Calibri"/>
          <w:sz w:val="22"/>
          <w:szCs w:val="22"/>
        </w:rPr>
        <w:t>.</w:t>
      </w:r>
    </w:p>
    <w:p w:rsidR="007C153A" w:rsidRDefault="00FC511B" w:rsidP="00462C68">
      <w:pPr>
        <w:pStyle w:val="ListParagraph"/>
        <w:numPr>
          <w:ilvl w:val="0"/>
          <w:numId w:val="30"/>
        </w:numPr>
        <w:shd w:val="clear" w:color="auto" w:fill="FFFFFF"/>
        <w:spacing w:line="21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Provide translation/interpretation for the training needs to develop the Iraqi Army capabilities. </w:t>
      </w:r>
    </w:p>
    <w:p w:rsidR="000461B9" w:rsidRPr="000461B9" w:rsidRDefault="000461B9" w:rsidP="000461B9">
      <w:pPr>
        <w:spacing w:before="16"/>
        <w:rPr>
          <w:rFonts w:ascii="Calibri" w:eastAsia="Calibri" w:hAnsi="Calibri" w:cs="Calibri"/>
          <w:sz w:val="22"/>
          <w:szCs w:val="22"/>
        </w:rPr>
      </w:pPr>
    </w:p>
    <w:p w:rsidR="00424218" w:rsidRDefault="00424218">
      <w:pPr>
        <w:ind w:left="100"/>
        <w:rPr>
          <w:rFonts w:ascii="Calibri" w:eastAsia="Calibri" w:hAnsi="Calibri" w:cs="Calibri"/>
          <w:sz w:val="22"/>
          <w:szCs w:val="22"/>
        </w:rPr>
      </w:pPr>
    </w:p>
    <w:p w:rsidR="00D173F5" w:rsidRPr="000F0693" w:rsidRDefault="00D173F5" w:rsidP="00D173F5">
      <w:pPr>
        <w:pStyle w:val="Title"/>
        <w:jc w:val="center"/>
        <w:rPr>
          <w:rFonts w:eastAsia="Calibri"/>
          <w:u w:val="single"/>
        </w:rPr>
      </w:pPr>
      <w:r w:rsidRPr="000F0693">
        <w:rPr>
          <w:rFonts w:eastAsia="Calibri"/>
          <w:u w:val="single"/>
        </w:rPr>
        <w:t>Education</w:t>
      </w:r>
    </w:p>
    <w:p w:rsidR="00D173F5" w:rsidRPr="00A30475" w:rsidRDefault="00D173F5" w:rsidP="00D173F5">
      <w:pPr>
        <w:spacing w:line="200" w:lineRule="exact"/>
        <w:rPr>
          <w:rFonts w:ascii="Calibri" w:eastAsia="Calibri" w:hAnsi="Calibri" w:cs="Calibri"/>
          <w:sz w:val="22"/>
          <w:szCs w:val="22"/>
        </w:rPr>
      </w:pPr>
    </w:p>
    <w:p w:rsidR="00D173F5" w:rsidRPr="00A30475" w:rsidRDefault="00D173F5" w:rsidP="00D173F5">
      <w:pPr>
        <w:spacing w:before="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spellStart"/>
      <w:r w:rsidRPr="00A30475"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 w:rsidRPr="00A30475"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Hi</w:t>
      </w:r>
      <w:r w:rsidRPr="00A30475"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h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Sch</w:t>
      </w:r>
      <w:r w:rsidRPr="00A30475">
        <w:rPr>
          <w:rFonts w:ascii="Calibri" w:eastAsia="Calibri" w:hAnsi="Calibri" w:cs="Calibri"/>
          <w:sz w:val="22"/>
          <w:szCs w:val="22"/>
        </w:rPr>
        <w:t>oo</w:t>
      </w:r>
      <w:r>
        <w:rPr>
          <w:rFonts w:ascii="Calibri" w:eastAsia="Calibri" w:hAnsi="Calibri" w:cs="Calibri"/>
          <w:sz w:val="22"/>
          <w:szCs w:val="22"/>
        </w:rPr>
        <w:t>l,</w:t>
      </w:r>
      <w:r w:rsidRPr="00A30475">
        <w:rPr>
          <w:rFonts w:ascii="Calibri" w:eastAsia="Calibri" w:hAnsi="Calibri" w:cs="Calibri"/>
          <w:sz w:val="22"/>
          <w:szCs w:val="22"/>
        </w:rPr>
        <w:t xml:space="preserve"> D</w:t>
      </w:r>
      <w:r>
        <w:rPr>
          <w:rFonts w:ascii="Calibri" w:eastAsia="Calibri" w:hAnsi="Calibri" w:cs="Calibri"/>
          <w:sz w:val="22"/>
          <w:szCs w:val="22"/>
        </w:rPr>
        <w:t>i</w:t>
      </w:r>
      <w:r w:rsidRPr="00A30475"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 w:rsidRPr="00A30475">
        <w:rPr>
          <w:rFonts w:ascii="Calibri" w:eastAsia="Calibri" w:hAnsi="Calibri" w:cs="Calibri"/>
          <w:sz w:val="22"/>
          <w:szCs w:val="22"/>
        </w:rPr>
        <w:t>om</w:t>
      </w:r>
      <w:r>
        <w:rPr>
          <w:rFonts w:ascii="Calibri" w:eastAsia="Calibri" w:hAnsi="Calibri" w:cs="Calibri"/>
          <w:sz w:val="22"/>
          <w:szCs w:val="22"/>
        </w:rPr>
        <w:t xml:space="preserve">a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Completed in 1997                                                                                 </w:t>
      </w:r>
      <w:r w:rsidRPr="00A30475">
        <w:rPr>
          <w:rFonts w:ascii="Calibri" w:eastAsia="Calibri" w:hAnsi="Calibri" w:cs="Calibri"/>
          <w:sz w:val="22"/>
          <w:szCs w:val="22"/>
        </w:rPr>
        <w:t xml:space="preserve"> </w:t>
      </w:r>
    </w:p>
    <w:p w:rsidR="00D173F5" w:rsidRPr="00A30475" w:rsidRDefault="00D173F5" w:rsidP="00D173F5">
      <w:pPr>
        <w:spacing w:line="200" w:lineRule="exac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Baghdad, Iraq           </w:t>
      </w:r>
    </w:p>
    <w:p w:rsidR="00D173F5" w:rsidRPr="00A30475" w:rsidRDefault="00D173F5" w:rsidP="00D173F5">
      <w:pPr>
        <w:spacing w:line="200" w:lineRule="exact"/>
        <w:rPr>
          <w:rFonts w:ascii="Calibri" w:eastAsia="Calibri" w:hAnsi="Calibri" w:cs="Calibri"/>
          <w:sz w:val="22"/>
          <w:szCs w:val="22"/>
        </w:rPr>
      </w:pPr>
    </w:p>
    <w:p w:rsidR="00D173F5" w:rsidRDefault="00D173F5" w:rsidP="00D173F5">
      <w:pPr>
        <w:ind w:left="100"/>
        <w:rPr>
          <w:rFonts w:ascii="Calibri" w:eastAsia="Calibri" w:hAnsi="Calibri" w:cs="Calibri"/>
          <w:sz w:val="22"/>
          <w:szCs w:val="22"/>
        </w:rPr>
      </w:pPr>
      <w:r w:rsidRPr="00A30475"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l-</w:t>
      </w:r>
      <w:proofErr w:type="spellStart"/>
      <w:r w:rsidRPr="00A30475"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 w:rsidRPr="00A30475">
        <w:rPr>
          <w:rFonts w:ascii="Calibri" w:eastAsia="Calibri" w:hAnsi="Calibri" w:cs="Calibri"/>
          <w:sz w:val="22"/>
          <w:szCs w:val="22"/>
        </w:rPr>
        <w:t>mo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 w:rsidRPr="00A30475">
        <w:rPr>
          <w:rFonts w:ascii="Calibri" w:eastAsia="Calibri" w:hAnsi="Calibri" w:cs="Calibri"/>
          <w:sz w:val="22"/>
          <w:szCs w:val="22"/>
        </w:rPr>
        <w:t xml:space="preserve"> Co</w:t>
      </w:r>
      <w:r>
        <w:rPr>
          <w:rFonts w:ascii="Calibri" w:eastAsia="Calibri" w:hAnsi="Calibri" w:cs="Calibri"/>
          <w:sz w:val="22"/>
          <w:szCs w:val="22"/>
        </w:rPr>
        <w:t>lleg</w:t>
      </w:r>
      <w:r w:rsidRPr="00A30475"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, Bachelor of </w:t>
      </w:r>
      <w:r w:rsidRPr="00A30475"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rts degree, Major: E</w:t>
      </w:r>
      <w:r w:rsidRPr="00A30475">
        <w:rPr>
          <w:rFonts w:ascii="Calibri" w:eastAsia="Calibri" w:hAnsi="Calibri" w:cs="Calibri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 xml:space="preserve">lish language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Completed in 2003   </w:t>
      </w:r>
    </w:p>
    <w:p w:rsidR="00D511F6" w:rsidRPr="003771CA" w:rsidRDefault="00D511F6" w:rsidP="003771CA">
      <w:pPr>
        <w:rPr>
          <w:rFonts w:ascii="Calibri" w:eastAsia="Calibri" w:hAnsi="Calibri" w:cs="Calibri"/>
          <w:sz w:val="28"/>
          <w:szCs w:val="28"/>
        </w:rPr>
      </w:pPr>
    </w:p>
    <w:sectPr w:rsidR="00D511F6" w:rsidRPr="003771CA">
      <w:pgSz w:w="12240" w:h="15840"/>
      <w:pgMar w:top="1380" w:right="1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abstractNum w:abstractNumId="0">
    <w:nsid w:val="019730DD"/>
    <w:multiLevelType w:val="multilevel"/>
    <w:tmpl w:val="B498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662B5E"/>
    <w:multiLevelType w:val="hybridMultilevel"/>
    <w:tmpl w:val="FAD4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132A86"/>
    <w:multiLevelType w:val="multilevel"/>
    <w:tmpl w:val="0238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190083"/>
    <w:multiLevelType w:val="multilevel"/>
    <w:tmpl w:val="7ACE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94738C"/>
    <w:multiLevelType w:val="hybridMultilevel"/>
    <w:tmpl w:val="1CB46F84"/>
    <w:lvl w:ilvl="0" w:tplc="A3E06510">
      <w:numFmt w:val="bullet"/>
      <w:lvlText w:val="•"/>
      <w:lvlJc w:val="left"/>
      <w:pPr>
        <w:ind w:left="8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EB1A65"/>
    <w:multiLevelType w:val="multilevel"/>
    <w:tmpl w:val="9200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5319A1"/>
    <w:multiLevelType w:val="hybridMultilevel"/>
    <w:tmpl w:val="A3E0716E"/>
    <w:lvl w:ilvl="0" w:tplc="B964D49A">
      <w:numFmt w:val="bullet"/>
      <w:lvlText w:val="•"/>
      <w:lvlJc w:val="left"/>
      <w:pPr>
        <w:ind w:left="8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>
    <w:nsid w:val="0F543A83"/>
    <w:multiLevelType w:val="hybridMultilevel"/>
    <w:tmpl w:val="C982279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02B7087"/>
    <w:multiLevelType w:val="multilevel"/>
    <w:tmpl w:val="909C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3F780E"/>
    <w:multiLevelType w:val="hybridMultilevel"/>
    <w:tmpl w:val="85188B48"/>
    <w:lvl w:ilvl="0" w:tplc="A3E06510">
      <w:numFmt w:val="bullet"/>
      <w:lvlText w:val="•"/>
      <w:lvlJc w:val="left"/>
      <w:pPr>
        <w:ind w:left="8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>
    <w:nsid w:val="216C6442"/>
    <w:multiLevelType w:val="hybridMultilevel"/>
    <w:tmpl w:val="E9180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93702E"/>
    <w:multiLevelType w:val="hybridMultilevel"/>
    <w:tmpl w:val="A32C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1A224D"/>
    <w:multiLevelType w:val="hybridMultilevel"/>
    <w:tmpl w:val="31001A0E"/>
    <w:lvl w:ilvl="0" w:tplc="A238CCFC">
      <w:numFmt w:val="bullet"/>
      <w:lvlText w:val="•"/>
      <w:lvlJc w:val="left"/>
      <w:pPr>
        <w:ind w:left="4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55600A5"/>
    <w:multiLevelType w:val="multilevel"/>
    <w:tmpl w:val="B75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68741F"/>
    <w:multiLevelType w:val="hybridMultilevel"/>
    <w:tmpl w:val="1326FAD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5">
    <w:nsid w:val="279C482A"/>
    <w:multiLevelType w:val="hybridMultilevel"/>
    <w:tmpl w:val="537AD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18607F"/>
    <w:multiLevelType w:val="hybridMultilevel"/>
    <w:tmpl w:val="7172B2CA"/>
    <w:lvl w:ilvl="0" w:tplc="A3E06510">
      <w:numFmt w:val="bullet"/>
      <w:lvlText w:val="•"/>
      <w:lvlJc w:val="left"/>
      <w:pPr>
        <w:ind w:left="8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9D13B7"/>
    <w:multiLevelType w:val="hybridMultilevel"/>
    <w:tmpl w:val="032E70AC"/>
    <w:lvl w:ilvl="0" w:tplc="A238CCFC">
      <w:numFmt w:val="bullet"/>
      <w:lvlText w:val="•"/>
      <w:lvlJc w:val="left"/>
      <w:pPr>
        <w:ind w:left="4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9B2A97"/>
    <w:multiLevelType w:val="hybridMultilevel"/>
    <w:tmpl w:val="448036EA"/>
    <w:lvl w:ilvl="0" w:tplc="A3E06510">
      <w:numFmt w:val="bullet"/>
      <w:lvlText w:val="•"/>
      <w:lvlJc w:val="left"/>
      <w:pPr>
        <w:ind w:left="12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9">
    <w:nsid w:val="31554ABC"/>
    <w:multiLevelType w:val="hybridMultilevel"/>
    <w:tmpl w:val="BD865F56"/>
    <w:lvl w:ilvl="0" w:tplc="A3E06510">
      <w:numFmt w:val="bullet"/>
      <w:lvlText w:val="•"/>
      <w:lvlJc w:val="left"/>
      <w:pPr>
        <w:ind w:left="8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976F56"/>
    <w:multiLevelType w:val="multilevel"/>
    <w:tmpl w:val="E71E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2474D8"/>
    <w:multiLevelType w:val="hybridMultilevel"/>
    <w:tmpl w:val="87B80BD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2">
    <w:nsid w:val="374C0EA3"/>
    <w:multiLevelType w:val="hybridMultilevel"/>
    <w:tmpl w:val="9206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3EAED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A803DE"/>
    <w:multiLevelType w:val="multilevel"/>
    <w:tmpl w:val="2D18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2EB6CE8"/>
    <w:multiLevelType w:val="hybridMultilevel"/>
    <w:tmpl w:val="B4EAEFD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5">
    <w:nsid w:val="43AF5466"/>
    <w:multiLevelType w:val="hybridMultilevel"/>
    <w:tmpl w:val="4ADC4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A5616E"/>
    <w:multiLevelType w:val="hybridMultilevel"/>
    <w:tmpl w:val="27CCF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9D1A56"/>
    <w:multiLevelType w:val="hybridMultilevel"/>
    <w:tmpl w:val="20F2659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8">
    <w:nsid w:val="539C5BF6"/>
    <w:multiLevelType w:val="multilevel"/>
    <w:tmpl w:val="5DCE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7B1CF8"/>
    <w:multiLevelType w:val="hybridMultilevel"/>
    <w:tmpl w:val="0EAAF12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0">
    <w:nsid w:val="55D45F9D"/>
    <w:multiLevelType w:val="hybridMultilevel"/>
    <w:tmpl w:val="972AC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A25CA6"/>
    <w:multiLevelType w:val="multilevel"/>
    <w:tmpl w:val="3E4A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C24046"/>
    <w:multiLevelType w:val="hybridMultilevel"/>
    <w:tmpl w:val="08340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EA354B"/>
    <w:multiLevelType w:val="multilevel"/>
    <w:tmpl w:val="B75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D8335CB"/>
    <w:multiLevelType w:val="multilevel"/>
    <w:tmpl w:val="C040042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>
    <w:nsid w:val="5E9543AF"/>
    <w:multiLevelType w:val="hybridMultilevel"/>
    <w:tmpl w:val="C0F6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FC0997"/>
    <w:multiLevelType w:val="hybridMultilevel"/>
    <w:tmpl w:val="8F4CD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176CBA"/>
    <w:multiLevelType w:val="multilevel"/>
    <w:tmpl w:val="EEBC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83D07B2"/>
    <w:multiLevelType w:val="hybridMultilevel"/>
    <w:tmpl w:val="AA0E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4675F0"/>
    <w:multiLevelType w:val="hybridMultilevel"/>
    <w:tmpl w:val="A0A2E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5B305F"/>
    <w:multiLevelType w:val="multilevel"/>
    <w:tmpl w:val="3ACA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1">
    <w:nsid w:val="7FC206C3"/>
    <w:multiLevelType w:val="multilevel"/>
    <w:tmpl w:val="523A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34"/>
  </w:num>
  <w:num w:numId="2">
    <w:abstractNumId w:val="29"/>
  </w:num>
  <w:num w:numId="3">
    <w:abstractNumId w:val="9"/>
  </w:num>
  <w:num w:numId="4">
    <w:abstractNumId w:val="18"/>
  </w:num>
  <w:num w:numId="5">
    <w:abstractNumId w:val="16"/>
  </w:num>
  <w:num w:numId="6">
    <w:abstractNumId w:val="24"/>
  </w:num>
  <w:num w:numId="7">
    <w:abstractNumId w:val="35"/>
  </w:num>
  <w:num w:numId="8">
    <w:abstractNumId w:val="7"/>
  </w:num>
  <w:num w:numId="9">
    <w:abstractNumId w:val="12"/>
  </w:num>
  <w:num w:numId="10">
    <w:abstractNumId w:val="17"/>
  </w:num>
  <w:num w:numId="11">
    <w:abstractNumId w:val="21"/>
  </w:num>
  <w:num w:numId="12">
    <w:abstractNumId w:val="14"/>
  </w:num>
  <w:num w:numId="13">
    <w:abstractNumId w:val="22"/>
  </w:num>
  <w:num w:numId="14">
    <w:abstractNumId w:val="1"/>
  </w:num>
  <w:num w:numId="15">
    <w:abstractNumId w:val="15"/>
  </w:num>
  <w:num w:numId="16">
    <w:abstractNumId w:val="32"/>
  </w:num>
  <w:num w:numId="17">
    <w:abstractNumId w:val="30"/>
  </w:num>
  <w:num w:numId="18">
    <w:abstractNumId w:val="6"/>
  </w:num>
  <w:num w:numId="19">
    <w:abstractNumId w:val="19"/>
  </w:num>
  <w:num w:numId="20">
    <w:abstractNumId w:val="26"/>
  </w:num>
  <w:num w:numId="21">
    <w:abstractNumId w:val="10"/>
  </w:num>
  <w:num w:numId="22">
    <w:abstractNumId w:val="8"/>
  </w:num>
  <w:num w:numId="23">
    <w:abstractNumId w:val="13"/>
  </w:num>
  <w:num w:numId="24">
    <w:abstractNumId w:val="33"/>
  </w:num>
  <w:num w:numId="25">
    <w:abstractNumId w:val="23"/>
  </w:num>
  <w:num w:numId="26">
    <w:abstractNumId w:val="20"/>
  </w:num>
  <w:num w:numId="27">
    <w:abstractNumId w:val="40"/>
  </w:num>
  <w:num w:numId="28">
    <w:abstractNumId w:val="41"/>
  </w:num>
  <w:num w:numId="29">
    <w:abstractNumId w:val="3"/>
  </w:num>
  <w:num w:numId="30">
    <w:abstractNumId w:val="38"/>
  </w:num>
  <w:num w:numId="31">
    <w:abstractNumId w:val="5"/>
  </w:num>
  <w:num w:numId="32">
    <w:abstractNumId w:val="27"/>
  </w:num>
  <w:num w:numId="33">
    <w:abstractNumId w:val="31"/>
  </w:num>
  <w:num w:numId="34">
    <w:abstractNumId w:val="36"/>
  </w:num>
  <w:num w:numId="35">
    <w:abstractNumId w:val="11"/>
  </w:num>
  <w:num w:numId="36">
    <w:abstractNumId w:val="25"/>
  </w:num>
  <w:num w:numId="37">
    <w:abstractNumId w:val="28"/>
  </w:num>
  <w:num w:numId="38">
    <w:abstractNumId w:val="2"/>
  </w:num>
  <w:num w:numId="39">
    <w:abstractNumId w:val="4"/>
  </w:num>
  <w:num w:numId="40">
    <w:abstractNumId w:val="37"/>
  </w:num>
  <w:num w:numId="41">
    <w:abstractNumId w:val="39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E02"/>
    <w:rsid w:val="000461B9"/>
    <w:rsid w:val="000828A3"/>
    <w:rsid w:val="000F0693"/>
    <w:rsid w:val="00155948"/>
    <w:rsid w:val="001B089D"/>
    <w:rsid w:val="001E08F1"/>
    <w:rsid w:val="001F0EFC"/>
    <w:rsid w:val="00234AAE"/>
    <w:rsid w:val="00240706"/>
    <w:rsid w:val="002D1F11"/>
    <w:rsid w:val="003771CA"/>
    <w:rsid w:val="00383C95"/>
    <w:rsid w:val="00424218"/>
    <w:rsid w:val="00462C68"/>
    <w:rsid w:val="004A221F"/>
    <w:rsid w:val="004B1B5D"/>
    <w:rsid w:val="004D5653"/>
    <w:rsid w:val="004F5300"/>
    <w:rsid w:val="004F557A"/>
    <w:rsid w:val="00500D96"/>
    <w:rsid w:val="00560E00"/>
    <w:rsid w:val="00573CB0"/>
    <w:rsid w:val="00585633"/>
    <w:rsid w:val="005A7A05"/>
    <w:rsid w:val="005D35BB"/>
    <w:rsid w:val="005F270F"/>
    <w:rsid w:val="00613CB2"/>
    <w:rsid w:val="00620473"/>
    <w:rsid w:val="00631347"/>
    <w:rsid w:val="00665323"/>
    <w:rsid w:val="006B14A4"/>
    <w:rsid w:val="00724097"/>
    <w:rsid w:val="00752900"/>
    <w:rsid w:val="007C153A"/>
    <w:rsid w:val="007E1E02"/>
    <w:rsid w:val="00816CEF"/>
    <w:rsid w:val="00827FF1"/>
    <w:rsid w:val="00852776"/>
    <w:rsid w:val="00886372"/>
    <w:rsid w:val="008F727C"/>
    <w:rsid w:val="00926D7E"/>
    <w:rsid w:val="00940133"/>
    <w:rsid w:val="00997090"/>
    <w:rsid w:val="009A1DBD"/>
    <w:rsid w:val="009B017A"/>
    <w:rsid w:val="009F70ED"/>
    <w:rsid w:val="00A30475"/>
    <w:rsid w:val="00A47DD8"/>
    <w:rsid w:val="00B072E7"/>
    <w:rsid w:val="00B26137"/>
    <w:rsid w:val="00B32A78"/>
    <w:rsid w:val="00B76465"/>
    <w:rsid w:val="00BA25B4"/>
    <w:rsid w:val="00BC344A"/>
    <w:rsid w:val="00C00AAE"/>
    <w:rsid w:val="00CF35CD"/>
    <w:rsid w:val="00D150D6"/>
    <w:rsid w:val="00D1674A"/>
    <w:rsid w:val="00D173F5"/>
    <w:rsid w:val="00D26955"/>
    <w:rsid w:val="00D50546"/>
    <w:rsid w:val="00D511F6"/>
    <w:rsid w:val="00D9304C"/>
    <w:rsid w:val="00E10275"/>
    <w:rsid w:val="00E45C20"/>
    <w:rsid w:val="00E71878"/>
    <w:rsid w:val="00F35410"/>
    <w:rsid w:val="00F54C45"/>
    <w:rsid w:val="00F632B3"/>
    <w:rsid w:val="00FC4F65"/>
    <w:rsid w:val="00FC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040FCA07-CA40-4D90-82E1-82E2A0EE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55948"/>
    <w:pPr>
      <w:ind w:left="720"/>
      <w:contextualSpacing/>
    </w:pPr>
  </w:style>
  <w:style w:type="character" w:customStyle="1" w:styleId="preserve-linebreaks">
    <w:name w:val="preserve-linebreaks"/>
    <w:basedOn w:val="DefaultParagraphFont"/>
    <w:rsid w:val="00D1674A"/>
  </w:style>
  <w:style w:type="character" w:customStyle="1" w:styleId="hps">
    <w:name w:val="hps"/>
    <w:basedOn w:val="DefaultParagraphFont"/>
    <w:rsid w:val="00383C95"/>
  </w:style>
  <w:style w:type="character" w:customStyle="1" w:styleId="klink">
    <w:name w:val="klink"/>
    <w:basedOn w:val="DefaultParagraphFont"/>
    <w:rsid w:val="00613CB2"/>
  </w:style>
  <w:style w:type="paragraph" w:customStyle="1" w:styleId="Default">
    <w:name w:val="Default"/>
    <w:rsid w:val="004F557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F06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926D7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3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3F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73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3F5"/>
  </w:style>
  <w:style w:type="paragraph" w:styleId="Footer">
    <w:name w:val="footer"/>
    <w:basedOn w:val="Normal"/>
    <w:link w:val="FooterChar"/>
    <w:uiPriority w:val="99"/>
    <w:unhideWhenUsed/>
    <w:rsid w:val="00D173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7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4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2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2" w:space="0" w:color="FF0000"/>
                                        <w:left w:val="dotted" w:sz="2" w:space="0" w:color="FF0000"/>
                                        <w:bottom w:val="dotted" w:sz="2" w:space="0" w:color="FF0000"/>
                                        <w:right w:val="dotted" w:sz="2" w:space="0" w:color="FF0000"/>
                                      </w:divBdr>
                                      <w:divsChild>
                                        <w:div w:id="5580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90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28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1601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0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6D6D6"/>
                        <w:left w:val="single" w:sz="6" w:space="0" w:color="E8E8E8"/>
                        <w:bottom w:val="none" w:sz="0" w:space="0" w:color="D6D6D6"/>
                        <w:right w:val="none" w:sz="0" w:space="0" w:color="D6D6D6"/>
                      </w:divBdr>
                      <w:divsChild>
                        <w:div w:id="129803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0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48767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7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2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0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8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03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0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0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bbankusa.com/resumes/free_samples/examples_templates_formats/human_resources_manager.html" TargetMode="External"/><Relationship Id="rId5" Type="http://schemas.openxmlformats.org/officeDocument/2006/relationships/hyperlink" Target="mailto:stbaldawi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Sarmad Hameed</dc:creator>
  <cp:lastModifiedBy>ADMINIBM</cp:lastModifiedBy>
  <cp:revision>4</cp:revision>
  <dcterms:created xsi:type="dcterms:W3CDTF">2016-04-24T21:51:00Z</dcterms:created>
  <dcterms:modified xsi:type="dcterms:W3CDTF">2016-04-24T22:10:00Z</dcterms:modified>
</cp:coreProperties>
</file>