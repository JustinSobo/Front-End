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34AB4" w14:textId="77777777" w:rsidR="00495C4A" w:rsidRDefault="00495C4A">
      <w:pPr>
        <w:rPr>
          <w:rFonts w:ascii="Georgia" w:hAnsi="Georgia"/>
          <w:b/>
          <w:bCs/>
          <w:smallCaps/>
          <w:sz w:val="16"/>
          <w:szCs w:val="16"/>
        </w:rPr>
      </w:pPr>
    </w:p>
    <w:p w14:paraId="59A589FF" w14:textId="77777777" w:rsidR="00495C4A" w:rsidRDefault="00495C4A">
      <w:pPr>
        <w:rPr>
          <w:rFonts w:ascii="Georgia" w:hAnsi="Georgia"/>
          <w:b/>
          <w:bCs/>
          <w:smallCaps/>
          <w:sz w:val="16"/>
          <w:szCs w:val="16"/>
        </w:rPr>
      </w:pPr>
    </w:p>
    <w:p w14:paraId="3EABD4BA" w14:textId="77777777" w:rsidR="00495C4A" w:rsidRDefault="00495C4A">
      <w:pPr>
        <w:rPr>
          <w:rFonts w:ascii="Georgia" w:hAnsi="Georgia"/>
          <w:b/>
          <w:bCs/>
          <w:smallCaps/>
          <w:sz w:val="16"/>
          <w:szCs w:val="16"/>
        </w:rPr>
      </w:pPr>
    </w:p>
    <w:p w14:paraId="610CBC49" w14:textId="77777777" w:rsidR="00495C4A" w:rsidRDefault="00495C4A"/>
    <w:p w14:paraId="40A018C2" w14:textId="77777777" w:rsidR="00495C4A" w:rsidRPr="00DF4286" w:rsidRDefault="00495C4A">
      <w:pPr>
        <w:pStyle w:val="Heading1"/>
        <w:pBdr>
          <w:bottom w:val="double" w:sz="40" w:space="1" w:color="000000"/>
        </w:pBdr>
        <w:tabs>
          <w:tab w:val="center" w:pos="4824"/>
          <w:tab w:val="left" w:pos="8670"/>
        </w:tabs>
        <w:rPr>
          <w:rFonts w:ascii="Georgia" w:hAnsi="Georgia"/>
          <w:smallCaps/>
          <w:sz w:val="44"/>
          <w:szCs w:val="44"/>
          <w14:shadow w14:blurRad="50800" w14:dist="38100" w14:dir="2700000" w14:sx="100000" w14:sy="100000" w14:kx="0" w14:ky="0" w14:algn="tl">
            <w14:srgbClr w14:val="000000">
              <w14:alpha w14:val="60000"/>
            </w14:srgbClr>
          </w14:shadow>
        </w:rPr>
      </w:pPr>
      <w:r w:rsidRPr="00DF4286">
        <w:rPr>
          <w:rFonts w:ascii="Georgia" w:hAnsi="Georgia"/>
          <w:smallCaps/>
          <w:sz w:val="44"/>
          <w:szCs w:val="44"/>
          <w14:shadow w14:blurRad="50800" w14:dist="38100" w14:dir="2700000" w14:sx="100000" w14:sy="100000" w14:kx="0" w14:ky="0" w14:algn="tl">
            <w14:srgbClr w14:val="000000">
              <w14:alpha w14:val="60000"/>
            </w14:srgbClr>
          </w14:shadow>
        </w:rPr>
        <w:t>Stevenson- Simervil</w:t>
      </w:r>
    </w:p>
    <w:p w14:paraId="58E294F4" w14:textId="77777777" w:rsidR="00495C4A" w:rsidRDefault="00495C4A">
      <w:pPr>
        <w:pStyle w:val="Heading1"/>
        <w:pBdr>
          <w:bottom w:val="double" w:sz="40" w:space="1" w:color="000000"/>
        </w:pBdr>
        <w:tabs>
          <w:tab w:val="center" w:pos="4824"/>
          <w:tab w:val="left" w:pos="8670"/>
        </w:tabs>
        <w:rPr>
          <w:rFonts w:ascii="Georgia" w:hAnsi="Georgia"/>
          <w:b w:val="0"/>
          <w:sz w:val="18"/>
          <w:szCs w:val="16"/>
        </w:rPr>
      </w:pPr>
      <w:r>
        <w:rPr>
          <w:rFonts w:ascii="Georgia" w:hAnsi="Georgia"/>
          <w:sz w:val="18"/>
          <w:szCs w:val="16"/>
        </w:rPr>
        <w:t>Phone:</w:t>
      </w:r>
      <w:r>
        <w:rPr>
          <w:rFonts w:ascii="Georgia" w:hAnsi="Georgia"/>
          <w:b w:val="0"/>
          <w:sz w:val="18"/>
          <w:szCs w:val="16"/>
        </w:rPr>
        <w:t xml:space="preserve"> (</w:t>
      </w:r>
      <w:proofErr w:type="gramStart"/>
      <w:r>
        <w:rPr>
          <w:rFonts w:ascii="Georgia" w:hAnsi="Georgia"/>
          <w:b w:val="0"/>
          <w:sz w:val="18"/>
          <w:szCs w:val="16"/>
        </w:rPr>
        <w:t>561)789</w:t>
      </w:r>
      <w:proofErr w:type="gramEnd"/>
      <w:r>
        <w:rPr>
          <w:rFonts w:ascii="Georgia" w:hAnsi="Georgia"/>
          <w:b w:val="0"/>
          <w:sz w:val="18"/>
          <w:szCs w:val="16"/>
        </w:rPr>
        <w:t xml:space="preserve">-8323 | </w:t>
      </w:r>
      <w:r>
        <w:rPr>
          <w:rFonts w:ascii="Georgia" w:hAnsi="Georgia"/>
          <w:sz w:val="18"/>
          <w:szCs w:val="16"/>
        </w:rPr>
        <w:t>Email:</w:t>
      </w:r>
      <w:r>
        <w:rPr>
          <w:rFonts w:ascii="Georgia" w:hAnsi="Georgia"/>
          <w:b w:val="0"/>
          <w:sz w:val="18"/>
          <w:szCs w:val="16"/>
        </w:rPr>
        <w:t xml:space="preserve"> ssimervil@gmail.com </w:t>
      </w:r>
    </w:p>
    <w:p w14:paraId="0779439D" w14:textId="77777777" w:rsidR="00495C4A" w:rsidRDefault="00495C4A">
      <w:pPr>
        <w:pStyle w:val="Heading1"/>
        <w:pBdr>
          <w:bottom w:val="double" w:sz="40" w:space="1" w:color="000000"/>
        </w:pBdr>
        <w:tabs>
          <w:tab w:val="center" w:pos="4824"/>
          <w:tab w:val="left" w:pos="8670"/>
        </w:tabs>
        <w:rPr>
          <w:rFonts w:ascii="Georgia" w:hAnsi="Georgia"/>
          <w:b w:val="0"/>
          <w:sz w:val="18"/>
          <w:szCs w:val="16"/>
        </w:rPr>
      </w:pPr>
      <w:r>
        <w:rPr>
          <w:rFonts w:ascii="Georgia" w:hAnsi="Georgia"/>
          <w:sz w:val="18"/>
          <w:szCs w:val="16"/>
        </w:rPr>
        <w:t xml:space="preserve">Address: </w:t>
      </w:r>
      <w:r w:rsidR="00E842B9">
        <w:rPr>
          <w:rFonts w:ascii="Georgia" w:hAnsi="Georgia"/>
          <w:b w:val="0"/>
          <w:sz w:val="18"/>
          <w:szCs w:val="16"/>
        </w:rPr>
        <w:t>140 NW 15</w:t>
      </w:r>
      <w:r w:rsidR="00E842B9" w:rsidRPr="00E842B9">
        <w:rPr>
          <w:rFonts w:ascii="Georgia" w:hAnsi="Georgia"/>
          <w:b w:val="0"/>
          <w:sz w:val="18"/>
          <w:szCs w:val="16"/>
          <w:vertAlign w:val="superscript"/>
        </w:rPr>
        <w:t>th</w:t>
      </w:r>
      <w:r w:rsidR="00E842B9">
        <w:rPr>
          <w:rFonts w:ascii="Georgia" w:hAnsi="Georgia"/>
          <w:b w:val="0"/>
          <w:sz w:val="18"/>
          <w:szCs w:val="16"/>
        </w:rPr>
        <w:t xml:space="preserve"> PL Pompano Beach, FL 33060</w:t>
      </w:r>
    </w:p>
    <w:p w14:paraId="522391E2" w14:textId="77777777" w:rsidR="00495C4A" w:rsidRDefault="00495C4A">
      <w:pPr>
        <w:pStyle w:val="Heading1"/>
        <w:pBdr>
          <w:bottom w:val="double" w:sz="40" w:space="0" w:color="000000"/>
        </w:pBdr>
        <w:shd w:val="clear" w:color="auto" w:fill="DBE5F1"/>
        <w:tabs>
          <w:tab w:val="center" w:pos="4824"/>
          <w:tab w:val="left" w:pos="8670"/>
        </w:tabs>
        <w:rPr>
          <w:rFonts w:ascii="Georgia" w:hAnsi="Georgia"/>
          <w:smallCaps/>
          <w:sz w:val="12"/>
          <w:szCs w:val="22"/>
        </w:rPr>
      </w:pPr>
    </w:p>
    <w:p w14:paraId="39A07F9E" w14:textId="77777777" w:rsidR="00495C4A" w:rsidRDefault="00495C4A">
      <w:pPr>
        <w:ind w:right="-72"/>
        <w:jc w:val="both"/>
        <w:rPr>
          <w:rFonts w:ascii="Garamond" w:hAnsi="Garamond"/>
          <w:sz w:val="18"/>
          <w:szCs w:val="16"/>
        </w:rPr>
      </w:pPr>
    </w:p>
    <w:p w14:paraId="5D4C952E" w14:textId="77777777" w:rsidR="00495C4A" w:rsidRDefault="00495C4A">
      <w:pPr>
        <w:tabs>
          <w:tab w:val="left" w:pos="9630"/>
        </w:tabs>
        <w:rPr>
          <w:rFonts w:ascii="Garamond" w:hAnsi="Garamond"/>
          <w:b/>
          <w:smallCaps/>
          <w:sz w:val="24"/>
          <w:szCs w:val="24"/>
          <w:u w:val="single"/>
        </w:rPr>
      </w:pPr>
      <w:r>
        <w:rPr>
          <w:rFonts w:ascii="Garamond" w:hAnsi="Garamond"/>
          <w:b/>
          <w:smallCaps/>
          <w:sz w:val="24"/>
          <w:szCs w:val="24"/>
          <w:u w:val="single"/>
        </w:rPr>
        <w:t>Summary of Qualifications</w:t>
      </w:r>
      <w:r>
        <w:rPr>
          <w:rFonts w:ascii="Garamond" w:hAnsi="Garamond"/>
          <w:b/>
          <w:smallCaps/>
          <w:sz w:val="24"/>
          <w:szCs w:val="24"/>
          <w:u w:val="single"/>
        </w:rPr>
        <w:tab/>
      </w:r>
    </w:p>
    <w:p w14:paraId="5E03FC2C" w14:textId="77777777" w:rsidR="00495C4A" w:rsidRDefault="00495C4A">
      <w:pPr>
        <w:ind w:right="-72"/>
        <w:jc w:val="both"/>
        <w:rPr>
          <w:rFonts w:ascii="Garamond" w:hAnsi="Garamond"/>
          <w:sz w:val="10"/>
          <w:szCs w:val="16"/>
        </w:rPr>
      </w:pPr>
    </w:p>
    <w:p w14:paraId="59EE047E" w14:textId="77777777" w:rsidR="00495C4A" w:rsidRDefault="00495C4A">
      <w:pPr>
        <w:pStyle w:val="NormalWeb"/>
        <w:tabs>
          <w:tab w:val="right" w:pos="9360"/>
        </w:tabs>
        <w:jc w:val="both"/>
        <w:rPr>
          <w:rFonts w:ascii="Garamond" w:hAnsi="Garamond" w:cs="Arial"/>
          <w:sz w:val="22"/>
          <w:szCs w:val="22"/>
        </w:rPr>
      </w:pPr>
      <w:r>
        <w:rPr>
          <w:rFonts w:ascii="Garamond" w:hAnsi="Garamond" w:cs="Arial"/>
          <w:sz w:val="22"/>
          <w:szCs w:val="22"/>
        </w:rPr>
        <w:t>Growth–oriented, highly motivated, strong interpersonal skills, exceptional organizational skills, and excellent verbal written communication skill therefore I am seeking a position in the Warehousing and Logistic field with advancement opportunities where I can utilize my acquired skills and knowledge to contribute to the organization’s success.</w:t>
      </w:r>
    </w:p>
    <w:tbl>
      <w:tblPr>
        <w:tblW w:w="0" w:type="auto"/>
        <w:tblInd w:w="108" w:type="dxa"/>
        <w:tblLayout w:type="fixed"/>
        <w:tblLook w:val="0000" w:firstRow="0" w:lastRow="0" w:firstColumn="0" w:lastColumn="0" w:noHBand="0" w:noVBand="0"/>
      </w:tblPr>
      <w:tblGrid>
        <w:gridCol w:w="3180"/>
        <w:gridCol w:w="3120"/>
        <w:gridCol w:w="3360"/>
      </w:tblGrid>
      <w:tr w:rsidR="00495C4A" w14:paraId="685977F3" w14:textId="77777777">
        <w:tc>
          <w:tcPr>
            <w:tcW w:w="3180" w:type="dxa"/>
            <w:tcBorders>
              <w:top w:val="single" w:sz="4" w:space="0" w:color="000000"/>
              <w:left w:val="single" w:sz="4" w:space="0" w:color="000000"/>
              <w:bottom w:val="single" w:sz="4" w:space="0" w:color="000000"/>
            </w:tcBorders>
          </w:tcPr>
          <w:p w14:paraId="1B2F2DD1" w14:textId="77777777" w:rsidR="00495C4A" w:rsidRDefault="00495C4A">
            <w:pPr>
              <w:snapToGrid w:val="0"/>
              <w:ind w:left="450"/>
              <w:rPr>
                <w:rFonts w:ascii="Garamond" w:hAnsi="Garamond"/>
                <w:sz w:val="10"/>
                <w:szCs w:val="22"/>
              </w:rPr>
            </w:pPr>
          </w:p>
          <w:p w14:paraId="7BFD6ECF" w14:textId="77777777" w:rsidR="00495C4A" w:rsidRDefault="00495C4A">
            <w:pPr>
              <w:numPr>
                <w:ilvl w:val="0"/>
                <w:numId w:val="4"/>
              </w:numPr>
              <w:tabs>
                <w:tab w:val="left" w:pos="450"/>
              </w:tabs>
              <w:ind w:left="450" w:hanging="270"/>
              <w:rPr>
                <w:rFonts w:ascii="Garamond" w:hAnsi="Garamond"/>
                <w:sz w:val="22"/>
                <w:szCs w:val="22"/>
              </w:rPr>
            </w:pPr>
            <w:r>
              <w:rPr>
                <w:rFonts w:ascii="Garamond" w:hAnsi="Garamond"/>
                <w:sz w:val="22"/>
                <w:szCs w:val="22"/>
              </w:rPr>
              <w:t>Logistics/Warehousing</w:t>
            </w:r>
          </w:p>
          <w:p w14:paraId="4490EAC4" w14:textId="77777777" w:rsidR="00495C4A" w:rsidRDefault="00495C4A">
            <w:pPr>
              <w:numPr>
                <w:ilvl w:val="0"/>
                <w:numId w:val="4"/>
              </w:numPr>
              <w:tabs>
                <w:tab w:val="left" w:pos="450"/>
              </w:tabs>
              <w:ind w:left="450" w:hanging="270"/>
              <w:rPr>
                <w:rFonts w:ascii="Garamond" w:hAnsi="Garamond"/>
                <w:sz w:val="22"/>
                <w:szCs w:val="22"/>
              </w:rPr>
            </w:pPr>
            <w:r>
              <w:rPr>
                <w:rFonts w:ascii="Garamond" w:hAnsi="Garamond"/>
                <w:sz w:val="22"/>
                <w:szCs w:val="22"/>
              </w:rPr>
              <w:t xml:space="preserve">Shipping/Receiving </w:t>
            </w:r>
          </w:p>
          <w:p w14:paraId="068B4CE1" w14:textId="77777777" w:rsidR="00495C4A" w:rsidRDefault="00AA4566">
            <w:pPr>
              <w:numPr>
                <w:ilvl w:val="0"/>
                <w:numId w:val="4"/>
              </w:numPr>
              <w:tabs>
                <w:tab w:val="left" w:pos="450"/>
              </w:tabs>
              <w:ind w:left="450" w:hanging="270"/>
              <w:rPr>
                <w:rFonts w:ascii="Garamond" w:hAnsi="Garamond"/>
                <w:sz w:val="22"/>
                <w:szCs w:val="22"/>
              </w:rPr>
            </w:pPr>
            <w:r>
              <w:rPr>
                <w:rFonts w:ascii="Garamond" w:hAnsi="Garamond"/>
                <w:sz w:val="22"/>
                <w:szCs w:val="22"/>
              </w:rPr>
              <w:t>Forklift</w:t>
            </w:r>
            <w:r w:rsidR="00E6411B">
              <w:rPr>
                <w:rFonts w:ascii="Garamond" w:hAnsi="Garamond"/>
                <w:sz w:val="22"/>
                <w:szCs w:val="22"/>
              </w:rPr>
              <w:t xml:space="preserve"> </w:t>
            </w:r>
            <w:proofErr w:type="gramStart"/>
            <w:r>
              <w:rPr>
                <w:rFonts w:ascii="Garamond" w:hAnsi="Garamond"/>
                <w:sz w:val="22"/>
                <w:szCs w:val="22"/>
              </w:rPr>
              <w:t>Operator(</w:t>
            </w:r>
            <w:proofErr w:type="gramEnd"/>
            <w:r>
              <w:rPr>
                <w:rFonts w:ascii="Garamond" w:hAnsi="Garamond"/>
                <w:sz w:val="22"/>
                <w:szCs w:val="22"/>
              </w:rPr>
              <w:t>6</w:t>
            </w:r>
            <w:r w:rsidR="00495C4A">
              <w:rPr>
                <w:rFonts w:ascii="Garamond" w:hAnsi="Garamond"/>
                <w:sz w:val="22"/>
                <w:szCs w:val="22"/>
              </w:rPr>
              <w:t xml:space="preserve">k,10k,Etc) </w:t>
            </w:r>
          </w:p>
          <w:p w14:paraId="291107E4" w14:textId="77777777" w:rsidR="00495C4A" w:rsidRDefault="00694023">
            <w:pPr>
              <w:numPr>
                <w:ilvl w:val="0"/>
                <w:numId w:val="4"/>
              </w:numPr>
              <w:tabs>
                <w:tab w:val="left" w:pos="450"/>
              </w:tabs>
              <w:ind w:left="450" w:hanging="270"/>
              <w:rPr>
                <w:rFonts w:ascii="Garamond" w:hAnsi="Garamond"/>
                <w:sz w:val="22"/>
                <w:szCs w:val="22"/>
              </w:rPr>
            </w:pPr>
            <w:r>
              <w:rPr>
                <w:rFonts w:ascii="Garamond" w:hAnsi="Garamond"/>
                <w:sz w:val="22"/>
                <w:szCs w:val="22"/>
              </w:rPr>
              <w:t>Secret</w:t>
            </w:r>
            <w:r w:rsidR="00A46BD3">
              <w:rPr>
                <w:rFonts w:ascii="Garamond" w:hAnsi="Garamond"/>
                <w:sz w:val="22"/>
                <w:szCs w:val="22"/>
              </w:rPr>
              <w:t xml:space="preserve"> Clearance</w:t>
            </w:r>
          </w:p>
          <w:p w14:paraId="0D68797E" w14:textId="77777777" w:rsidR="00495C4A" w:rsidRDefault="00495C4A">
            <w:pPr>
              <w:spacing w:line="120" w:lineRule="auto"/>
              <w:rPr>
                <w:rFonts w:ascii="Garamond" w:hAnsi="Garamond"/>
                <w:sz w:val="21"/>
                <w:szCs w:val="21"/>
              </w:rPr>
            </w:pPr>
          </w:p>
        </w:tc>
        <w:tc>
          <w:tcPr>
            <w:tcW w:w="3120" w:type="dxa"/>
            <w:tcBorders>
              <w:top w:val="single" w:sz="4" w:space="0" w:color="000000"/>
              <w:left w:val="single" w:sz="4" w:space="0" w:color="000000"/>
              <w:bottom w:val="single" w:sz="4" w:space="0" w:color="000000"/>
            </w:tcBorders>
          </w:tcPr>
          <w:p w14:paraId="7C098B12" w14:textId="77777777" w:rsidR="00495C4A" w:rsidRDefault="00495C4A">
            <w:pPr>
              <w:snapToGrid w:val="0"/>
              <w:ind w:left="450"/>
              <w:jc w:val="both"/>
              <w:rPr>
                <w:rFonts w:ascii="Garamond" w:hAnsi="Garamond"/>
                <w:sz w:val="10"/>
                <w:szCs w:val="22"/>
              </w:rPr>
            </w:pPr>
          </w:p>
          <w:p w14:paraId="15292981" w14:textId="77777777" w:rsidR="00C229F2" w:rsidRDefault="00495C4A" w:rsidP="00C229F2">
            <w:pPr>
              <w:pStyle w:val="ListParagraph"/>
              <w:numPr>
                <w:ilvl w:val="0"/>
                <w:numId w:val="4"/>
              </w:numPr>
              <w:tabs>
                <w:tab w:val="clear" w:pos="360"/>
                <w:tab w:val="left" w:pos="450"/>
                <w:tab w:val="num" w:pos="540"/>
              </w:tabs>
              <w:ind w:left="540"/>
              <w:jc w:val="both"/>
              <w:rPr>
                <w:rFonts w:ascii="Garamond" w:hAnsi="Garamond"/>
                <w:sz w:val="22"/>
                <w:szCs w:val="22"/>
              </w:rPr>
            </w:pPr>
            <w:r w:rsidRPr="00C229F2">
              <w:rPr>
                <w:rFonts w:ascii="Garamond" w:hAnsi="Garamond"/>
                <w:sz w:val="22"/>
                <w:szCs w:val="22"/>
              </w:rPr>
              <w:t xml:space="preserve">Pallet Jack </w:t>
            </w:r>
          </w:p>
          <w:p w14:paraId="6729E5FE" w14:textId="77777777" w:rsidR="00495C4A" w:rsidRPr="00C229F2" w:rsidRDefault="00F920AC" w:rsidP="00C229F2">
            <w:pPr>
              <w:pStyle w:val="ListParagraph"/>
              <w:numPr>
                <w:ilvl w:val="0"/>
                <w:numId w:val="4"/>
              </w:numPr>
              <w:tabs>
                <w:tab w:val="clear" w:pos="360"/>
                <w:tab w:val="left" w:pos="450"/>
                <w:tab w:val="num" w:pos="540"/>
              </w:tabs>
              <w:ind w:left="540"/>
              <w:jc w:val="both"/>
              <w:rPr>
                <w:rFonts w:ascii="Garamond" w:hAnsi="Garamond"/>
                <w:sz w:val="22"/>
                <w:szCs w:val="22"/>
              </w:rPr>
            </w:pPr>
            <w:r>
              <w:rPr>
                <w:rFonts w:ascii="Garamond" w:hAnsi="Garamond"/>
                <w:sz w:val="22"/>
                <w:szCs w:val="22"/>
              </w:rPr>
              <w:t>SAP</w:t>
            </w:r>
            <w:r w:rsidR="00CC2771">
              <w:rPr>
                <w:rFonts w:ascii="Garamond" w:hAnsi="Garamond"/>
                <w:sz w:val="22"/>
                <w:szCs w:val="22"/>
              </w:rPr>
              <w:t xml:space="preserve"> </w:t>
            </w:r>
          </w:p>
          <w:p w14:paraId="4D6940F3" w14:textId="77777777" w:rsidR="00C229F2" w:rsidRDefault="00495C4A" w:rsidP="00C229F2">
            <w:pPr>
              <w:numPr>
                <w:ilvl w:val="0"/>
                <w:numId w:val="4"/>
              </w:numPr>
              <w:tabs>
                <w:tab w:val="left" w:pos="450"/>
              </w:tabs>
              <w:ind w:left="450" w:hanging="270"/>
              <w:jc w:val="both"/>
              <w:rPr>
                <w:rFonts w:ascii="Garamond" w:hAnsi="Garamond"/>
                <w:sz w:val="22"/>
                <w:szCs w:val="22"/>
              </w:rPr>
            </w:pPr>
            <w:r>
              <w:rPr>
                <w:rFonts w:ascii="Garamond" w:hAnsi="Garamond"/>
                <w:sz w:val="22"/>
                <w:szCs w:val="22"/>
              </w:rPr>
              <w:t xml:space="preserve">Microsoft Office </w:t>
            </w:r>
          </w:p>
          <w:p w14:paraId="59ED97E5" w14:textId="77777777" w:rsidR="00495C4A" w:rsidRPr="00C229F2" w:rsidRDefault="00D27D1E" w:rsidP="00C229F2">
            <w:pPr>
              <w:numPr>
                <w:ilvl w:val="0"/>
                <w:numId w:val="4"/>
              </w:numPr>
              <w:tabs>
                <w:tab w:val="left" w:pos="450"/>
              </w:tabs>
              <w:ind w:left="450" w:hanging="270"/>
              <w:jc w:val="both"/>
              <w:rPr>
                <w:rFonts w:ascii="Garamond" w:hAnsi="Garamond"/>
                <w:sz w:val="22"/>
                <w:szCs w:val="22"/>
              </w:rPr>
            </w:pPr>
            <w:r>
              <w:rPr>
                <w:rStyle w:val="text"/>
              </w:rPr>
              <w:t>PBUSE</w:t>
            </w:r>
          </w:p>
        </w:tc>
        <w:tc>
          <w:tcPr>
            <w:tcW w:w="3360" w:type="dxa"/>
            <w:tcBorders>
              <w:top w:val="single" w:sz="4" w:space="0" w:color="000000"/>
              <w:left w:val="single" w:sz="4" w:space="0" w:color="000000"/>
              <w:bottom w:val="single" w:sz="4" w:space="0" w:color="000000"/>
              <w:right w:val="single" w:sz="4" w:space="0" w:color="000000"/>
            </w:tcBorders>
          </w:tcPr>
          <w:p w14:paraId="0AE9226F" w14:textId="77777777" w:rsidR="00495C4A" w:rsidRDefault="00495C4A">
            <w:pPr>
              <w:snapToGrid w:val="0"/>
              <w:ind w:left="450"/>
              <w:jc w:val="both"/>
              <w:rPr>
                <w:rFonts w:ascii="Garamond" w:hAnsi="Garamond"/>
                <w:sz w:val="10"/>
                <w:szCs w:val="22"/>
              </w:rPr>
            </w:pPr>
          </w:p>
          <w:p w14:paraId="2CDAA191" w14:textId="77777777" w:rsidR="00495C4A" w:rsidRDefault="00495C4A">
            <w:pPr>
              <w:numPr>
                <w:ilvl w:val="0"/>
                <w:numId w:val="4"/>
              </w:numPr>
              <w:tabs>
                <w:tab w:val="left" w:pos="450"/>
              </w:tabs>
              <w:ind w:left="450" w:hanging="270"/>
              <w:rPr>
                <w:rFonts w:ascii="Garamond" w:hAnsi="Garamond"/>
                <w:sz w:val="22"/>
                <w:szCs w:val="22"/>
              </w:rPr>
            </w:pPr>
            <w:r>
              <w:rPr>
                <w:rFonts w:ascii="Garamond" w:hAnsi="Garamond"/>
                <w:sz w:val="22"/>
                <w:szCs w:val="22"/>
              </w:rPr>
              <w:t>Accountable/Register Mail</w:t>
            </w:r>
          </w:p>
          <w:p w14:paraId="5A74F5B7" w14:textId="77777777" w:rsidR="00A7062E" w:rsidRPr="00A7062E" w:rsidRDefault="006D7792">
            <w:pPr>
              <w:numPr>
                <w:ilvl w:val="0"/>
                <w:numId w:val="4"/>
              </w:numPr>
              <w:tabs>
                <w:tab w:val="left" w:pos="450"/>
              </w:tabs>
              <w:ind w:left="450" w:hanging="270"/>
              <w:rPr>
                <w:rFonts w:ascii="Garamond" w:hAnsi="Garamond"/>
                <w:sz w:val="22"/>
                <w:szCs w:val="22"/>
              </w:rPr>
            </w:pPr>
            <w:r>
              <w:rPr>
                <w:rStyle w:val="text1"/>
                <w:rFonts w:ascii="Garamond" w:hAnsi="Garamond"/>
                <w:sz w:val="22"/>
                <w:szCs w:val="22"/>
              </w:rPr>
              <w:t>Hazmat E</w:t>
            </w:r>
            <w:r w:rsidR="00A7062E" w:rsidRPr="00A7062E">
              <w:rPr>
                <w:rStyle w:val="text1"/>
                <w:rFonts w:ascii="Garamond" w:hAnsi="Garamond"/>
                <w:sz w:val="22"/>
                <w:szCs w:val="22"/>
              </w:rPr>
              <w:t>ndorsement</w:t>
            </w:r>
            <w:r w:rsidR="00A7062E" w:rsidRPr="00A7062E">
              <w:rPr>
                <w:rFonts w:ascii="Garamond" w:hAnsi="Garamond"/>
                <w:sz w:val="22"/>
                <w:szCs w:val="22"/>
              </w:rPr>
              <w:t xml:space="preserve"> </w:t>
            </w:r>
          </w:p>
          <w:p w14:paraId="5403569B" w14:textId="77777777" w:rsidR="00495C4A" w:rsidRDefault="00495C4A">
            <w:pPr>
              <w:numPr>
                <w:ilvl w:val="0"/>
                <w:numId w:val="4"/>
              </w:numPr>
              <w:tabs>
                <w:tab w:val="left" w:pos="450"/>
              </w:tabs>
              <w:ind w:left="450" w:hanging="270"/>
              <w:rPr>
                <w:rFonts w:ascii="Garamond" w:hAnsi="Garamond"/>
                <w:sz w:val="22"/>
                <w:szCs w:val="22"/>
              </w:rPr>
            </w:pPr>
            <w:r>
              <w:rPr>
                <w:rFonts w:ascii="Garamond" w:hAnsi="Garamond"/>
                <w:sz w:val="22"/>
                <w:szCs w:val="22"/>
              </w:rPr>
              <w:t>Logistics Planning</w:t>
            </w:r>
          </w:p>
          <w:p w14:paraId="1F1E4C15" w14:textId="77777777" w:rsidR="00495C4A" w:rsidRDefault="00A7062E">
            <w:pPr>
              <w:numPr>
                <w:ilvl w:val="0"/>
                <w:numId w:val="4"/>
              </w:numPr>
              <w:tabs>
                <w:tab w:val="left" w:pos="450"/>
              </w:tabs>
              <w:ind w:left="450" w:hanging="270"/>
              <w:rPr>
                <w:rFonts w:ascii="Garamond" w:hAnsi="Garamond"/>
                <w:sz w:val="22"/>
                <w:szCs w:val="22"/>
              </w:rPr>
            </w:pPr>
            <w:r>
              <w:rPr>
                <w:rStyle w:val="text1"/>
              </w:rPr>
              <w:t xml:space="preserve">CDL A License </w:t>
            </w:r>
          </w:p>
        </w:tc>
      </w:tr>
    </w:tbl>
    <w:p w14:paraId="4B5B9991" w14:textId="77777777" w:rsidR="00495C4A" w:rsidRDefault="00495C4A">
      <w:pPr>
        <w:sectPr w:rsidR="00495C4A">
          <w:pgSz w:w="12240" w:h="15840"/>
          <w:pgMar w:top="90" w:right="1296" w:bottom="180" w:left="1296" w:header="720" w:footer="720" w:gutter="0"/>
          <w:cols w:space="720"/>
          <w:docGrid w:linePitch="360"/>
        </w:sectPr>
      </w:pPr>
    </w:p>
    <w:p w14:paraId="141F25EC" w14:textId="77777777" w:rsidR="006E2C86" w:rsidRDefault="006E2C86">
      <w:pPr>
        <w:tabs>
          <w:tab w:val="left" w:pos="9630"/>
        </w:tabs>
        <w:rPr>
          <w:rFonts w:ascii="Garamond" w:hAnsi="Garamond"/>
          <w:b/>
          <w:smallCaps/>
          <w:sz w:val="22"/>
          <w:szCs w:val="24"/>
          <w:u w:val="single"/>
        </w:rPr>
      </w:pPr>
    </w:p>
    <w:p w14:paraId="09FE84D6" w14:textId="77777777" w:rsidR="00495C4A" w:rsidRDefault="00495C4A">
      <w:pPr>
        <w:tabs>
          <w:tab w:val="left" w:pos="9630"/>
        </w:tabs>
        <w:rPr>
          <w:rFonts w:ascii="Garamond" w:hAnsi="Garamond"/>
          <w:b/>
          <w:smallCaps/>
          <w:sz w:val="24"/>
          <w:szCs w:val="24"/>
          <w:u w:val="single"/>
        </w:rPr>
      </w:pPr>
      <w:r>
        <w:rPr>
          <w:rFonts w:ascii="Garamond" w:hAnsi="Garamond"/>
          <w:b/>
          <w:smallCaps/>
          <w:sz w:val="24"/>
          <w:szCs w:val="24"/>
          <w:u w:val="single"/>
        </w:rPr>
        <w:t>Professional Profile</w:t>
      </w:r>
      <w:r>
        <w:rPr>
          <w:rFonts w:ascii="Garamond" w:hAnsi="Garamond"/>
          <w:b/>
          <w:smallCaps/>
          <w:sz w:val="24"/>
          <w:szCs w:val="24"/>
          <w:u w:val="single"/>
        </w:rPr>
        <w:tab/>
      </w:r>
    </w:p>
    <w:p w14:paraId="043ABEC4" w14:textId="77777777" w:rsidR="00D02117" w:rsidRDefault="00D02117" w:rsidP="00D02117">
      <w:pPr>
        <w:shd w:val="clear" w:color="auto" w:fill="DBE5F1"/>
        <w:tabs>
          <w:tab w:val="left" w:pos="4050"/>
          <w:tab w:val="right" w:pos="9540"/>
        </w:tabs>
        <w:rPr>
          <w:rFonts w:ascii="Garamond" w:hAnsi="Garamond" w:cs="Arial"/>
          <w:sz w:val="22"/>
          <w:szCs w:val="22"/>
        </w:rPr>
      </w:pPr>
      <w:r>
        <w:rPr>
          <w:rFonts w:ascii="Garamond" w:hAnsi="Garamond"/>
          <w:b/>
          <w:sz w:val="22"/>
          <w:szCs w:val="22"/>
        </w:rPr>
        <w:t>Company: Publix Super Market                        Location: Deerfield Beach</w:t>
      </w:r>
      <w:r w:rsidR="006932E0">
        <w:rPr>
          <w:rFonts w:ascii="Garamond" w:hAnsi="Garamond"/>
          <w:b/>
          <w:sz w:val="22"/>
          <w:szCs w:val="22"/>
        </w:rPr>
        <w:t>, FL</w:t>
      </w:r>
      <w:r>
        <w:rPr>
          <w:rFonts w:ascii="Garamond" w:hAnsi="Garamond"/>
          <w:b/>
          <w:sz w:val="22"/>
          <w:szCs w:val="22"/>
        </w:rPr>
        <w:t xml:space="preserve">                                  Date: </w:t>
      </w:r>
      <w:r>
        <w:rPr>
          <w:rFonts w:ascii="Garamond" w:hAnsi="Garamond" w:cs="Arial"/>
          <w:sz w:val="22"/>
          <w:szCs w:val="22"/>
        </w:rPr>
        <w:t xml:space="preserve">Aug. 2013 – Present  </w:t>
      </w:r>
    </w:p>
    <w:p w14:paraId="5CB52172" w14:textId="77777777" w:rsidR="00D02117" w:rsidRPr="00D02117" w:rsidRDefault="00D02117" w:rsidP="00D02117">
      <w:pPr>
        <w:rPr>
          <w:rFonts w:ascii="Times" w:hAnsi="Times" w:cs="Times"/>
          <w:b/>
          <w:sz w:val="24"/>
        </w:rPr>
      </w:pPr>
      <w:r>
        <w:rPr>
          <w:rFonts w:ascii="Times" w:hAnsi="Times" w:cs="Times"/>
          <w:b/>
        </w:rPr>
        <w:t>Warehouseman</w:t>
      </w:r>
      <w:r w:rsidR="00E76EDF">
        <w:rPr>
          <w:rFonts w:ascii="Times" w:hAnsi="Times" w:cs="Times"/>
          <w:b/>
        </w:rPr>
        <w:t>-Selector</w:t>
      </w:r>
      <w:bookmarkStart w:id="0" w:name="_GoBack"/>
      <w:bookmarkEnd w:id="0"/>
      <w:r>
        <w:rPr>
          <w:rFonts w:ascii="Times" w:hAnsi="Times" w:cs="Times"/>
          <w:b/>
          <w:sz w:val="24"/>
        </w:rPr>
        <w:t xml:space="preserve">/Fuel Island </w:t>
      </w:r>
      <w:r w:rsidR="00E76EDF">
        <w:rPr>
          <w:rFonts w:ascii="Times" w:hAnsi="Times" w:cs="Times"/>
          <w:b/>
          <w:sz w:val="24"/>
        </w:rPr>
        <w:t>Attendant/</w:t>
      </w:r>
      <w:r w:rsidR="00E76EDF" w:rsidRPr="00E76EDF">
        <w:rPr>
          <w:rFonts w:ascii="Times" w:hAnsi="Times" w:cs="Helvetica"/>
          <w:b/>
          <w:bCs/>
          <w:sz w:val="24"/>
          <w:szCs w:val="24"/>
          <w:lang w:eastAsia="en-US"/>
        </w:rPr>
        <w:t>Fuel Truck Operator</w:t>
      </w:r>
    </w:p>
    <w:p w14:paraId="2BD0EDC1" w14:textId="77777777" w:rsidR="00D02117" w:rsidRDefault="000117CB" w:rsidP="00D02117">
      <w:pPr>
        <w:pStyle w:val="ListParagraph"/>
        <w:numPr>
          <w:ilvl w:val="0"/>
          <w:numId w:val="34"/>
        </w:numPr>
      </w:pPr>
      <w:r w:rsidRPr="006932E0">
        <w:rPr>
          <w:rFonts w:ascii="Arial" w:hAnsi="Arial" w:cs="Arial"/>
          <w:color w:val="000000" w:themeColor="text1"/>
          <w:sz w:val="22"/>
          <w:szCs w:val="22"/>
          <w:lang w:eastAsia="en-US"/>
          <w14:shadow w14:blurRad="50800" w14:dist="38100" w14:dir="2700000" w14:sx="100000" w14:sy="100000" w14:kx="0" w14:ky="0" w14:algn="tl">
            <w14:srgbClr w14:val="000000">
              <w14:alpha w14:val="60000"/>
            </w14:srgbClr>
          </w14:shadow>
        </w:rPr>
        <w:t>Operates</w:t>
      </w:r>
      <w:r w:rsidR="006932E0" w:rsidRPr="006932E0">
        <w:rPr>
          <w:rFonts w:ascii="Arial" w:hAnsi="Arial" w:cs="Arial"/>
          <w:color w:val="000000" w:themeColor="text1"/>
          <w:sz w:val="22"/>
          <w:szCs w:val="22"/>
          <w:lang w:eastAsia="en-US"/>
          <w14:shadow w14:blurRad="50800" w14:dist="38100" w14:dir="2700000" w14:sx="100000" w14:sy="100000" w14:kx="0" w14:ky="0" w14:algn="tl">
            <w14:srgbClr w14:val="000000">
              <w14:alpha w14:val="60000"/>
            </w14:srgbClr>
          </w14:shadow>
        </w:rPr>
        <w:t xml:space="preserve"> powered industrial equipment to load trailers and move pallets or merchandise to designated areas.</w:t>
      </w:r>
    </w:p>
    <w:p w14:paraId="093DC8B4" w14:textId="77777777" w:rsidR="00D02117" w:rsidRPr="000117CB" w:rsidRDefault="000117CB" w:rsidP="00D02117">
      <w:pPr>
        <w:pStyle w:val="ListParagraph"/>
        <w:numPr>
          <w:ilvl w:val="0"/>
          <w:numId w:val="34"/>
        </w:numPr>
        <w:rPr>
          <w:rFonts w:ascii="Arial" w:hAnsi="Arial" w:cs="Arial"/>
          <w:color w:val="000000" w:themeColor="text1"/>
          <w:sz w:val="22"/>
          <w:szCs w:val="22"/>
        </w:rPr>
      </w:pPr>
      <w:r w:rsidRPr="000117CB">
        <w:rPr>
          <w:rFonts w:ascii="Arial" w:hAnsi="Arial" w:cs="Arial"/>
          <w:color w:val="000000" w:themeColor="text1"/>
          <w:sz w:val="22"/>
          <w:szCs w:val="22"/>
          <w:lang w:eastAsia="en-US"/>
          <w14:shadow w14:blurRad="50800" w14:dist="38100" w14:dir="2700000" w14:sx="100000" w14:sy="100000" w14:kx="0" w14:ky="0" w14:algn="tl">
            <w14:srgbClr w14:val="000000">
              <w14:alpha w14:val="60000"/>
            </w14:srgbClr>
          </w14:shadow>
        </w:rPr>
        <w:t>Cleans</w:t>
      </w:r>
      <w:r w:rsidR="006932E0" w:rsidRPr="000117CB">
        <w:rPr>
          <w:rFonts w:ascii="Arial" w:hAnsi="Arial" w:cs="Arial"/>
          <w:color w:val="000000" w:themeColor="text1"/>
          <w:sz w:val="22"/>
          <w:szCs w:val="22"/>
          <w:lang w:eastAsia="en-US"/>
          <w14:shadow w14:blurRad="50800" w14:dist="38100" w14:dir="2700000" w14:sx="100000" w14:sy="100000" w14:kx="0" w14:ky="0" w14:algn="tl">
            <w14:srgbClr w14:val="000000">
              <w14:alpha w14:val="60000"/>
            </w14:srgbClr>
          </w14:shadow>
        </w:rPr>
        <w:t xml:space="preserve"> the warehouse, offices, outside areas and trailers.</w:t>
      </w:r>
    </w:p>
    <w:p w14:paraId="22494EB9" w14:textId="77777777" w:rsidR="00E76EDF" w:rsidRPr="00E76EDF" w:rsidRDefault="000117CB" w:rsidP="00D02117">
      <w:pPr>
        <w:pStyle w:val="ListParagraph"/>
        <w:numPr>
          <w:ilvl w:val="0"/>
          <w:numId w:val="34"/>
        </w:numPr>
        <w:rPr>
          <w:rFonts w:ascii="Arial" w:hAnsi="Arial" w:cs="Arial"/>
          <w:sz w:val="22"/>
          <w:szCs w:val="22"/>
        </w:rPr>
      </w:pPr>
      <w:r w:rsidRPr="000117CB">
        <w:rPr>
          <w:rFonts w:ascii="Arial" w:hAnsi="Arial" w:cs="Arial"/>
          <w:color w:val="262626"/>
          <w:sz w:val="22"/>
          <w:szCs w:val="22"/>
          <w:lang w:eastAsia="en-US"/>
        </w:rPr>
        <w:t>Performing a number of functions on a variety of fleet vehicles and equipment; as well as industrial equipment; according to company policy; federal, state, and local regulations; and his or her own knowledge of the equipment</w:t>
      </w:r>
    </w:p>
    <w:p w14:paraId="715DE4EC" w14:textId="77777777" w:rsidR="00D02117" w:rsidRPr="000117CB" w:rsidRDefault="00E76EDF" w:rsidP="00D02117">
      <w:pPr>
        <w:pStyle w:val="ListParagraph"/>
        <w:numPr>
          <w:ilvl w:val="0"/>
          <w:numId w:val="34"/>
        </w:numPr>
        <w:rPr>
          <w:rFonts w:ascii="Arial" w:hAnsi="Arial" w:cs="Arial"/>
          <w:sz w:val="22"/>
          <w:szCs w:val="22"/>
        </w:rPr>
      </w:pPr>
      <w:r>
        <w:rPr>
          <w:rFonts w:ascii="Arial" w:hAnsi="Arial" w:cs="Arial"/>
          <w:color w:val="262626"/>
          <w:sz w:val="22"/>
          <w:szCs w:val="22"/>
          <w:lang w:eastAsia="en-US"/>
        </w:rPr>
        <w:t xml:space="preserve">As fuel truck operator you make sure </w:t>
      </w:r>
      <w:proofErr w:type="gramStart"/>
      <w:r>
        <w:rPr>
          <w:rFonts w:ascii="Arial" w:hAnsi="Arial" w:cs="Arial"/>
          <w:color w:val="262626"/>
          <w:sz w:val="22"/>
          <w:szCs w:val="22"/>
          <w:lang w:eastAsia="en-US"/>
        </w:rPr>
        <w:t xml:space="preserve">every trailer </w:t>
      </w:r>
      <w:r>
        <w:rPr>
          <w:rFonts w:ascii="Arial" w:hAnsi="Arial" w:cs="Arial"/>
          <w:color w:val="424242"/>
          <w:sz w:val="26"/>
          <w:szCs w:val="26"/>
          <w:lang w:eastAsia="en-US"/>
        </w:rPr>
        <w:t>refrigeration</w:t>
      </w:r>
      <w:proofErr w:type="gramEnd"/>
      <w:r>
        <w:rPr>
          <w:rFonts w:ascii="Arial" w:hAnsi="Arial" w:cs="Arial"/>
          <w:color w:val="424242"/>
          <w:sz w:val="26"/>
          <w:szCs w:val="26"/>
          <w:lang w:eastAsia="en-US"/>
        </w:rPr>
        <w:t xml:space="preserve"> has</w:t>
      </w:r>
      <w:r>
        <w:rPr>
          <w:rFonts w:ascii="Arial" w:hAnsi="Arial" w:cs="Arial"/>
          <w:color w:val="262626"/>
          <w:sz w:val="22"/>
          <w:szCs w:val="22"/>
          <w:lang w:eastAsia="en-US"/>
        </w:rPr>
        <w:t xml:space="preserve"> fuel and also you check every generators to sure it also has fuel too.</w:t>
      </w:r>
      <w:r w:rsidR="00D02117" w:rsidRPr="000117CB">
        <w:rPr>
          <w:rFonts w:ascii="Arial" w:hAnsi="Arial" w:cs="Arial"/>
          <w:sz w:val="22"/>
          <w:szCs w:val="22"/>
        </w:rPr>
        <w:br/>
      </w:r>
    </w:p>
    <w:p w14:paraId="3A242A25" w14:textId="77777777" w:rsidR="00FB2455" w:rsidRDefault="00E842B9" w:rsidP="00FB2455">
      <w:pPr>
        <w:shd w:val="clear" w:color="auto" w:fill="DBE5F1"/>
        <w:tabs>
          <w:tab w:val="left" w:pos="4050"/>
          <w:tab w:val="right" w:pos="9540"/>
        </w:tabs>
        <w:rPr>
          <w:rFonts w:ascii="Garamond" w:hAnsi="Garamond" w:cs="Arial"/>
          <w:sz w:val="22"/>
          <w:szCs w:val="22"/>
        </w:rPr>
      </w:pPr>
      <w:r>
        <w:rPr>
          <w:rFonts w:ascii="Garamond" w:hAnsi="Garamond"/>
          <w:b/>
          <w:sz w:val="22"/>
          <w:szCs w:val="22"/>
        </w:rPr>
        <w:t xml:space="preserve">Company: </w:t>
      </w:r>
      <w:r w:rsidR="00CF60EF">
        <w:rPr>
          <w:rFonts w:ascii="Garamond" w:hAnsi="Garamond"/>
          <w:b/>
          <w:sz w:val="22"/>
          <w:szCs w:val="22"/>
        </w:rPr>
        <w:t xml:space="preserve">ITT </w:t>
      </w:r>
      <w:proofErr w:type="spellStart"/>
      <w:r w:rsidR="00CF60EF">
        <w:rPr>
          <w:rFonts w:ascii="Garamond" w:hAnsi="Garamond"/>
          <w:b/>
          <w:sz w:val="22"/>
          <w:szCs w:val="22"/>
        </w:rPr>
        <w:t>Exelis</w:t>
      </w:r>
      <w:proofErr w:type="spellEnd"/>
      <w:r>
        <w:rPr>
          <w:rFonts w:ascii="Garamond" w:hAnsi="Garamond"/>
          <w:b/>
          <w:sz w:val="22"/>
          <w:szCs w:val="22"/>
        </w:rPr>
        <w:t xml:space="preserve">                         Location: Afghanistan                                  Date: </w:t>
      </w:r>
      <w:r w:rsidR="00CF60EF">
        <w:rPr>
          <w:rFonts w:ascii="Garamond" w:hAnsi="Garamond" w:cs="Arial"/>
          <w:sz w:val="22"/>
          <w:szCs w:val="22"/>
        </w:rPr>
        <w:t>Aug. 2011</w:t>
      </w:r>
      <w:r w:rsidR="00CC2771">
        <w:rPr>
          <w:rFonts w:ascii="Garamond" w:hAnsi="Garamond" w:cs="Arial"/>
          <w:sz w:val="22"/>
          <w:szCs w:val="22"/>
        </w:rPr>
        <w:t xml:space="preserve"> – July 2013</w:t>
      </w:r>
      <w:r w:rsidR="00FB2455">
        <w:rPr>
          <w:rFonts w:ascii="Garamond" w:hAnsi="Garamond" w:cs="Arial"/>
          <w:sz w:val="22"/>
          <w:szCs w:val="22"/>
        </w:rPr>
        <w:t xml:space="preserve">  </w:t>
      </w:r>
    </w:p>
    <w:p w14:paraId="1871A363" w14:textId="77777777" w:rsidR="00D02117" w:rsidRDefault="00D02117" w:rsidP="00D02117">
      <w:r>
        <w:rPr>
          <w:rFonts w:ascii="Times" w:hAnsi="Times" w:cs="Times"/>
          <w:b/>
        </w:rPr>
        <w:t>Warehouseman</w:t>
      </w:r>
      <w:r>
        <w:rPr>
          <w:rFonts w:ascii="Times" w:hAnsi="Times" w:cs="Times"/>
          <w:b/>
          <w:sz w:val="24"/>
        </w:rPr>
        <w:t>/Biometric Clerk</w:t>
      </w:r>
    </w:p>
    <w:p w14:paraId="5A95CD8D" w14:textId="77777777" w:rsidR="00D02117" w:rsidRDefault="00D02117" w:rsidP="00D02117">
      <w:pPr>
        <w:pStyle w:val="ListParagraph"/>
        <w:numPr>
          <w:ilvl w:val="0"/>
          <w:numId w:val="34"/>
        </w:numPr>
      </w:pPr>
      <w:r w:rsidRPr="00D02117">
        <w:rPr>
          <w:rFonts w:ascii="Arial" w:hAnsi="Arial" w:cs="Arial"/>
          <w:sz w:val="22"/>
        </w:rPr>
        <w:t xml:space="preserve">Operate Biometric Automated Toolset System (BATS), screen personnel, collect and enter data into security database, and compare to “watch list” And Alert List </w:t>
      </w:r>
    </w:p>
    <w:p w14:paraId="3FFB8A17" w14:textId="77777777" w:rsidR="00D02117" w:rsidRDefault="00D02117" w:rsidP="00D02117">
      <w:pPr>
        <w:pStyle w:val="ListParagraph"/>
        <w:numPr>
          <w:ilvl w:val="0"/>
          <w:numId w:val="34"/>
        </w:numPr>
      </w:pPr>
      <w:r w:rsidRPr="00D02117">
        <w:rPr>
          <w:rFonts w:ascii="Arial" w:hAnsi="Arial" w:cs="Arial"/>
          <w:sz w:val="22"/>
        </w:rPr>
        <w:t>Perform physical security responsibilities security logs, reports, and files including assigning personnel, conducting briefings, visiting assigned posts to oversee Foreign National (FN) guard force, assessing threats, investigating and writing up “Lost, Theft, Damaged, Destroyed” (LTDD) reports, and conducting training</w:t>
      </w:r>
    </w:p>
    <w:p w14:paraId="2FED7577" w14:textId="77777777" w:rsidR="00D02117" w:rsidRDefault="00D02117" w:rsidP="00D02117">
      <w:pPr>
        <w:pStyle w:val="ListParagraph"/>
        <w:numPr>
          <w:ilvl w:val="0"/>
          <w:numId w:val="34"/>
        </w:numPr>
      </w:pPr>
      <w:r w:rsidRPr="00D02117">
        <w:rPr>
          <w:rFonts w:ascii="Arial" w:hAnsi="Arial" w:cs="Arial"/>
        </w:rPr>
        <w:t>Fingerprinting, iris scans, photographical facial images; and collect other personal data</w:t>
      </w:r>
    </w:p>
    <w:p w14:paraId="43C0194B" w14:textId="77777777" w:rsidR="00D02117" w:rsidRDefault="00D02117" w:rsidP="00D02117">
      <w:pPr>
        <w:pStyle w:val="ListParagraph"/>
        <w:numPr>
          <w:ilvl w:val="0"/>
          <w:numId w:val="34"/>
        </w:numPr>
      </w:pPr>
      <w:r>
        <w:rPr>
          <w:rFonts w:ascii="Arial" w:hAnsi="Arial" w:cs="Arial"/>
          <w:sz w:val="22"/>
        </w:rPr>
        <w:t>S</w:t>
      </w:r>
      <w:r w:rsidRPr="00D02117">
        <w:rPr>
          <w:rFonts w:ascii="Arial" w:hAnsi="Arial" w:cs="Arial"/>
          <w:sz w:val="22"/>
        </w:rPr>
        <w:t xml:space="preserve">tock control, inventory management, material sorting/identification/retrograde/warehousing was held responsible </w:t>
      </w:r>
    </w:p>
    <w:p w14:paraId="3B971B87" w14:textId="77777777" w:rsidR="00D02117" w:rsidRDefault="00D02117" w:rsidP="00D02117">
      <w:pPr>
        <w:pStyle w:val="ListParagraph"/>
        <w:numPr>
          <w:ilvl w:val="0"/>
          <w:numId w:val="34"/>
        </w:numPr>
      </w:pPr>
      <w:r w:rsidRPr="00D02117">
        <w:rPr>
          <w:rFonts w:ascii="Arial" w:hAnsi="Arial" w:cs="Arial"/>
          <w:sz w:val="22"/>
        </w:rPr>
        <w:t>Storing, stacking, or palletizing materials and Operates hand or power trucks equipment.</w:t>
      </w:r>
    </w:p>
    <w:p w14:paraId="2F07D63F" w14:textId="77777777" w:rsidR="00D02117" w:rsidRDefault="00D02117" w:rsidP="00D02117">
      <w:pPr>
        <w:pStyle w:val="ListParagraph"/>
        <w:numPr>
          <w:ilvl w:val="0"/>
          <w:numId w:val="34"/>
        </w:numPr>
      </w:pPr>
      <w:r w:rsidRPr="00D02117">
        <w:rPr>
          <w:rFonts w:ascii="Arial" w:hAnsi="Arial" w:cs="Arial"/>
          <w:sz w:val="22"/>
        </w:rPr>
        <w:t xml:space="preserve">Inventory container areas and other storage </w:t>
      </w:r>
    </w:p>
    <w:p w14:paraId="5AB2FE4F" w14:textId="77777777" w:rsidR="00D02117" w:rsidRDefault="00D02117" w:rsidP="00D02117">
      <w:pPr>
        <w:pStyle w:val="ListParagraph"/>
        <w:numPr>
          <w:ilvl w:val="0"/>
          <w:numId w:val="34"/>
        </w:numPr>
      </w:pPr>
      <w:r w:rsidRPr="00D02117">
        <w:rPr>
          <w:rFonts w:ascii="Arial" w:hAnsi="Arial" w:cs="Arial"/>
          <w:sz w:val="22"/>
        </w:rPr>
        <w:t>Coordinate materials for retrograde, issue, repackaging, storage, disposal, or shipment to designated locations</w:t>
      </w:r>
    </w:p>
    <w:p w14:paraId="1FD30B39" w14:textId="77777777" w:rsidR="00D02117" w:rsidRDefault="00D02117" w:rsidP="00D02117">
      <w:pPr>
        <w:pStyle w:val="ListParagraph"/>
        <w:numPr>
          <w:ilvl w:val="0"/>
          <w:numId w:val="34"/>
        </w:numPr>
      </w:pPr>
      <w:r w:rsidRPr="00D02117">
        <w:rPr>
          <w:rFonts w:ascii="Arial" w:hAnsi="Arial" w:cs="Arial"/>
          <w:sz w:val="22"/>
        </w:rPr>
        <w:t>Remove materials from inventory and prepare for shipment to include proper blocking, bracing, crating, and packing inside shipping containers and on pallets for truck and/or air movement</w:t>
      </w:r>
    </w:p>
    <w:p w14:paraId="7E623A1B" w14:textId="77777777" w:rsidR="00D02117" w:rsidRDefault="00D02117" w:rsidP="00D02117">
      <w:pPr>
        <w:pStyle w:val="ListParagraph"/>
        <w:numPr>
          <w:ilvl w:val="0"/>
          <w:numId w:val="34"/>
        </w:numPr>
      </w:pPr>
      <w:r w:rsidRPr="00D02117">
        <w:rPr>
          <w:rFonts w:ascii="Arial" w:hAnsi="Arial" w:cs="Arial"/>
          <w:sz w:val="22"/>
        </w:rPr>
        <w:t xml:space="preserve">Separate materials by proper military class of supply </w:t>
      </w:r>
      <w:r w:rsidRPr="00D02117">
        <w:rPr>
          <w:rFonts w:ascii="Arial" w:hAnsi="Arial" w:cs="Arial"/>
          <w:sz w:val="22"/>
        </w:rPr>
        <w:br/>
      </w:r>
    </w:p>
    <w:p w14:paraId="195C2B0D" w14:textId="77777777" w:rsidR="00495C4A" w:rsidRDefault="00495C4A">
      <w:pPr>
        <w:jc w:val="center"/>
        <w:rPr>
          <w:rFonts w:ascii="Garamond" w:hAnsi="Garamond"/>
          <w:b/>
          <w:sz w:val="10"/>
          <w:szCs w:val="16"/>
          <w:u w:val="single"/>
        </w:rPr>
      </w:pPr>
    </w:p>
    <w:p w14:paraId="7FEC5455" w14:textId="77777777" w:rsidR="00D02117" w:rsidRDefault="00D02117">
      <w:pPr>
        <w:jc w:val="center"/>
        <w:rPr>
          <w:rFonts w:ascii="Garamond" w:hAnsi="Garamond"/>
          <w:b/>
          <w:sz w:val="10"/>
          <w:szCs w:val="16"/>
          <w:u w:val="single"/>
        </w:rPr>
      </w:pPr>
    </w:p>
    <w:p w14:paraId="286C2D14" w14:textId="77777777" w:rsidR="00495C4A" w:rsidRDefault="00E842B9" w:rsidP="006E2C86">
      <w:pPr>
        <w:shd w:val="clear" w:color="auto" w:fill="DBE5F1"/>
        <w:tabs>
          <w:tab w:val="left" w:pos="4050"/>
          <w:tab w:val="right" w:pos="9540"/>
        </w:tabs>
        <w:rPr>
          <w:rFonts w:ascii="Garamond" w:hAnsi="Garamond" w:cs="Arial"/>
          <w:sz w:val="22"/>
          <w:szCs w:val="22"/>
        </w:rPr>
      </w:pPr>
      <w:r>
        <w:rPr>
          <w:rFonts w:ascii="Garamond" w:hAnsi="Garamond"/>
          <w:b/>
          <w:sz w:val="22"/>
          <w:szCs w:val="22"/>
        </w:rPr>
        <w:lastRenderedPageBreak/>
        <w:t xml:space="preserve">Company: </w:t>
      </w:r>
      <w:r w:rsidR="00495C4A">
        <w:rPr>
          <w:rFonts w:ascii="Garamond" w:hAnsi="Garamond"/>
          <w:b/>
          <w:sz w:val="22"/>
          <w:szCs w:val="22"/>
        </w:rPr>
        <w:t>World Wide Language Resources</w:t>
      </w:r>
      <w:r>
        <w:rPr>
          <w:rFonts w:ascii="Garamond" w:hAnsi="Garamond"/>
          <w:b/>
          <w:sz w:val="22"/>
          <w:szCs w:val="22"/>
        </w:rPr>
        <w:t xml:space="preserve">       Location: Afghanistan             Date: </w:t>
      </w:r>
      <w:r w:rsidR="00495C4A">
        <w:rPr>
          <w:rFonts w:ascii="Garamond" w:hAnsi="Garamond" w:cs="Arial"/>
          <w:sz w:val="22"/>
          <w:szCs w:val="22"/>
        </w:rPr>
        <w:t xml:space="preserve">Oct. 2010 – </w:t>
      </w:r>
      <w:r w:rsidR="00FB2455">
        <w:rPr>
          <w:rFonts w:ascii="Garamond" w:hAnsi="Garamond" w:cs="Arial"/>
          <w:sz w:val="22"/>
          <w:szCs w:val="22"/>
        </w:rPr>
        <w:t>Jun2011</w:t>
      </w:r>
      <w:r w:rsidR="00495C4A">
        <w:rPr>
          <w:rFonts w:ascii="Garamond" w:hAnsi="Garamond" w:cs="Arial"/>
          <w:sz w:val="22"/>
          <w:szCs w:val="22"/>
        </w:rPr>
        <w:t xml:space="preserve">  </w:t>
      </w:r>
    </w:p>
    <w:p w14:paraId="590A16D4" w14:textId="77777777" w:rsidR="00495C4A" w:rsidRDefault="00495C4A">
      <w:pPr>
        <w:rPr>
          <w:rFonts w:ascii="Garamond" w:hAnsi="Garamond" w:cs="Arial"/>
          <w:b/>
          <w:i/>
          <w:sz w:val="22"/>
          <w:szCs w:val="22"/>
        </w:rPr>
      </w:pPr>
      <w:r>
        <w:rPr>
          <w:rFonts w:ascii="Garamond" w:hAnsi="Garamond" w:cs="Arial"/>
          <w:b/>
          <w:i/>
          <w:sz w:val="22"/>
          <w:szCs w:val="22"/>
        </w:rPr>
        <w:t>Register Mail Coordinator/Logistics Coordinator</w:t>
      </w:r>
      <w:r w:rsidR="00820C0C">
        <w:rPr>
          <w:rFonts w:ascii="Garamond" w:hAnsi="Garamond" w:cs="Arial"/>
          <w:b/>
          <w:i/>
          <w:sz w:val="22"/>
          <w:szCs w:val="22"/>
        </w:rPr>
        <w:t xml:space="preserve"> Clerk</w:t>
      </w:r>
    </w:p>
    <w:p w14:paraId="731AB68D" w14:textId="77777777" w:rsidR="00495C4A" w:rsidRPr="00D12406" w:rsidRDefault="00495C4A">
      <w:pPr>
        <w:numPr>
          <w:ilvl w:val="0"/>
          <w:numId w:val="5"/>
        </w:numPr>
        <w:rPr>
          <w:rFonts w:ascii="Arial" w:hAnsi="Arial" w:cs="Arial"/>
          <w:color w:val="000000"/>
          <w:sz w:val="22"/>
          <w:szCs w:val="22"/>
        </w:rPr>
      </w:pPr>
      <w:r w:rsidRPr="00D12406">
        <w:rPr>
          <w:rFonts w:ascii="Arial" w:hAnsi="Arial" w:cs="Arial"/>
          <w:color w:val="000000"/>
          <w:sz w:val="22"/>
          <w:szCs w:val="22"/>
        </w:rPr>
        <w:t>Receives, unpacks, checks and stores materials and supplies, Fills requisitions and orders.</w:t>
      </w:r>
    </w:p>
    <w:p w14:paraId="62DA42DF" w14:textId="77777777" w:rsidR="00495C4A" w:rsidRPr="00D12406" w:rsidRDefault="00495C4A">
      <w:pPr>
        <w:pStyle w:val="Garamond11DiamondBullet"/>
        <w:numPr>
          <w:ilvl w:val="0"/>
          <w:numId w:val="5"/>
        </w:numPr>
        <w:rPr>
          <w:rFonts w:ascii="Arial" w:hAnsi="Arial"/>
        </w:rPr>
      </w:pPr>
      <w:r w:rsidRPr="00D12406">
        <w:rPr>
          <w:rFonts w:ascii="Arial" w:hAnsi="Arial"/>
        </w:rPr>
        <w:t>Received, stored, and issued military gear.</w:t>
      </w:r>
    </w:p>
    <w:p w14:paraId="6A444465" w14:textId="77777777" w:rsidR="00495C4A" w:rsidRPr="00D12406" w:rsidRDefault="00495C4A">
      <w:pPr>
        <w:pStyle w:val="Garamond11DiamondBullet"/>
        <w:numPr>
          <w:ilvl w:val="0"/>
          <w:numId w:val="5"/>
        </w:numPr>
        <w:rPr>
          <w:rFonts w:ascii="Arial" w:hAnsi="Arial"/>
        </w:rPr>
      </w:pPr>
      <w:proofErr w:type="gramStart"/>
      <w:r w:rsidRPr="00D12406">
        <w:rPr>
          <w:rFonts w:ascii="Arial" w:hAnsi="Arial"/>
        </w:rPr>
        <w:t>develops</w:t>
      </w:r>
      <w:proofErr w:type="gramEnd"/>
      <w:r w:rsidRPr="00D12406">
        <w:rPr>
          <w:rFonts w:ascii="Arial" w:hAnsi="Arial"/>
        </w:rPr>
        <w:t xml:space="preserve"> planning for logistical operations and provides support in tracking supplies and materials</w:t>
      </w:r>
    </w:p>
    <w:p w14:paraId="5800B94C" w14:textId="77777777" w:rsidR="00495C4A" w:rsidRPr="00D12406" w:rsidRDefault="00495C4A">
      <w:pPr>
        <w:pStyle w:val="Garamond11DiamondBullet"/>
        <w:numPr>
          <w:ilvl w:val="0"/>
          <w:numId w:val="5"/>
        </w:numPr>
        <w:rPr>
          <w:rFonts w:ascii="Arial" w:hAnsi="Arial"/>
        </w:rPr>
      </w:pPr>
      <w:r w:rsidRPr="00D12406">
        <w:rPr>
          <w:rFonts w:ascii="Arial" w:hAnsi="Arial"/>
        </w:rPr>
        <w:t xml:space="preserve">Coordination of transportation functions, maintenance, </w:t>
      </w:r>
      <w:r w:rsidR="00FB2455" w:rsidRPr="00D12406">
        <w:rPr>
          <w:rFonts w:ascii="Arial" w:hAnsi="Arial"/>
        </w:rPr>
        <w:t>consignment</w:t>
      </w:r>
      <w:r w:rsidRPr="00D12406">
        <w:rPr>
          <w:rFonts w:ascii="Arial" w:hAnsi="Arial"/>
        </w:rPr>
        <w:t xml:space="preserve"> inventory, import shipments and delivery details and minimizes exposure to demurrage and detention of goods.</w:t>
      </w:r>
    </w:p>
    <w:p w14:paraId="2ED173F3" w14:textId="77777777" w:rsidR="00495C4A" w:rsidRPr="00D12406" w:rsidRDefault="00495C4A">
      <w:pPr>
        <w:numPr>
          <w:ilvl w:val="0"/>
          <w:numId w:val="5"/>
        </w:numPr>
        <w:rPr>
          <w:rFonts w:ascii="Arial" w:hAnsi="Arial" w:cs="Arial"/>
          <w:color w:val="000000"/>
          <w:sz w:val="22"/>
          <w:szCs w:val="22"/>
        </w:rPr>
      </w:pPr>
      <w:r w:rsidRPr="00D12406">
        <w:rPr>
          <w:rFonts w:ascii="Arial" w:hAnsi="Arial" w:cs="Arial"/>
          <w:color w:val="000000"/>
          <w:sz w:val="22"/>
          <w:szCs w:val="22"/>
        </w:rPr>
        <w:t xml:space="preserve"> Packs, crates and ships products and materials to distribution center, departments, or assembly line.</w:t>
      </w:r>
    </w:p>
    <w:p w14:paraId="3459F4DD" w14:textId="77777777" w:rsidR="00D27D1E" w:rsidRPr="00D27D1E" w:rsidRDefault="00D27D1E" w:rsidP="006D7792">
      <w:pPr>
        <w:pStyle w:val="Garamond11DiamondBullet"/>
        <w:numPr>
          <w:ilvl w:val="0"/>
          <w:numId w:val="5"/>
        </w:numPr>
        <w:rPr>
          <w:rStyle w:val="text"/>
          <w:rFonts w:ascii="Arial" w:hAnsi="Arial"/>
        </w:rPr>
      </w:pPr>
      <w:r w:rsidRPr="00D27D1E">
        <w:rPr>
          <w:rStyle w:val="text"/>
          <w:rFonts w:ascii="Arial" w:hAnsi="Arial"/>
        </w:rPr>
        <w:t>Operate in the warehouse daily. Provides customer services to provide them with equipment, and receiving of equipment to a central warehouse. </w:t>
      </w:r>
    </w:p>
    <w:p w14:paraId="7A1395FA" w14:textId="77777777" w:rsidR="006D7792" w:rsidRPr="006D7792" w:rsidRDefault="006D7792" w:rsidP="006D7792">
      <w:pPr>
        <w:pStyle w:val="Garamond11DiamondBullet"/>
        <w:numPr>
          <w:ilvl w:val="0"/>
          <w:numId w:val="5"/>
        </w:numPr>
        <w:rPr>
          <w:rFonts w:ascii="Arial" w:hAnsi="Arial"/>
        </w:rPr>
      </w:pPr>
      <w:r w:rsidRPr="006D7792">
        <w:rPr>
          <w:rFonts w:ascii="Arial" w:hAnsi="Arial"/>
        </w:rPr>
        <w:t>Responsible for picking up mail from Flight Line, transporting, sorting, and delivering letter mail and packages to contractors and subcontractors at the Fob and multiple</w:t>
      </w:r>
      <w:r>
        <w:rPr>
          <w:rFonts w:ascii="Arial" w:hAnsi="Arial"/>
        </w:rPr>
        <w:t xml:space="preserve"> other F</w:t>
      </w:r>
      <w:r w:rsidRPr="006D7792">
        <w:rPr>
          <w:rFonts w:ascii="Arial" w:hAnsi="Arial"/>
        </w:rPr>
        <w:t>obs.</w:t>
      </w:r>
    </w:p>
    <w:p w14:paraId="5C6D93E6" w14:textId="77777777" w:rsidR="00495C4A" w:rsidRDefault="00495C4A">
      <w:pPr>
        <w:rPr>
          <w:color w:val="000000"/>
        </w:rPr>
      </w:pPr>
    </w:p>
    <w:p w14:paraId="72CFD6F6" w14:textId="77777777" w:rsidR="00495C4A" w:rsidRDefault="00495C4A">
      <w:pPr>
        <w:jc w:val="center"/>
        <w:rPr>
          <w:rFonts w:ascii="Garamond" w:hAnsi="Garamond"/>
          <w:b/>
          <w:sz w:val="16"/>
          <w:szCs w:val="16"/>
          <w:u w:val="single"/>
        </w:rPr>
      </w:pPr>
    </w:p>
    <w:p w14:paraId="2A76979A" w14:textId="77777777" w:rsidR="00495C4A" w:rsidRDefault="00E842B9">
      <w:pPr>
        <w:shd w:val="clear" w:color="auto" w:fill="DBE5F1"/>
        <w:tabs>
          <w:tab w:val="right" w:pos="9540"/>
        </w:tabs>
        <w:rPr>
          <w:rFonts w:ascii="Garamond" w:hAnsi="Garamond" w:cs="Arial"/>
          <w:sz w:val="22"/>
          <w:szCs w:val="22"/>
        </w:rPr>
      </w:pPr>
      <w:r>
        <w:rPr>
          <w:rFonts w:ascii="Garamond" w:hAnsi="Garamond"/>
          <w:b/>
          <w:sz w:val="22"/>
          <w:szCs w:val="22"/>
        </w:rPr>
        <w:t xml:space="preserve">Company: </w:t>
      </w:r>
      <w:r w:rsidR="00495C4A">
        <w:rPr>
          <w:rFonts w:ascii="Garamond" w:hAnsi="Garamond"/>
          <w:b/>
          <w:sz w:val="22"/>
          <w:szCs w:val="22"/>
        </w:rPr>
        <w:t>Kellogg Brown Root (KBR</w:t>
      </w:r>
      <w:proofErr w:type="gramStart"/>
      <w:r w:rsidR="00495C4A">
        <w:rPr>
          <w:rFonts w:ascii="Garamond" w:hAnsi="Garamond"/>
          <w:b/>
          <w:sz w:val="22"/>
          <w:szCs w:val="22"/>
        </w:rPr>
        <w:t>)</w:t>
      </w:r>
      <w:r>
        <w:rPr>
          <w:rFonts w:ascii="Garamond" w:hAnsi="Garamond"/>
          <w:b/>
          <w:sz w:val="22"/>
          <w:szCs w:val="22"/>
        </w:rPr>
        <w:t xml:space="preserve">         Location</w:t>
      </w:r>
      <w:proofErr w:type="gramEnd"/>
      <w:r>
        <w:rPr>
          <w:rFonts w:ascii="Garamond" w:hAnsi="Garamond"/>
          <w:b/>
          <w:sz w:val="22"/>
          <w:szCs w:val="22"/>
        </w:rPr>
        <w:t xml:space="preserve">: Iraq </w:t>
      </w:r>
      <w:r w:rsidR="00495C4A">
        <w:rPr>
          <w:rFonts w:ascii="Garamond" w:hAnsi="Garamond" w:cs="Arial"/>
          <w:sz w:val="22"/>
          <w:szCs w:val="22"/>
        </w:rPr>
        <w:tab/>
        <w:t xml:space="preserve">                   </w:t>
      </w:r>
      <w:r>
        <w:rPr>
          <w:rFonts w:ascii="Garamond" w:hAnsi="Garamond" w:cs="Arial"/>
          <w:sz w:val="22"/>
          <w:szCs w:val="22"/>
        </w:rPr>
        <w:t xml:space="preserve">    </w:t>
      </w:r>
      <w:r w:rsidRPr="00E842B9">
        <w:rPr>
          <w:rFonts w:ascii="Garamond" w:hAnsi="Garamond" w:cs="Arial"/>
          <w:b/>
          <w:sz w:val="22"/>
          <w:szCs w:val="22"/>
        </w:rPr>
        <w:t>Date:</w:t>
      </w:r>
      <w:r>
        <w:rPr>
          <w:rFonts w:ascii="Garamond" w:hAnsi="Garamond" w:cs="Arial"/>
          <w:sz w:val="22"/>
          <w:szCs w:val="22"/>
        </w:rPr>
        <w:t xml:space="preserve"> </w:t>
      </w:r>
      <w:r w:rsidR="00495C4A">
        <w:rPr>
          <w:rFonts w:ascii="Garamond" w:hAnsi="Garamond" w:cs="Arial"/>
          <w:sz w:val="22"/>
          <w:szCs w:val="22"/>
        </w:rPr>
        <w:t xml:space="preserve"> Jan. 2009 – Sept. 2009  </w:t>
      </w:r>
    </w:p>
    <w:p w14:paraId="22A2A8B8" w14:textId="77777777" w:rsidR="00495C4A" w:rsidRDefault="00A57F68">
      <w:pPr>
        <w:rPr>
          <w:rFonts w:ascii="Garamond" w:hAnsi="Garamond" w:cs="Arial"/>
          <w:b/>
          <w:i/>
          <w:sz w:val="22"/>
          <w:szCs w:val="22"/>
        </w:rPr>
      </w:pPr>
      <w:r>
        <w:rPr>
          <w:rFonts w:ascii="Garamond" w:hAnsi="Garamond" w:cs="Arial"/>
          <w:b/>
          <w:i/>
          <w:sz w:val="22"/>
          <w:szCs w:val="22"/>
        </w:rPr>
        <w:t>Mail Services Clerk</w:t>
      </w:r>
    </w:p>
    <w:p w14:paraId="552F500B" w14:textId="77777777" w:rsidR="00495C4A" w:rsidRPr="00A57F68" w:rsidRDefault="00495C4A" w:rsidP="00294547">
      <w:pPr>
        <w:pStyle w:val="Garamond11DiamondBullet"/>
        <w:numPr>
          <w:ilvl w:val="0"/>
          <w:numId w:val="24"/>
        </w:numPr>
        <w:rPr>
          <w:rFonts w:ascii="Arial" w:hAnsi="Arial"/>
        </w:rPr>
      </w:pPr>
      <w:r w:rsidRPr="00A57F68">
        <w:rPr>
          <w:rFonts w:ascii="Arial" w:hAnsi="Arial"/>
        </w:rPr>
        <w:t xml:space="preserve">Unload all incoming cargo </w:t>
      </w:r>
      <w:r w:rsidR="00C229F2" w:rsidRPr="00A57F68">
        <w:rPr>
          <w:rFonts w:ascii="Arial" w:hAnsi="Arial"/>
        </w:rPr>
        <w:t xml:space="preserve">truck or </w:t>
      </w:r>
      <w:r w:rsidRPr="00A57F68">
        <w:rPr>
          <w:rFonts w:ascii="Arial" w:hAnsi="Arial"/>
        </w:rPr>
        <w:t>vehicles, including aircraft.</w:t>
      </w:r>
    </w:p>
    <w:p w14:paraId="131E8E7D" w14:textId="77777777" w:rsidR="00294547" w:rsidRPr="00A57F68" w:rsidRDefault="00495C4A" w:rsidP="00294547">
      <w:pPr>
        <w:pStyle w:val="Garamond11DiamondBullet"/>
        <w:numPr>
          <w:ilvl w:val="0"/>
          <w:numId w:val="26"/>
        </w:numPr>
        <w:rPr>
          <w:rFonts w:ascii="Arial" w:hAnsi="Arial"/>
        </w:rPr>
      </w:pPr>
      <w:r w:rsidRPr="00A57F68">
        <w:rPr>
          <w:rFonts w:ascii="Arial" w:hAnsi="Arial"/>
        </w:rPr>
        <w:t>Inventory all received shipping containers. Receives incoming mail from military and commercial carriers and compares manifest against</w:t>
      </w:r>
      <w:r w:rsidR="00294547" w:rsidRPr="00A57F68">
        <w:rPr>
          <w:rFonts w:ascii="Arial" w:hAnsi="Arial"/>
        </w:rPr>
        <w:t xml:space="preserve"> mail for proper receipt. </w:t>
      </w:r>
    </w:p>
    <w:p w14:paraId="164D18BF" w14:textId="77777777" w:rsidR="00294547" w:rsidRPr="00A57F68" w:rsidRDefault="00294547" w:rsidP="00294547">
      <w:pPr>
        <w:pStyle w:val="Garamond11DiamondBullet"/>
        <w:numPr>
          <w:ilvl w:val="0"/>
          <w:numId w:val="26"/>
        </w:numPr>
        <w:rPr>
          <w:rFonts w:ascii="Arial" w:hAnsi="Arial"/>
        </w:rPr>
      </w:pPr>
      <w:r w:rsidRPr="00A57F68">
        <w:rPr>
          <w:rFonts w:ascii="Arial" w:hAnsi="Arial"/>
        </w:rPr>
        <w:t xml:space="preserve">Responsible for the activities associated with receipt, issue, storage, disposition and accountability of supplies, material and equipment. </w:t>
      </w:r>
      <w:proofErr w:type="gramStart"/>
      <w:r w:rsidRPr="00A57F68">
        <w:rPr>
          <w:rFonts w:ascii="Arial" w:hAnsi="Arial"/>
        </w:rPr>
        <w:t>requisition</w:t>
      </w:r>
      <w:proofErr w:type="gramEnd"/>
      <w:r w:rsidRPr="00A57F68">
        <w:rPr>
          <w:rFonts w:ascii="Arial" w:hAnsi="Arial"/>
        </w:rPr>
        <w:t xml:space="preserve"> fill, and future operational planning and support of all diplomatic mail shipping activities</w:t>
      </w:r>
    </w:p>
    <w:p w14:paraId="26BB07DE" w14:textId="77777777" w:rsidR="00495C4A" w:rsidRPr="00A57F68" w:rsidRDefault="00495C4A" w:rsidP="00294547">
      <w:pPr>
        <w:pStyle w:val="Garamond11DiamondBullet"/>
        <w:numPr>
          <w:ilvl w:val="0"/>
          <w:numId w:val="25"/>
        </w:numPr>
        <w:rPr>
          <w:rFonts w:ascii="Arial" w:hAnsi="Arial"/>
        </w:rPr>
      </w:pPr>
      <w:proofErr w:type="gramStart"/>
      <w:r w:rsidRPr="00A57F68">
        <w:rPr>
          <w:rFonts w:ascii="Arial" w:hAnsi="Arial"/>
        </w:rPr>
        <w:t>incoming</w:t>
      </w:r>
      <w:proofErr w:type="gramEnd"/>
      <w:r w:rsidRPr="00A57F68">
        <w:rPr>
          <w:rFonts w:ascii="Arial" w:hAnsi="Arial"/>
        </w:rPr>
        <w:t xml:space="preserve"> mail according to the established mail sorting schemes.</w:t>
      </w:r>
    </w:p>
    <w:p w14:paraId="70299721" w14:textId="77777777" w:rsidR="00A57F68" w:rsidRPr="00A57F68" w:rsidRDefault="00A57F68" w:rsidP="00294547">
      <w:pPr>
        <w:pStyle w:val="Garamond11DiamondBullet"/>
        <w:numPr>
          <w:ilvl w:val="0"/>
          <w:numId w:val="25"/>
        </w:numPr>
        <w:rPr>
          <w:rFonts w:ascii="Arial" w:hAnsi="Arial"/>
        </w:rPr>
      </w:pPr>
      <w:r w:rsidRPr="00A57F68">
        <w:rPr>
          <w:rFonts w:ascii="Times" w:hAnsi="Times" w:cs="Times"/>
          <w:color w:val="262626"/>
          <w:lang w:eastAsia="en-US"/>
        </w:rPr>
        <w:t>Sorts and scans accountable mail and obtains signatures for receipt during unit mail call pick up</w:t>
      </w:r>
    </w:p>
    <w:p w14:paraId="0697B1C5" w14:textId="77777777" w:rsidR="00A57F68" w:rsidRPr="00A57F68" w:rsidRDefault="00A57F68" w:rsidP="00294547">
      <w:pPr>
        <w:pStyle w:val="Garamond11DiamondBullet"/>
        <w:numPr>
          <w:ilvl w:val="0"/>
          <w:numId w:val="25"/>
        </w:numPr>
        <w:rPr>
          <w:rFonts w:ascii="Arial" w:hAnsi="Arial"/>
        </w:rPr>
      </w:pPr>
      <w:proofErr w:type="gramStart"/>
      <w:r w:rsidRPr="00A57F68">
        <w:rPr>
          <w:rFonts w:ascii="Times" w:hAnsi="Times" w:cs="Times"/>
          <w:color w:val="262626"/>
          <w:lang w:eastAsia="en-US"/>
        </w:rPr>
        <w:t>Sorts</w:t>
      </w:r>
      <w:proofErr w:type="gramEnd"/>
      <w:r w:rsidRPr="00A57F68">
        <w:rPr>
          <w:rFonts w:ascii="Times" w:hAnsi="Times" w:cs="Times"/>
          <w:color w:val="262626"/>
          <w:lang w:eastAsia="en-US"/>
        </w:rPr>
        <w:t xml:space="preserve"> incoming mail according to the established mail sorting schemes.</w:t>
      </w:r>
    </w:p>
    <w:p w14:paraId="048B91E3" w14:textId="77777777" w:rsidR="00A57F68" w:rsidRPr="00A57F68" w:rsidRDefault="00A57F68" w:rsidP="00294547">
      <w:pPr>
        <w:pStyle w:val="Garamond11DiamondBullet"/>
        <w:numPr>
          <w:ilvl w:val="0"/>
          <w:numId w:val="25"/>
        </w:numPr>
        <w:rPr>
          <w:rFonts w:ascii="Arial" w:hAnsi="Arial"/>
        </w:rPr>
      </w:pPr>
      <w:r w:rsidRPr="00A57F68">
        <w:rPr>
          <w:rFonts w:ascii="Times" w:hAnsi="Times" w:cs="Times"/>
          <w:color w:val="262626"/>
          <w:lang w:eastAsia="en-US"/>
        </w:rPr>
        <w:t>Prepares and affixes routing labels for mail items per the Consolidated Air Massing and Labeling Scheme (CAMALS)</w:t>
      </w:r>
    </w:p>
    <w:p w14:paraId="7968513B" w14:textId="77777777" w:rsidR="00495C4A" w:rsidRDefault="00E842B9">
      <w:pPr>
        <w:shd w:val="clear" w:color="auto" w:fill="DBE5F1"/>
        <w:tabs>
          <w:tab w:val="right" w:pos="9540"/>
        </w:tabs>
        <w:rPr>
          <w:rFonts w:ascii="Garamond" w:hAnsi="Garamond" w:cs="Arial"/>
          <w:sz w:val="22"/>
          <w:szCs w:val="22"/>
        </w:rPr>
      </w:pPr>
      <w:r>
        <w:rPr>
          <w:rFonts w:ascii="Garamond" w:hAnsi="Garamond"/>
          <w:b/>
          <w:sz w:val="22"/>
          <w:szCs w:val="22"/>
        </w:rPr>
        <w:t xml:space="preserve">Company: </w:t>
      </w:r>
      <w:r w:rsidR="00495C4A">
        <w:rPr>
          <w:rFonts w:ascii="Garamond" w:hAnsi="Garamond"/>
          <w:b/>
          <w:sz w:val="22"/>
          <w:szCs w:val="22"/>
        </w:rPr>
        <w:t>United Parcel Service</w:t>
      </w:r>
      <w:r>
        <w:rPr>
          <w:rFonts w:ascii="Garamond" w:hAnsi="Garamond"/>
          <w:b/>
          <w:sz w:val="22"/>
          <w:szCs w:val="22"/>
        </w:rPr>
        <w:t xml:space="preserve">         Location: Deerfield Beach, FL</w:t>
      </w:r>
      <w:r>
        <w:rPr>
          <w:rFonts w:ascii="Garamond" w:hAnsi="Garamond" w:cs="Arial"/>
          <w:sz w:val="22"/>
          <w:szCs w:val="22"/>
        </w:rPr>
        <w:tab/>
        <w:t xml:space="preserve">  </w:t>
      </w:r>
      <w:r w:rsidRPr="00E842B9">
        <w:rPr>
          <w:rFonts w:ascii="Garamond" w:hAnsi="Garamond" w:cs="Arial"/>
          <w:b/>
          <w:sz w:val="22"/>
          <w:szCs w:val="22"/>
        </w:rPr>
        <w:t>Date:</w:t>
      </w:r>
      <w:r>
        <w:rPr>
          <w:rFonts w:ascii="Garamond" w:hAnsi="Garamond" w:cs="Arial"/>
          <w:sz w:val="22"/>
          <w:szCs w:val="22"/>
        </w:rPr>
        <w:t xml:space="preserve"> </w:t>
      </w:r>
      <w:r w:rsidR="00495C4A">
        <w:rPr>
          <w:rFonts w:ascii="Garamond" w:hAnsi="Garamond" w:cs="Arial"/>
          <w:sz w:val="22"/>
          <w:szCs w:val="22"/>
        </w:rPr>
        <w:t>Sept. 2005 – Oct 20</w:t>
      </w:r>
      <w:r>
        <w:rPr>
          <w:rFonts w:ascii="Garamond" w:hAnsi="Garamond" w:cs="Arial"/>
          <w:sz w:val="22"/>
          <w:szCs w:val="22"/>
        </w:rPr>
        <w:t>0</w:t>
      </w:r>
      <w:r w:rsidR="00495C4A">
        <w:rPr>
          <w:rFonts w:ascii="Garamond" w:hAnsi="Garamond" w:cs="Arial"/>
          <w:sz w:val="22"/>
          <w:szCs w:val="22"/>
        </w:rPr>
        <w:t xml:space="preserve">7  </w:t>
      </w:r>
    </w:p>
    <w:p w14:paraId="3201453D" w14:textId="77777777" w:rsidR="00495C4A" w:rsidRDefault="00495C4A">
      <w:pPr>
        <w:rPr>
          <w:rFonts w:ascii="Garamond" w:hAnsi="Garamond" w:cs="Arial"/>
          <w:b/>
          <w:i/>
          <w:sz w:val="22"/>
          <w:szCs w:val="22"/>
        </w:rPr>
      </w:pPr>
      <w:r>
        <w:rPr>
          <w:rFonts w:ascii="Garamond" w:hAnsi="Garamond" w:cs="Arial"/>
          <w:b/>
          <w:i/>
          <w:sz w:val="22"/>
          <w:szCs w:val="22"/>
        </w:rPr>
        <w:t>Shipping &amp; Receiving Clerk</w:t>
      </w:r>
    </w:p>
    <w:p w14:paraId="75C9F1ED" w14:textId="77777777" w:rsidR="00495C4A" w:rsidRPr="00D12406" w:rsidRDefault="00495C4A" w:rsidP="00294547">
      <w:pPr>
        <w:pStyle w:val="Garamond11DiamondBullet"/>
        <w:numPr>
          <w:ilvl w:val="0"/>
          <w:numId w:val="27"/>
        </w:numPr>
        <w:rPr>
          <w:rFonts w:ascii="Arial" w:hAnsi="Arial"/>
        </w:rPr>
      </w:pPr>
      <w:r w:rsidRPr="00D12406">
        <w:rPr>
          <w:rFonts w:ascii="Arial" w:hAnsi="Arial"/>
        </w:rPr>
        <w:t xml:space="preserve">Verifies and keeps records on incoming and outgoing shipments and prepares </w:t>
      </w:r>
    </w:p>
    <w:p w14:paraId="5F52F6D9" w14:textId="77777777" w:rsidR="00495C4A" w:rsidRPr="00D12406" w:rsidRDefault="00A01DCC" w:rsidP="00294547">
      <w:pPr>
        <w:pStyle w:val="Garamond11DiamondBullet"/>
        <w:tabs>
          <w:tab w:val="clear" w:pos="0"/>
        </w:tabs>
        <w:ind w:left="720" w:firstLine="0"/>
        <w:rPr>
          <w:rFonts w:ascii="Arial" w:hAnsi="Arial"/>
        </w:rPr>
      </w:pPr>
      <w:proofErr w:type="gramStart"/>
      <w:r w:rsidRPr="00D12406">
        <w:rPr>
          <w:rFonts w:ascii="Arial" w:hAnsi="Arial"/>
        </w:rPr>
        <w:t>Items</w:t>
      </w:r>
      <w:r w:rsidR="00495C4A" w:rsidRPr="00D12406">
        <w:rPr>
          <w:rFonts w:ascii="Arial" w:hAnsi="Arial"/>
        </w:rPr>
        <w:t xml:space="preserve"> for shipment.</w:t>
      </w:r>
      <w:proofErr w:type="gramEnd"/>
    </w:p>
    <w:p w14:paraId="0CD4D673" w14:textId="77777777" w:rsidR="00495C4A" w:rsidRPr="00D12406" w:rsidRDefault="00495C4A" w:rsidP="00294547">
      <w:pPr>
        <w:pStyle w:val="Garamond11DiamondBullet"/>
        <w:numPr>
          <w:ilvl w:val="0"/>
          <w:numId w:val="28"/>
        </w:numPr>
        <w:rPr>
          <w:rFonts w:ascii="Arial" w:hAnsi="Arial"/>
        </w:rPr>
      </w:pPr>
      <w:r w:rsidRPr="00D12406">
        <w:rPr>
          <w:rFonts w:ascii="Arial" w:hAnsi="Arial"/>
        </w:rPr>
        <w:t xml:space="preserve">Unpacks and examines incoming shipments, rejects damaged items, records </w:t>
      </w:r>
    </w:p>
    <w:p w14:paraId="5C33B7AB" w14:textId="77777777" w:rsidR="00495C4A" w:rsidRPr="00294547" w:rsidRDefault="00495C4A" w:rsidP="00294547">
      <w:pPr>
        <w:pStyle w:val="Garamond11DiamondBullet"/>
        <w:numPr>
          <w:ilvl w:val="0"/>
          <w:numId w:val="28"/>
        </w:numPr>
        <w:rPr>
          <w:rFonts w:ascii="Arial" w:hAnsi="Arial"/>
        </w:rPr>
      </w:pPr>
      <w:r w:rsidRPr="00D12406">
        <w:rPr>
          <w:rFonts w:ascii="Arial" w:hAnsi="Arial"/>
        </w:rPr>
        <w:t>Shortages and corresponds whit shipper t</w:t>
      </w:r>
      <w:r w:rsidR="00D9035C">
        <w:rPr>
          <w:rFonts w:ascii="Arial" w:hAnsi="Arial"/>
        </w:rPr>
        <w:t>o rectify damages and shortages</w:t>
      </w:r>
      <w:r w:rsidR="00294547">
        <w:rPr>
          <w:rFonts w:ascii="Arial" w:hAnsi="Arial"/>
        </w:rPr>
        <w:t xml:space="preserve"> </w:t>
      </w:r>
      <w:r w:rsidR="00D9035C" w:rsidRPr="00294547">
        <w:rPr>
          <w:rFonts w:ascii="Arial" w:hAnsi="Arial"/>
        </w:rPr>
        <w:t xml:space="preserve">Assist in </w:t>
      </w:r>
      <w:proofErr w:type="spellStart"/>
      <w:r w:rsidR="00D9035C" w:rsidRPr="00294547">
        <w:rPr>
          <w:rFonts w:ascii="Arial" w:hAnsi="Arial"/>
        </w:rPr>
        <w:t>containerise</w:t>
      </w:r>
      <w:proofErr w:type="spellEnd"/>
      <w:r w:rsidR="00D9035C" w:rsidRPr="00294547">
        <w:rPr>
          <w:rFonts w:ascii="Arial" w:hAnsi="Arial"/>
        </w:rPr>
        <w:t xml:space="preserve"> &amp; </w:t>
      </w:r>
      <w:proofErr w:type="spellStart"/>
      <w:r w:rsidR="00D9035C" w:rsidRPr="00294547">
        <w:rPr>
          <w:rFonts w:ascii="Arial" w:hAnsi="Arial"/>
        </w:rPr>
        <w:t>palletise</w:t>
      </w:r>
      <w:proofErr w:type="spellEnd"/>
      <w:r w:rsidR="00D9035C" w:rsidRPr="00294547">
        <w:rPr>
          <w:rFonts w:ascii="Arial" w:hAnsi="Arial"/>
        </w:rPr>
        <w:t xml:space="preserve"> materials for shipping offshore</w:t>
      </w:r>
    </w:p>
    <w:p w14:paraId="4719F64F" w14:textId="77777777" w:rsidR="00495C4A" w:rsidRDefault="00495C4A">
      <w:pPr>
        <w:tabs>
          <w:tab w:val="left" w:pos="9630"/>
        </w:tabs>
        <w:rPr>
          <w:rFonts w:ascii="Garamond" w:hAnsi="Garamond"/>
          <w:b/>
          <w:smallCaps/>
          <w:sz w:val="6"/>
          <w:szCs w:val="6"/>
          <w:u w:val="single"/>
        </w:rPr>
      </w:pPr>
    </w:p>
    <w:p w14:paraId="4A0B10B6" w14:textId="77777777" w:rsidR="00495C4A" w:rsidRDefault="00E842B9">
      <w:pPr>
        <w:shd w:val="clear" w:color="auto" w:fill="DBE5F1"/>
        <w:rPr>
          <w:rFonts w:ascii="Garamond" w:hAnsi="Garamond" w:cs="Arial"/>
          <w:sz w:val="22"/>
          <w:szCs w:val="22"/>
          <w:shd w:val="clear" w:color="auto" w:fill="8DB3E2"/>
        </w:rPr>
      </w:pPr>
      <w:r>
        <w:rPr>
          <w:rFonts w:ascii="Garamond" w:hAnsi="Garamond" w:cs="Arial"/>
          <w:b/>
          <w:i/>
          <w:sz w:val="22"/>
          <w:szCs w:val="22"/>
          <w:shd w:val="clear" w:color="auto" w:fill="8DB3E2"/>
        </w:rPr>
        <w:t xml:space="preserve">Company: </w:t>
      </w:r>
      <w:r w:rsidR="00495C4A">
        <w:rPr>
          <w:rFonts w:ascii="Garamond" w:hAnsi="Garamond" w:cs="Arial"/>
          <w:b/>
          <w:i/>
          <w:sz w:val="22"/>
          <w:szCs w:val="22"/>
          <w:shd w:val="clear" w:color="auto" w:fill="8DB3E2"/>
        </w:rPr>
        <w:t>Home Depot</w:t>
      </w:r>
      <w:r w:rsidR="006911D6">
        <w:rPr>
          <w:rFonts w:ascii="Garamond" w:hAnsi="Garamond" w:cs="Arial"/>
          <w:b/>
          <w:i/>
          <w:sz w:val="22"/>
          <w:szCs w:val="22"/>
          <w:shd w:val="clear" w:color="auto" w:fill="8DB3E2"/>
        </w:rPr>
        <w:t xml:space="preserve"> </w:t>
      </w:r>
      <w:r>
        <w:rPr>
          <w:rFonts w:ascii="Garamond" w:hAnsi="Garamond" w:cs="Arial"/>
          <w:b/>
          <w:i/>
          <w:sz w:val="22"/>
          <w:szCs w:val="22"/>
          <w:shd w:val="clear" w:color="auto" w:fill="8DB3E2"/>
        </w:rPr>
        <w:t>(Expo Design Center</w:t>
      </w:r>
      <w:proofErr w:type="gramStart"/>
      <w:r>
        <w:rPr>
          <w:rFonts w:ascii="Garamond" w:hAnsi="Garamond" w:cs="Arial"/>
          <w:b/>
          <w:i/>
          <w:sz w:val="22"/>
          <w:szCs w:val="22"/>
          <w:shd w:val="clear" w:color="auto" w:fill="8DB3E2"/>
        </w:rPr>
        <w:t>)</w:t>
      </w:r>
      <w:r w:rsidR="00495C4A">
        <w:rPr>
          <w:rFonts w:ascii="Garamond" w:hAnsi="Garamond" w:cs="Arial"/>
          <w:b/>
          <w:i/>
          <w:sz w:val="22"/>
          <w:szCs w:val="22"/>
          <w:shd w:val="clear" w:color="auto" w:fill="8DB3E2"/>
        </w:rPr>
        <w:t xml:space="preserve">  </w:t>
      </w:r>
      <w:r>
        <w:rPr>
          <w:rFonts w:ascii="Garamond" w:hAnsi="Garamond" w:cs="Arial"/>
          <w:b/>
          <w:i/>
          <w:sz w:val="22"/>
          <w:szCs w:val="22"/>
          <w:shd w:val="clear" w:color="auto" w:fill="8DB3E2"/>
        </w:rPr>
        <w:t xml:space="preserve">  </w:t>
      </w:r>
      <w:r w:rsidR="006911D6">
        <w:rPr>
          <w:rFonts w:ascii="Garamond" w:hAnsi="Garamond" w:cs="Arial"/>
          <w:b/>
          <w:i/>
          <w:sz w:val="22"/>
          <w:szCs w:val="22"/>
          <w:shd w:val="clear" w:color="auto" w:fill="8DB3E2"/>
        </w:rPr>
        <w:t xml:space="preserve">  </w:t>
      </w:r>
      <w:r>
        <w:rPr>
          <w:rFonts w:ascii="Garamond" w:hAnsi="Garamond" w:cs="Arial"/>
          <w:b/>
          <w:i/>
          <w:sz w:val="22"/>
          <w:szCs w:val="22"/>
          <w:shd w:val="clear" w:color="auto" w:fill="8DB3E2"/>
        </w:rPr>
        <w:t>Location</w:t>
      </w:r>
      <w:proofErr w:type="gramEnd"/>
      <w:r>
        <w:rPr>
          <w:rFonts w:ascii="Garamond" w:hAnsi="Garamond" w:cs="Arial"/>
          <w:b/>
          <w:i/>
          <w:sz w:val="22"/>
          <w:szCs w:val="22"/>
          <w:shd w:val="clear" w:color="auto" w:fill="8DB3E2"/>
        </w:rPr>
        <w:t>: Bo</w:t>
      </w:r>
      <w:r w:rsidR="006911D6">
        <w:rPr>
          <w:rFonts w:ascii="Garamond" w:hAnsi="Garamond" w:cs="Arial"/>
          <w:b/>
          <w:i/>
          <w:sz w:val="22"/>
          <w:szCs w:val="22"/>
          <w:shd w:val="clear" w:color="auto" w:fill="8DB3E2"/>
        </w:rPr>
        <w:t>ynt</w:t>
      </w:r>
      <w:r>
        <w:rPr>
          <w:rFonts w:ascii="Garamond" w:hAnsi="Garamond" w:cs="Arial"/>
          <w:b/>
          <w:i/>
          <w:sz w:val="22"/>
          <w:szCs w:val="22"/>
          <w:shd w:val="clear" w:color="auto" w:fill="8DB3E2"/>
        </w:rPr>
        <w:t>on Beach, FL</w:t>
      </w:r>
      <w:r w:rsidR="006911D6">
        <w:rPr>
          <w:rFonts w:ascii="Garamond" w:hAnsi="Garamond" w:cs="Arial"/>
          <w:b/>
          <w:i/>
          <w:sz w:val="22"/>
          <w:szCs w:val="22"/>
          <w:shd w:val="clear" w:color="auto" w:fill="8DB3E2"/>
        </w:rPr>
        <w:t xml:space="preserve">    Date: </w:t>
      </w:r>
      <w:r w:rsidR="00495C4A">
        <w:rPr>
          <w:rFonts w:ascii="Garamond" w:hAnsi="Garamond" w:cs="Arial"/>
          <w:sz w:val="22"/>
          <w:szCs w:val="22"/>
          <w:shd w:val="clear" w:color="auto" w:fill="8DB3E2"/>
        </w:rPr>
        <w:t>Nov. 2005 – Jun. 2006</w:t>
      </w:r>
    </w:p>
    <w:p w14:paraId="258CF20E" w14:textId="77777777" w:rsidR="00495C4A" w:rsidRDefault="00495C4A">
      <w:pPr>
        <w:rPr>
          <w:b/>
          <w:i/>
        </w:rPr>
      </w:pPr>
      <w:r>
        <w:rPr>
          <w:b/>
          <w:i/>
        </w:rPr>
        <w:t xml:space="preserve">Sales Representative/ Warehouse Clerk </w:t>
      </w:r>
    </w:p>
    <w:p w14:paraId="2B2ED80E" w14:textId="77777777" w:rsidR="00495C4A" w:rsidRPr="00D12406" w:rsidRDefault="00495C4A" w:rsidP="00294547">
      <w:pPr>
        <w:pStyle w:val="Garamond11DiamondBullet"/>
        <w:numPr>
          <w:ilvl w:val="0"/>
          <w:numId w:val="29"/>
        </w:numPr>
        <w:rPr>
          <w:rFonts w:ascii="Arial" w:hAnsi="Arial"/>
        </w:rPr>
      </w:pPr>
      <w:r w:rsidRPr="00D12406">
        <w:rPr>
          <w:rFonts w:ascii="Arial" w:hAnsi="Arial"/>
        </w:rPr>
        <w:t>Worked in the plumbing department assisted customers on a daily basis.</w:t>
      </w:r>
    </w:p>
    <w:p w14:paraId="3F236A2D" w14:textId="77777777" w:rsidR="00D9035C" w:rsidRDefault="00495C4A" w:rsidP="00294547">
      <w:pPr>
        <w:pStyle w:val="Garamond11DiamondBullet"/>
        <w:numPr>
          <w:ilvl w:val="0"/>
          <w:numId w:val="30"/>
        </w:numPr>
        <w:rPr>
          <w:rFonts w:ascii="Arial" w:hAnsi="Arial"/>
        </w:rPr>
      </w:pPr>
      <w:r w:rsidRPr="00D12406">
        <w:rPr>
          <w:rFonts w:ascii="Arial" w:hAnsi="Arial"/>
        </w:rPr>
        <w:t>Verify adequate inventory levels through c</w:t>
      </w:r>
      <w:r w:rsidR="00D9035C">
        <w:rPr>
          <w:rFonts w:ascii="Arial" w:hAnsi="Arial"/>
        </w:rPr>
        <w:t>ycle counts and store contacts.</w:t>
      </w:r>
    </w:p>
    <w:p w14:paraId="4CAD1910" w14:textId="77777777" w:rsidR="00495C4A" w:rsidRPr="00D9035C" w:rsidRDefault="00D9035C" w:rsidP="00294547">
      <w:pPr>
        <w:pStyle w:val="Garamond11DiamondBullet"/>
        <w:numPr>
          <w:ilvl w:val="0"/>
          <w:numId w:val="30"/>
        </w:numPr>
        <w:rPr>
          <w:rFonts w:ascii="Arial" w:hAnsi="Arial"/>
        </w:rPr>
      </w:pPr>
      <w:r w:rsidRPr="00D9035C">
        <w:rPr>
          <w:rFonts w:ascii="Arial" w:hAnsi="Arial"/>
        </w:rPr>
        <w:t>Assist in the receiving of materials and plant and equipment</w:t>
      </w:r>
    </w:p>
    <w:p w14:paraId="27A7570D" w14:textId="77777777" w:rsidR="00495C4A" w:rsidRPr="00DF4286" w:rsidRDefault="00495C4A">
      <w:pPr>
        <w:pStyle w:val="Heading1"/>
        <w:pBdr>
          <w:bottom w:val="double" w:sz="40" w:space="1" w:color="000000"/>
        </w:pBdr>
        <w:tabs>
          <w:tab w:val="right" w:pos="9630"/>
        </w:tabs>
        <w:rPr>
          <w:rFonts w:ascii="Georgia" w:hAnsi="Georgia"/>
          <w:smallCaps/>
          <w:sz w:val="28"/>
          <w:szCs w:val="44"/>
          <w14:shadow w14:blurRad="50800" w14:dist="38100" w14:dir="2700000" w14:sx="100000" w14:sy="100000" w14:kx="0" w14:ky="0" w14:algn="tl">
            <w14:srgbClr w14:val="000000">
              <w14:alpha w14:val="60000"/>
            </w14:srgbClr>
          </w14:shadow>
        </w:rPr>
      </w:pPr>
      <w:r w:rsidRPr="00DF4286">
        <w:rPr>
          <w:rFonts w:ascii="Georgia" w:hAnsi="Georgia"/>
          <w:smallCaps/>
          <w:sz w:val="44"/>
          <w:szCs w:val="44"/>
          <w14:shadow w14:blurRad="50800" w14:dist="38100" w14:dir="2700000" w14:sx="100000" w14:sy="100000" w14:kx="0" w14:ky="0" w14:algn="tl">
            <w14:srgbClr w14:val="000000">
              <w14:alpha w14:val="60000"/>
            </w14:srgbClr>
          </w14:shadow>
        </w:rPr>
        <w:t>Stevenson-Simervil</w:t>
      </w:r>
      <w:r w:rsidRPr="00DF4286">
        <w:rPr>
          <w:rFonts w:ascii="Georgia" w:hAnsi="Georgia"/>
          <w:smallCaps/>
          <w:sz w:val="44"/>
          <w:szCs w:val="44"/>
          <w14:shadow w14:blurRad="50800" w14:dist="38100" w14:dir="2700000" w14:sx="100000" w14:sy="100000" w14:kx="0" w14:ky="0" w14:algn="tl">
            <w14:srgbClr w14:val="000000">
              <w14:alpha w14:val="60000"/>
            </w14:srgbClr>
          </w14:shadow>
        </w:rPr>
        <w:tab/>
      </w:r>
      <w:r w:rsidRPr="00DF4286">
        <w:rPr>
          <w:rFonts w:ascii="Georgia" w:hAnsi="Georgia"/>
          <w:smallCaps/>
          <w:sz w:val="28"/>
          <w:szCs w:val="44"/>
          <w14:shadow w14:blurRad="50800" w14:dist="38100" w14:dir="2700000" w14:sx="100000" w14:sy="100000" w14:kx="0" w14:ky="0" w14:algn="tl">
            <w14:srgbClr w14:val="000000">
              <w14:alpha w14:val="60000"/>
            </w14:srgbClr>
          </w14:shadow>
        </w:rPr>
        <w:t>Page 2</w:t>
      </w:r>
    </w:p>
    <w:p w14:paraId="59C35833" w14:textId="77777777" w:rsidR="00495C4A" w:rsidRDefault="00495C4A">
      <w:pPr>
        <w:pStyle w:val="Heading1"/>
        <w:pBdr>
          <w:bottom w:val="double" w:sz="40" w:space="0" w:color="000000"/>
        </w:pBdr>
        <w:shd w:val="clear" w:color="auto" w:fill="DBE5F1"/>
        <w:tabs>
          <w:tab w:val="center" w:pos="4824"/>
          <w:tab w:val="left" w:pos="8670"/>
        </w:tabs>
        <w:rPr>
          <w:rFonts w:ascii="Georgia" w:hAnsi="Georgia"/>
          <w:smallCaps/>
          <w:sz w:val="12"/>
          <w:szCs w:val="22"/>
        </w:rPr>
      </w:pPr>
    </w:p>
    <w:p w14:paraId="361B8B7F" w14:textId="77777777" w:rsidR="00495C4A" w:rsidRDefault="00495C4A">
      <w:pPr>
        <w:ind w:right="-72"/>
        <w:jc w:val="both"/>
        <w:rPr>
          <w:rFonts w:ascii="Garamond" w:hAnsi="Garamond"/>
          <w:sz w:val="18"/>
          <w:szCs w:val="16"/>
        </w:rPr>
      </w:pPr>
    </w:p>
    <w:p w14:paraId="59C36159" w14:textId="77777777" w:rsidR="00495C4A" w:rsidRDefault="00495C4A">
      <w:pPr>
        <w:tabs>
          <w:tab w:val="left" w:pos="9630"/>
        </w:tabs>
        <w:rPr>
          <w:rFonts w:ascii="Garamond" w:hAnsi="Garamond"/>
          <w:b/>
          <w:smallCaps/>
          <w:sz w:val="24"/>
          <w:szCs w:val="24"/>
          <w:u w:val="single"/>
        </w:rPr>
      </w:pPr>
      <w:r>
        <w:rPr>
          <w:rFonts w:ascii="Garamond" w:hAnsi="Garamond"/>
          <w:b/>
          <w:smallCaps/>
          <w:sz w:val="24"/>
          <w:szCs w:val="24"/>
          <w:u w:val="single"/>
        </w:rPr>
        <w:t>Professional Profile – Continued</w:t>
      </w:r>
      <w:r>
        <w:rPr>
          <w:rFonts w:ascii="Garamond" w:hAnsi="Garamond"/>
          <w:b/>
          <w:smallCaps/>
          <w:sz w:val="24"/>
          <w:szCs w:val="24"/>
          <w:u w:val="single"/>
        </w:rPr>
        <w:tab/>
      </w:r>
    </w:p>
    <w:p w14:paraId="377A87D9" w14:textId="77777777" w:rsidR="00495C4A" w:rsidRDefault="00495C4A">
      <w:pPr>
        <w:ind w:right="-72"/>
        <w:jc w:val="both"/>
        <w:rPr>
          <w:rFonts w:ascii="Garamond" w:hAnsi="Garamond"/>
          <w:sz w:val="10"/>
          <w:szCs w:val="16"/>
        </w:rPr>
      </w:pPr>
    </w:p>
    <w:p w14:paraId="72BA549D" w14:textId="77777777" w:rsidR="00495C4A" w:rsidRDefault="00495C4A">
      <w:pPr>
        <w:rPr>
          <w:rFonts w:ascii="Garamond" w:hAnsi="Garamond" w:cs="Arial"/>
          <w:b/>
          <w:i/>
          <w:sz w:val="22"/>
          <w:szCs w:val="22"/>
        </w:rPr>
      </w:pPr>
      <w:r>
        <w:rPr>
          <w:rFonts w:ascii="Garamond" w:hAnsi="Garamond" w:cs="Arial"/>
          <w:b/>
          <w:i/>
          <w:sz w:val="22"/>
          <w:szCs w:val="22"/>
        </w:rPr>
        <w:t xml:space="preserve">Supply Clerk </w:t>
      </w:r>
    </w:p>
    <w:p w14:paraId="714D017E" w14:textId="77777777" w:rsidR="00D9035C" w:rsidRDefault="00D9035C" w:rsidP="00294547">
      <w:pPr>
        <w:pStyle w:val="Garamond11DiamondBullet"/>
        <w:numPr>
          <w:ilvl w:val="0"/>
          <w:numId w:val="31"/>
        </w:numPr>
        <w:rPr>
          <w:rFonts w:ascii="Arial" w:hAnsi="Arial"/>
        </w:rPr>
      </w:pPr>
      <w:r>
        <w:rPr>
          <w:rFonts w:ascii="Arial" w:hAnsi="Arial"/>
        </w:rPr>
        <w:t>D</w:t>
      </w:r>
      <w:r w:rsidRPr="00D9035C">
        <w:rPr>
          <w:rFonts w:ascii="Arial" w:hAnsi="Arial"/>
        </w:rPr>
        <w:t xml:space="preserve">istributing work to other Material Controllers and </w:t>
      </w:r>
      <w:proofErr w:type="spellStart"/>
      <w:r w:rsidRPr="00D9035C">
        <w:rPr>
          <w:rFonts w:ascii="Arial" w:hAnsi="Arial"/>
        </w:rPr>
        <w:t>storemen</w:t>
      </w:r>
      <w:proofErr w:type="spellEnd"/>
      <w:r w:rsidRPr="00D9035C">
        <w:rPr>
          <w:rFonts w:ascii="Arial" w:hAnsi="Arial"/>
        </w:rPr>
        <w:t xml:space="preserve"> effectively</w:t>
      </w:r>
    </w:p>
    <w:p w14:paraId="323F45B8" w14:textId="77777777" w:rsidR="00DF4286" w:rsidRDefault="00DF4286" w:rsidP="00294547">
      <w:pPr>
        <w:pStyle w:val="Garamond11DiamondBullet"/>
        <w:numPr>
          <w:ilvl w:val="0"/>
          <w:numId w:val="31"/>
        </w:numPr>
        <w:rPr>
          <w:rFonts w:ascii="Arial" w:hAnsi="Arial"/>
        </w:rPr>
      </w:pPr>
      <w:r>
        <w:rPr>
          <w:rFonts w:ascii="Arial" w:hAnsi="Arial"/>
        </w:rPr>
        <w:t xml:space="preserve">General </w:t>
      </w:r>
      <w:r w:rsidRPr="00DF4286">
        <w:rPr>
          <w:rFonts w:ascii="Arial" w:hAnsi="Arial"/>
        </w:rPr>
        <w:t>Controlled</w:t>
      </w:r>
      <w:r>
        <w:rPr>
          <w:rFonts w:ascii="Arial" w:hAnsi="Arial"/>
        </w:rPr>
        <w:t xml:space="preserve"> Logistics</w:t>
      </w:r>
      <w:r w:rsidRPr="00DF4286">
        <w:rPr>
          <w:rFonts w:ascii="Arial" w:hAnsi="Arial"/>
        </w:rPr>
        <w:t xml:space="preserve"> movement</w:t>
      </w:r>
      <w:r>
        <w:rPr>
          <w:rFonts w:ascii="Arial" w:hAnsi="Arial"/>
        </w:rPr>
        <w:t xml:space="preserve"> of people </w:t>
      </w:r>
      <w:r w:rsidRPr="00DF4286">
        <w:rPr>
          <w:rFonts w:ascii="Arial" w:hAnsi="Arial"/>
        </w:rPr>
        <w:t>supplies and equipment</w:t>
      </w:r>
    </w:p>
    <w:p w14:paraId="406282EE" w14:textId="77777777" w:rsidR="00495C4A" w:rsidRDefault="006911D6">
      <w:pPr>
        <w:shd w:val="clear" w:color="auto" w:fill="DBE5F1"/>
        <w:rPr>
          <w:rFonts w:ascii="Garamond" w:hAnsi="Garamond" w:cs="Arial"/>
          <w:b/>
          <w:i/>
          <w:sz w:val="22"/>
          <w:szCs w:val="22"/>
        </w:rPr>
      </w:pPr>
      <w:r>
        <w:rPr>
          <w:rFonts w:ascii="Garamond" w:hAnsi="Garamond" w:cs="Arial"/>
          <w:b/>
          <w:i/>
          <w:sz w:val="22"/>
          <w:szCs w:val="22"/>
        </w:rPr>
        <w:t xml:space="preserve">Company: </w:t>
      </w:r>
      <w:r w:rsidR="00495C4A">
        <w:rPr>
          <w:rFonts w:ascii="Garamond" w:hAnsi="Garamond" w:cs="Arial"/>
          <w:b/>
          <w:i/>
          <w:sz w:val="22"/>
          <w:szCs w:val="22"/>
        </w:rPr>
        <w:t xml:space="preserve">Glades Distribution Services </w:t>
      </w:r>
      <w:r>
        <w:rPr>
          <w:rFonts w:ascii="Garamond" w:hAnsi="Garamond" w:cs="Arial"/>
          <w:b/>
          <w:i/>
          <w:sz w:val="22"/>
          <w:szCs w:val="22"/>
        </w:rPr>
        <w:t xml:space="preserve">          Location: Boca Raton, FL        Date: Feb. 200</w:t>
      </w:r>
      <w:r w:rsidR="006E2C86">
        <w:rPr>
          <w:rFonts w:ascii="Garamond" w:hAnsi="Garamond" w:cs="Arial"/>
          <w:b/>
          <w:i/>
          <w:sz w:val="22"/>
          <w:szCs w:val="22"/>
        </w:rPr>
        <w:t>7</w:t>
      </w:r>
      <w:r w:rsidR="00495C4A">
        <w:rPr>
          <w:rFonts w:ascii="Garamond" w:hAnsi="Garamond" w:cs="Arial"/>
          <w:b/>
          <w:i/>
          <w:sz w:val="22"/>
          <w:szCs w:val="22"/>
        </w:rPr>
        <w:t>– Aug. 2008</w:t>
      </w:r>
    </w:p>
    <w:p w14:paraId="1E45AB32" w14:textId="77777777" w:rsidR="004A5A9D" w:rsidRPr="004A5A9D" w:rsidRDefault="004A5A9D" w:rsidP="004A5A9D">
      <w:pPr>
        <w:pStyle w:val="Garamond11DiamondBullet"/>
        <w:tabs>
          <w:tab w:val="clear" w:pos="0"/>
        </w:tabs>
        <w:ind w:left="360" w:firstLine="0"/>
        <w:rPr>
          <w:b/>
          <w:i/>
        </w:rPr>
      </w:pPr>
      <w:r w:rsidRPr="004A5A9D">
        <w:rPr>
          <w:rStyle w:val="text1"/>
          <w:rFonts w:ascii="Garamond" w:hAnsi="Garamond"/>
          <w:b/>
          <w:i/>
          <w:sz w:val="22"/>
          <w:szCs w:val="22"/>
        </w:rPr>
        <w:t>Truck Driver, Heavy</w:t>
      </w:r>
    </w:p>
    <w:p w14:paraId="71C5629F" w14:textId="77777777" w:rsidR="004A5A9D" w:rsidRPr="00D12406" w:rsidRDefault="004E4BE2" w:rsidP="004E4BE2">
      <w:pPr>
        <w:pStyle w:val="Garamond11DiamondBullet"/>
        <w:numPr>
          <w:ilvl w:val="0"/>
          <w:numId w:val="2"/>
        </w:numPr>
        <w:rPr>
          <w:rFonts w:ascii="Arial" w:hAnsi="Arial"/>
        </w:rPr>
      </w:pPr>
      <w:r w:rsidRPr="00D12406">
        <w:rPr>
          <w:rFonts w:ascii="Arial" w:hAnsi="Arial"/>
        </w:rPr>
        <w:t xml:space="preserve">Drives truck and transporting materials, merchandise, equipment. </w:t>
      </w:r>
    </w:p>
    <w:p w14:paraId="3C655636" w14:textId="77777777" w:rsidR="00D9035C" w:rsidRDefault="00D9035C" w:rsidP="00D9035C">
      <w:pPr>
        <w:pStyle w:val="Garamond11DiamondBullet"/>
        <w:numPr>
          <w:ilvl w:val="0"/>
          <w:numId w:val="2"/>
        </w:numPr>
        <w:rPr>
          <w:rStyle w:val="text1"/>
          <w:sz w:val="22"/>
          <w:szCs w:val="22"/>
        </w:rPr>
      </w:pPr>
      <w:r>
        <w:rPr>
          <w:rStyle w:val="text1"/>
          <w:sz w:val="22"/>
          <w:szCs w:val="22"/>
        </w:rPr>
        <w:t xml:space="preserve">Driving </w:t>
      </w:r>
      <w:r w:rsidRPr="00D9035C">
        <w:rPr>
          <w:rStyle w:val="text1"/>
          <w:sz w:val="22"/>
          <w:szCs w:val="22"/>
        </w:rPr>
        <w:t>associated with delivery of materials &amp; equipment</w:t>
      </w:r>
    </w:p>
    <w:p w14:paraId="16A9378D" w14:textId="77777777" w:rsidR="005970CF" w:rsidRPr="005970CF" w:rsidRDefault="005970CF" w:rsidP="00D9035C">
      <w:pPr>
        <w:pStyle w:val="Garamond11DiamondBullet"/>
        <w:numPr>
          <w:ilvl w:val="0"/>
          <w:numId w:val="2"/>
        </w:numPr>
        <w:rPr>
          <w:rFonts w:ascii="Arial" w:hAnsi="Arial"/>
        </w:rPr>
      </w:pPr>
      <w:r w:rsidRPr="005970CF">
        <w:rPr>
          <w:rFonts w:ascii="Arial" w:hAnsi="Arial"/>
        </w:rPr>
        <w:t>Loads, secures, transports, delivers, and unloads propane to and from destinations.</w:t>
      </w:r>
    </w:p>
    <w:p w14:paraId="74C4DF35" w14:textId="77777777" w:rsidR="00D9035C" w:rsidRDefault="00D9035C" w:rsidP="00D9035C">
      <w:pPr>
        <w:pStyle w:val="Garamond11DiamondBullet"/>
        <w:numPr>
          <w:ilvl w:val="0"/>
          <w:numId w:val="2"/>
        </w:numPr>
        <w:rPr>
          <w:rStyle w:val="text1"/>
          <w:sz w:val="22"/>
          <w:szCs w:val="22"/>
        </w:rPr>
      </w:pPr>
      <w:r w:rsidRPr="00D9035C">
        <w:rPr>
          <w:rStyle w:val="text1"/>
          <w:sz w:val="22"/>
          <w:szCs w:val="22"/>
        </w:rPr>
        <w:t>Receive materials and equipment at the warehouse, carry out goods inward inspecti</w:t>
      </w:r>
      <w:r>
        <w:rPr>
          <w:rStyle w:val="text1"/>
          <w:sz w:val="22"/>
          <w:szCs w:val="22"/>
        </w:rPr>
        <w:t>ons</w:t>
      </w:r>
    </w:p>
    <w:p w14:paraId="3FB3DCEE" w14:textId="77777777" w:rsidR="004E4BE2" w:rsidRDefault="004E4BE2" w:rsidP="00D9035C">
      <w:pPr>
        <w:pStyle w:val="Garamond11DiamondBullet"/>
        <w:numPr>
          <w:ilvl w:val="0"/>
          <w:numId w:val="2"/>
        </w:numPr>
        <w:rPr>
          <w:rFonts w:ascii="Arial" w:hAnsi="Arial"/>
        </w:rPr>
      </w:pPr>
      <w:r w:rsidRPr="00D12406">
        <w:rPr>
          <w:rFonts w:ascii="Arial" w:hAnsi="Arial"/>
        </w:rPr>
        <w:lastRenderedPageBreak/>
        <w:t xml:space="preserve">Work in warehouses and </w:t>
      </w:r>
      <w:r w:rsidR="004A5A9D" w:rsidRPr="00D12406">
        <w:rPr>
          <w:rFonts w:ascii="Arial" w:hAnsi="Arial"/>
        </w:rPr>
        <w:t xml:space="preserve">check </w:t>
      </w:r>
      <w:r w:rsidRPr="00D12406">
        <w:rPr>
          <w:rFonts w:ascii="Arial" w:hAnsi="Arial"/>
        </w:rPr>
        <w:t>maintenance shops</w:t>
      </w:r>
      <w:r w:rsidR="004A5A9D" w:rsidRPr="00D12406">
        <w:rPr>
          <w:rFonts w:ascii="Arial" w:hAnsi="Arial"/>
        </w:rPr>
        <w:t xml:space="preserve"> and services oil (PMCS) to keep truck working in good condition.</w:t>
      </w:r>
    </w:p>
    <w:p w14:paraId="722F66DB" w14:textId="77777777" w:rsidR="005970CF" w:rsidRPr="00D12406" w:rsidRDefault="005970CF" w:rsidP="005970CF">
      <w:pPr>
        <w:pStyle w:val="Garamond11DiamondBullet"/>
        <w:numPr>
          <w:ilvl w:val="0"/>
          <w:numId w:val="2"/>
        </w:numPr>
        <w:rPr>
          <w:rFonts w:ascii="Arial" w:hAnsi="Arial"/>
        </w:rPr>
      </w:pPr>
      <w:r w:rsidRPr="005970CF">
        <w:rPr>
          <w:rFonts w:ascii="Arial" w:hAnsi="Arial"/>
        </w:rPr>
        <w:t>Meet all DOT requirements.</w:t>
      </w:r>
    </w:p>
    <w:p w14:paraId="1F89DBF1" w14:textId="77777777" w:rsidR="004E4BE2" w:rsidRDefault="004E4BE2" w:rsidP="004A5A9D">
      <w:pPr>
        <w:pStyle w:val="Garamond11DiamondBullet"/>
        <w:tabs>
          <w:tab w:val="clear" w:pos="0"/>
        </w:tabs>
        <w:ind w:left="720" w:firstLine="0"/>
      </w:pPr>
    </w:p>
    <w:p w14:paraId="06C7741C" w14:textId="77777777" w:rsidR="00495C4A" w:rsidRDefault="00495C4A">
      <w:pPr>
        <w:tabs>
          <w:tab w:val="left" w:pos="9630"/>
        </w:tabs>
        <w:rPr>
          <w:rFonts w:ascii="Garamond" w:hAnsi="Garamond"/>
          <w:b/>
          <w:smallCaps/>
          <w:sz w:val="24"/>
          <w:szCs w:val="24"/>
          <w:u w:val="single"/>
        </w:rPr>
      </w:pPr>
    </w:p>
    <w:p w14:paraId="2CBE1B8F" w14:textId="77777777" w:rsidR="00495C4A" w:rsidRDefault="00495C4A">
      <w:pPr>
        <w:tabs>
          <w:tab w:val="left" w:pos="9630"/>
        </w:tabs>
        <w:rPr>
          <w:rFonts w:ascii="Garamond" w:hAnsi="Garamond"/>
          <w:b/>
          <w:smallCaps/>
          <w:sz w:val="24"/>
          <w:szCs w:val="24"/>
          <w:u w:val="single"/>
        </w:rPr>
      </w:pPr>
      <w:r>
        <w:rPr>
          <w:rFonts w:ascii="Garamond" w:hAnsi="Garamond"/>
          <w:b/>
          <w:smallCaps/>
          <w:sz w:val="24"/>
          <w:szCs w:val="24"/>
          <w:u w:val="single"/>
        </w:rPr>
        <w:t>Additional Information</w:t>
      </w:r>
      <w:r>
        <w:rPr>
          <w:rFonts w:ascii="Garamond" w:hAnsi="Garamond"/>
          <w:b/>
          <w:smallCaps/>
          <w:sz w:val="24"/>
          <w:szCs w:val="24"/>
          <w:u w:val="single"/>
        </w:rPr>
        <w:tab/>
      </w:r>
    </w:p>
    <w:p w14:paraId="1433F812" w14:textId="77777777" w:rsidR="00495C4A" w:rsidRDefault="00495C4A">
      <w:pPr>
        <w:pStyle w:val="NormalWeb"/>
        <w:tabs>
          <w:tab w:val="right" w:pos="9360"/>
        </w:tabs>
        <w:spacing w:before="0" w:after="0"/>
        <w:jc w:val="center"/>
        <w:rPr>
          <w:rFonts w:ascii="Garamond" w:hAnsi="Garamond" w:cs="Arial"/>
          <w:b/>
          <w:sz w:val="10"/>
          <w:szCs w:val="10"/>
          <w:u w:val="single"/>
        </w:rPr>
      </w:pPr>
    </w:p>
    <w:p w14:paraId="28C08A14" w14:textId="77777777" w:rsidR="00495C4A" w:rsidRPr="00D12406" w:rsidRDefault="00495C4A">
      <w:pPr>
        <w:rPr>
          <w:rFonts w:ascii="Arial" w:hAnsi="Arial" w:cs="Arial"/>
          <w:sz w:val="22"/>
          <w:szCs w:val="22"/>
        </w:rPr>
      </w:pPr>
      <w:r w:rsidRPr="00D12406">
        <w:rPr>
          <w:rFonts w:ascii="Arial" w:hAnsi="Arial" w:cs="Arial"/>
          <w:sz w:val="22"/>
          <w:szCs w:val="22"/>
        </w:rPr>
        <w:t xml:space="preserve">Proficient in Windows, Excel, </w:t>
      </w:r>
      <w:r w:rsidR="00694023" w:rsidRPr="00694023">
        <w:rPr>
          <w:rFonts w:ascii="Arial" w:hAnsi="Arial" w:cs="Arial"/>
          <w:sz w:val="22"/>
          <w:szCs w:val="22"/>
        </w:rPr>
        <w:t>Outlook</w:t>
      </w:r>
      <w:r w:rsidRPr="00D12406">
        <w:rPr>
          <w:rFonts w:ascii="Arial" w:hAnsi="Arial" w:cs="Arial"/>
          <w:sz w:val="22"/>
          <w:szCs w:val="22"/>
        </w:rPr>
        <w:t>, &amp; Word</w:t>
      </w:r>
    </w:p>
    <w:p w14:paraId="7D7DFC4D" w14:textId="77777777" w:rsidR="00495C4A" w:rsidRPr="00D12406" w:rsidRDefault="004E4BE2">
      <w:pPr>
        <w:rPr>
          <w:rFonts w:ascii="Arial" w:hAnsi="Arial" w:cs="Arial"/>
          <w:sz w:val="22"/>
          <w:szCs w:val="22"/>
        </w:rPr>
      </w:pPr>
      <w:r w:rsidRPr="00D12406">
        <w:rPr>
          <w:rFonts w:ascii="Arial" w:hAnsi="Arial" w:cs="Arial"/>
          <w:sz w:val="22"/>
          <w:szCs w:val="22"/>
        </w:rPr>
        <w:t xml:space="preserve">Government </w:t>
      </w:r>
      <w:r w:rsidR="00694023">
        <w:rPr>
          <w:rFonts w:ascii="Arial" w:hAnsi="Arial" w:cs="Arial"/>
          <w:sz w:val="22"/>
          <w:szCs w:val="22"/>
        </w:rPr>
        <w:t xml:space="preserve">Secret </w:t>
      </w:r>
      <w:r w:rsidR="00495C4A" w:rsidRPr="00D12406">
        <w:rPr>
          <w:rFonts w:ascii="Arial" w:hAnsi="Arial" w:cs="Arial"/>
          <w:sz w:val="22"/>
          <w:szCs w:val="22"/>
        </w:rPr>
        <w:t>Clearance (Activated October 2010)</w:t>
      </w:r>
    </w:p>
    <w:p w14:paraId="65450A69" w14:textId="77777777" w:rsidR="00495C4A" w:rsidRPr="00D12406" w:rsidRDefault="00495C4A">
      <w:pPr>
        <w:rPr>
          <w:rFonts w:ascii="Arial" w:hAnsi="Arial" w:cs="Arial"/>
          <w:sz w:val="22"/>
          <w:szCs w:val="22"/>
        </w:rPr>
      </w:pPr>
      <w:r w:rsidRPr="00D12406">
        <w:rPr>
          <w:rFonts w:ascii="Arial" w:hAnsi="Arial" w:cs="Arial"/>
          <w:sz w:val="22"/>
          <w:szCs w:val="22"/>
        </w:rPr>
        <w:t>2005 High School Diploma</w:t>
      </w:r>
    </w:p>
    <w:p w14:paraId="24AD427A" w14:textId="77777777" w:rsidR="00495C4A" w:rsidRPr="00D12406" w:rsidRDefault="00495C4A">
      <w:pPr>
        <w:rPr>
          <w:rFonts w:ascii="Arial" w:hAnsi="Arial" w:cs="Arial"/>
          <w:sz w:val="22"/>
          <w:szCs w:val="22"/>
        </w:rPr>
      </w:pPr>
      <w:r w:rsidRPr="00D12406">
        <w:rPr>
          <w:rFonts w:ascii="Arial" w:hAnsi="Arial" w:cs="Arial"/>
          <w:sz w:val="22"/>
          <w:szCs w:val="22"/>
        </w:rPr>
        <w:t xml:space="preserve">2007 Business Application Developer Associated Degree  </w:t>
      </w:r>
    </w:p>
    <w:p w14:paraId="25DBFE1D" w14:textId="77777777" w:rsidR="00495C4A" w:rsidRPr="00D12406" w:rsidRDefault="00A01DCC">
      <w:pPr>
        <w:rPr>
          <w:rFonts w:ascii="Arial" w:hAnsi="Arial" w:cs="Arial"/>
          <w:sz w:val="22"/>
          <w:szCs w:val="22"/>
        </w:rPr>
        <w:sectPr w:rsidR="00495C4A" w:rsidRPr="00D12406">
          <w:type w:val="continuous"/>
          <w:pgSz w:w="12240" w:h="15840"/>
          <w:pgMar w:top="90" w:right="1296" w:bottom="180" w:left="1296" w:header="720" w:footer="720" w:gutter="0"/>
          <w:cols w:space="720"/>
          <w:docGrid w:linePitch="360"/>
        </w:sectPr>
      </w:pPr>
      <w:r>
        <w:rPr>
          <w:rStyle w:val="text1"/>
          <w:sz w:val="22"/>
          <w:szCs w:val="22"/>
        </w:rPr>
        <w:t xml:space="preserve">CDL </w:t>
      </w:r>
      <w:r w:rsidR="002A4D73">
        <w:rPr>
          <w:rStyle w:val="text1"/>
          <w:sz w:val="22"/>
          <w:szCs w:val="22"/>
        </w:rPr>
        <w:t xml:space="preserve">License with an "A" </w:t>
      </w:r>
      <w:r w:rsidR="002A4D73" w:rsidRPr="002A4D73">
        <w:rPr>
          <w:rFonts w:ascii="Arial" w:hAnsi="Arial" w:cs="Arial"/>
          <w:sz w:val="22"/>
          <w:szCs w:val="22"/>
        </w:rPr>
        <w:t>with</w:t>
      </w:r>
      <w:r w:rsidR="002A4D73" w:rsidRPr="002A4D73">
        <w:rPr>
          <w:sz w:val="22"/>
          <w:szCs w:val="22"/>
        </w:rPr>
        <w:t xml:space="preserve"> air brake, </w:t>
      </w:r>
      <w:proofErr w:type="gramStart"/>
      <w:r w:rsidR="002A4D73" w:rsidRPr="002A4D73">
        <w:rPr>
          <w:sz w:val="22"/>
          <w:szCs w:val="22"/>
        </w:rPr>
        <w:t>hazmat</w:t>
      </w:r>
      <w:proofErr w:type="gramEnd"/>
      <w:r w:rsidR="002A4D73" w:rsidRPr="002A4D73">
        <w:rPr>
          <w:sz w:val="22"/>
          <w:szCs w:val="22"/>
        </w:rPr>
        <w:t>, and tanker endorsements</w:t>
      </w:r>
    </w:p>
    <w:p w14:paraId="03B0766E" w14:textId="77777777" w:rsidR="005F443D" w:rsidRDefault="005F443D"/>
    <w:sectPr w:rsidR="005F443D">
      <w:type w:val="continuous"/>
      <w:pgSz w:w="12240" w:h="15840"/>
      <w:pgMar w:top="90" w:right="1296" w:bottom="18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filled="t">
        <v:fill color2="black"/>
        <v:imagedata r:id="rId1" o:title=""/>
      </v:shape>
    </w:pict>
  </w:numPicBullet>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2" w:hAnsi="Wingdings 2"/>
      </w:rPr>
    </w:lvl>
  </w:abstractNum>
  <w:abstractNum w:abstractNumId="2">
    <w:nsid w:val="00000003"/>
    <w:multiLevelType w:val="singleLevel"/>
    <w:tmpl w:val="00000003"/>
    <w:name w:val="WW8Num3"/>
    <w:lvl w:ilvl="0">
      <w:start w:val="1"/>
      <w:numFmt w:val="bullet"/>
      <w:lvlText w:val=""/>
      <w:lvlJc w:val="left"/>
      <w:pPr>
        <w:tabs>
          <w:tab w:val="num" w:pos="0"/>
        </w:tabs>
        <w:ind w:left="876" w:hanging="360"/>
      </w:pPr>
      <w:rPr>
        <w:rFonts w:ascii="Wingdings 2" w:hAnsi="Wingdings 2"/>
      </w:rPr>
    </w:lvl>
  </w:abstractNum>
  <w:abstractNum w:abstractNumId="3">
    <w:nsid w:val="00000004"/>
    <w:multiLevelType w:val="singleLevel"/>
    <w:tmpl w:val="00000004"/>
    <w:lvl w:ilvl="0">
      <w:start w:val="1"/>
      <w:numFmt w:val="bullet"/>
      <w:lvlText w:val=""/>
      <w:lvlJc w:val="left"/>
      <w:pPr>
        <w:tabs>
          <w:tab w:val="num" w:pos="360"/>
        </w:tabs>
        <w:ind w:left="360" w:hanging="360"/>
      </w:pPr>
      <w:rPr>
        <w:rFonts w:ascii="Wingdings 2" w:hAnsi="Wingdings 2"/>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4B5451B"/>
    <w:multiLevelType w:val="hybridMultilevel"/>
    <w:tmpl w:val="C3A8B81E"/>
    <w:lvl w:ilvl="0" w:tplc="00000004">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21BE7"/>
    <w:multiLevelType w:val="hybridMultilevel"/>
    <w:tmpl w:val="3328F7D0"/>
    <w:lvl w:ilvl="0" w:tplc="0000000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ED36ED"/>
    <w:multiLevelType w:val="hybridMultilevel"/>
    <w:tmpl w:val="684CB862"/>
    <w:lvl w:ilvl="0" w:tplc="00000002">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354482"/>
    <w:multiLevelType w:val="hybridMultilevel"/>
    <w:tmpl w:val="01382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574FE8"/>
    <w:multiLevelType w:val="hybridMultilevel"/>
    <w:tmpl w:val="9E56CB36"/>
    <w:lvl w:ilvl="0" w:tplc="00000004">
      <w:start w:val="1"/>
      <w:numFmt w:val="bullet"/>
      <w:lvlText w:val=""/>
      <w:lvlJc w:val="left"/>
      <w:pPr>
        <w:ind w:left="1236" w:hanging="360"/>
      </w:pPr>
      <w:rPr>
        <w:rFonts w:ascii="Wingdings 2" w:hAnsi="Wingdings 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0">
    <w:nsid w:val="173331D0"/>
    <w:multiLevelType w:val="hybridMultilevel"/>
    <w:tmpl w:val="47722CFC"/>
    <w:lvl w:ilvl="0" w:tplc="00000002">
      <w:start w:val="1"/>
      <w:numFmt w:val="bullet"/>
      <w:lvlText w:val=""/>
      <w:lvlJc w:val="left"/>
      <w:pPr>
        <w:ind w:left="960" w:hanging="360"/>
      </w:pPr>
      <w:rPr>
        <w:rFonts w:ascii="Wingdings 2" w:hAnsi="Wingdings 2"/>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18D430AA"/>
    <w:multiLevelType w:val="hybridMultilevel"/>
    <w:tmpl w:val="355A34EE"/>
    <w:lvl w:ilvl="0" w:tplc="00000004">
      <w:start w:val="1"/>
      <w:numFmt w:val="bullet"/>
      <w:lvlText w:val=""/>
      <w:lvlJc w:val="left"/>
      <w:pPr>
        <w:ind w:left="1236" w:hanging="360"/>
      </w:pPr>
      <w:rPr>
        <w:rFonts w:ascii="Wingdings 2" w:hAnsi="Wingdings 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2">
    <w:nsid w:val="20ED5470"/>
    <w:multiLevelType w:val="hybridMultilevel"/>
    <w:tmpl w:val="B3241702"/>
    <w:lvl w:ilvl="0" w:tplc="00000004">
      <w:start w:val="1"/>
      <w:numFmt w:val="bullet"/>
      <w:lvlText w:val=""/>
      <w:lvlJc w:val="left"/>
      <w:pPr>
        <w:ind w:left="1236" w:hanging="360"/>
      </w:pPr>
      <w:rPr>
        <w:rFonts w:ascii="Wingdings 2" w:hAnsi="Wingdings 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3">
    <w:nsid w:val="269A21E0"/>
    <w:multiLevelType w:val="hybridMultilevel"/>
    <w:tmpl w:val="A462AC18"/>
    <w:lvl w:ilvl="0" w:tplc="00000004">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91DF7"/>
    <w:multiLevelType w:val="hybridMultilevel"/>
    <w:tmpl w:val="647A0E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7902BF"/>
    <w:multiLevelType w:val="hybridMultilevel"/>
    <w:tmpl w:val="02BC2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1D68A0"/>
    <w:multiLevelType w:val="hybridMultilevel"/>
    <w:tmpl w:val="42FE8000"/>
    <w:lvl w:ilvl="0" w:tplc="00000002">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B81565"/>
    <w:multiLevelType w:val="hybridMultilevel"/>
    <w:tmpl w:val="F6C48594"/>
    <w:lvl w:ilvl="0" w:tplc="0000000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502984"/>
    <w:multiLevelType w:val="hybridMultilevel"/>
    <w:tmpl w:val="B232D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214E68"/>
    <w:multiLevelType w:val="hybridMultilevel"/>
    <w:tmpl w:val="42B8EC06"/>
    <w:lvl w:ilvl="0" w:tplc="00000004">
      <w:start w:val="1"/>
      <w:numFmt w:val="bullet"/>
      <w:lvlText w:val=""/>
      <w:lvlJc w:val="left"/>
      <w:pPr>
        <w:ind w:left="1440" w:hanging="360"/>
      </w:pPr>
      <w:rPr>
        <w:rFonts w:ascii="Wingdings 2" w:hAnsi="Wingdings 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7E470E"/>
    <w:multiLevelType w:val="hybridMultilevel"/>
    <w:tmpl w:val="343A0E76"/>
    <w:lvl w:ilvl="0" w:tplc="00000004">
      <w:start w:val="1"/>
      <w:numFmt w:val="bullet"/>
      <w:lvlText w:val=""/>
      <w:lvlJc w:val="left"/>
      <w:pPr>
        <w:ind w:left="1236" w:hanging="360"/>
      </w:pPr>
      <w:rPr>
        <w:rFonts w:ascii="Wingdings 2" w:hAnsi="Wingdings 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1">
    <w:nsid w:val="495A56AF"/>
    <w:multiLevelType w:val="hybridMultilevel"/>
    <w:tmpl w:val="272E8FEC"/>
    <w:lvl w:ilvl="0" w:tplc="00000002">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8051BF"/>
    <w:multiLevelType w:val="hybridMultilevel"/>
    <w:tmpl w:val="113C904A"/>
    <w:lvl w:ilvl="0" w:tplc="00000004">
      <w:start w:val="1"/>
      <w:numFmt w:val="bullet"/>
      <w:lvlText w:val=""/>
      <w:lvlJc w:val="left"/>
      <w:pPr>
        <w:ind w:left="1236" w:hanging="360"/>
      </w:pPr>
      <w:rPr>
        <w:rFonts w:ascii="Wingdings 2" w:hAnsi="Wingdings 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3">
    <w:nsid w:val="4CD60489"/>
    <w:multiLevelType w:val="hybridMultilevel"/>
    <w:tmpl w:val="F61EA242"/>
    <w:lvl w:ilvl="0" w:tplc="00000002">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D5C08"/>
    <w:multiLevelType w:val="hybridMultilevel"/>
    <w:tmpl w:val="E278CF82"/>
    <w:lvl w:ilvl="0" w:tplc="00000002">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E50B90"/>
    <w:multiLevelType w:val="hybridMultilevel"/>
    <w:tmpl w:val="B5EEEA08"/>
    <w:lvl w:ilvl="0" w:tplc="0000000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F4C28"/>
    <w:multiLevelType w:val="hybridMultilevel"/>
    <w:tmpl w:val="A1CA365E"/>
    <w:lvl w:ilvl="0" w:tplc="00000002">
      <w:start w:val="1"/>
      <w:numFmt w:val="bullet"/>
      <w:lvlText w:val=""/>
      <w:lvlJc w:val="left"/>
      <w:pPr>
        <w:ind w:left="2160" w:hanging="360"/>
      </w:pPr>
      <w:rPr>
        <w:rFonts w:ascii="Wingdings 2" w:hAnsi="Wingdings 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89808BE"/>
    <w:multiLevelType w:val="hybridMultilevel"/>
    <w:tmpl w:val="2A0C96DA"/>
    <w:lvl w:ilvl="0" w:tplc="00000002">
      <w:start w:val="1"/>
      <w:numFmt w:val="bullet"/>
      <w:lvlText w:val=""/>
      <w:lvlJc w:val="left"/>
      <w:pPr>
        <w:ind w:left="780" w:hanging="360"/>
      </w:pPr>
      <w:rPr>
        <w:rFonts w:ascii="Wingdings 2" w:hAnsi="Wingdings 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5DC8011A"/>
    <w:multiLevelType w:val="hybridMultilevel"/>
    <w:tmpl w:val="D1227FD6"/>
    <w:lvl w:ilvl="0" w:tplc="00000004">
      <w:start w:val="1"/>
      <w:numFmt w:val="bullet"/>
      <w:lvlText w:val=""/>
      <w:lvlJc w:val="left"/>
      <w:pPr>
        <w:ind w:left="1236" w:hanging="360"/>
      </w:pPr>
      <w:rPr>
        <w:rFonts w:ascii="Wingdings 2" w:hAnsi="Wingdings 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9">
    <w:nsid w:val="61E55FF4"/>
    <w:multiLevelType w:val="hybridMultilevel"/>
    <w:tmpl w:val="99C47DDA"/>
    <w:lvl w:ilvl="0" w:tplc="00000002">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C07612"/>
    <w:multiLevelType w:val="hybridMultilevel"/>
    <w:tmpl w:val="D7D6DE0A"/>
    <w:lvl w:ilvl="0" w:tplc="00000004">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210E8E"/>
    <w:multiLevelType w:val="hybridMultilevel"/>
    <w:tmpl w:val="2452A01E"/>
    <w:lvl w:ilvl="0" w:tplc="00000002">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F83F7C"/>
    <w:multiLevelType w:val="hybridMultilevel"/>
    <w:tmpl w:val="7CCC0750"/>
    <w:lvl w:ilvl="0" w:tplc="00000002">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F44FE9"/>
    <w:multiLevelType w:val="hybridMultilevel"/>
    <w:tmpl w:val="C270D4EA"/>
    <w:lvl w:ilvl="0" w:tplc="00000002">
      <w:start w:val="1"/>
      <w:numFmt w:val="bullet"/>
      <w:lvlText w:val=""/>
      <w:lvlJc w:val="left"/>
      <w:pPr>
        <w:ind w:left="1236" w:hanging="360"/>
      </w:pPr>
      <w:rPr>
        <w:rFonts w:ascii="Wingdings 2" w:hAnsi="Wingdings 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6"/>
  </w:num>
  <w:num w:numId="8">
    <w:abstractNumId w:val="29"/>
  </w:num>
  <w:num w:numId="9">
    <w:abstractNumId w:val="17"/>
  </w:num>
  <w:num w:numId="10">
    <w:abstractNumId w:val="30"/>
  </w:num>
  <w:num w:numId="11">
    <w:abstractNumId w:val="19"/>
  </w:num>
  <w:num w:numId="12">
    <w:abstractNumId w:val="18"/>
  </w:num>
  <w:num w:numId="13">
    <w:abstractNumId w:val="7"/>
  </w:num>
  <w:num w:numId="14">
    <w:abstractNumId w:val="25"/>
  </w:num>
  <w:num w:numId="15">
    <w:abstractNumId w:val="24"/>
  </w:num>
  <w:num w:numId="16">
    <w:abstractNumId w:val="32"/>
  </w:num>
  <w:num w:numId="17">
    <w:abstractNumId w:val="15"/>
  </w:num>
  <w:num w:numId="18">
    <w:abstractNumId w:val="8"/>
  </w:num>
  <w:num w:numId="19">
    <w:abstractNumId w:val="21"/>
  </w:num>
  <w:num w:numId="20">
    <w:abstractNumId w:val="31"/>
  </w:num>
  <w:num w:numId="21">
    <w:abstractNumId w:val="27"/>
  </w:num>
  <w:num w:numId="22">
    <w:abstractNumId w:val="10"/>
  </w:num>
  <w:num w:numId="23">
    <w:abstractNumId w:val="33"/>
  </w:num>
  <w:num w:numId="24">
    <w:abstractNumId w:val="22"/>
  </w:num>
  <w:num w:numId="25">
    <w:abstractNumId w:val="11"/>
  </w:num>
  <w:num w:numId="26">
    <w:abstractNumId w:val="28"/>
  </w:num>
  <w:num w:numId="27">
    <w:abstractNumId w:val="13"/>
  </w:num>
  <w:num w:numId="28">
    <w:abstractNumId w:val="5"/>
  </w:num>
  <w:num w:numId="29">
    <w:abstractNumId w:val="20"/>
  </w:num>
  <w:num w:numId="30">
    <w:abstractNumId w:val="12"/>
  </w:num>
  <w:num w:numId="31">
    <w:abstractNumId w:val="9"/>
  </w:num>
  <w:num w:numId="32">
    <w:abstractNumId w:val="14"/>
  </w:num>
  <w:num w:numId="33">
    <w:abstractNumId w:val="2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BE2"/>
    <w:rsid w:val="000117CB"/>
    <w:rsid w:val="000B0506"/>
    <w:rsid w:val="00134839"/>
    <w:rsid w:val="002942F0"/>
    <w:rsid w:val="00294547"/>
    <w:rsid w:val="002A4D73"/>
    <w:rsid w:val="0032753B"/>
    <w:rsid w:val="00373002"/>
    <w:rsid w:val="00440D72"/>
    <w:rsid w:val="00495C4A"/>
    <w:rsid w:val="004A5A9D"/>
    <w:rsid w:val="004B41B1"/>
    <w:rsid w:val="004E4BE2"/>
    <w:rsid w:val="005013C7"/>
    <w:rsid w:val="005970CF"/>
    <w:rsid w:val="005B4D73"/>
    <w:rsid w:val="005F443D"/>
    <w:rsid w:val="006911D6"/>
    <w:rsid w:val="006932E0"/>
    <w:rsid w:val="00694023"/>
    <w:rsid w:val="006A05AA"/>
    <w:rsid w:val="006D7792"/>
    <w:rsid w:val="006E2C86"/>
    <w:rsid w:val="00820C0C"/>
    <w:rsid w:val="00855E9D"/>
    <w:rsid w:val="009B1588"/>
    <w:rsid w:val="00A01DCC"/>
    <w:rsid w:val="00A11BAE"/>
    <w:rsid w:val="00A3022F"/>
    <w:rsid w:val="00A46BD3"/>
    <w:rsid w:val="00A57F68"/>
    <w:rsid w:val="00A7062E"/>
    <w:rsid w:val="00AA4566"/>
    <w:rsid w:val="00AB7BED"/>
    <w:rsid w:val="00B70F17"/>
    <w:rsid w:val="00BB041C"/>
    <w:rsid w:val="00C229F2"/>
    <w:rsid w:val="00CC2771"/>
    <w:rsid w:val="00CF60EF"/>
    <w:rsid w:val="00D02117"/>
    <w:rsid w:val="00D12406"/>
    <w:rsid w:val="00D27D1E"/>
    <w:rsid w:val="00D9035C"/>
    <w:rsid w:val="00DF4286"/>
    <w:rsid w:val="00E6411B"/>
    <w:rsid w:val="00E76EDF"/>
    <w:rsid w:val="00E80FD2"/>
    <w:rsid w:val="00E842B9"/>
    <w:rsid w:val="00ED14BD"/>
    <w:rsid w:val="00F920AC"/>
    <w:rsid w:val="00FB2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oNotEmbedSmartTags/>
  <w:decimalSymbol w:val="."/>
  <w:listSeparator w:val=","/>
  <w14:docId w14:val="00BB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455"/>
    <w:pPr>
      <w:suppressAutoHyphens/>
    </w:pPr>
    <w:rPr>
      <w:lang w:eastAsia="ar-SA"/>
    </w:rPr>
  </w:style>
  <w:style w:type="paragraph" w:styleId="Heading1">
    <w:name w:val="heading 1"/>
    <w:basedOn w:val="Normal"/>
    <w:next w:val="Normal"/>
    <w:qFormat/>
    <w:pPr>
      <w:keepNext/>
      <w:tabs>
        <w:tab w:val="num" w:pos="432"/>
      </w:tabs>
      <w:ind w:left="432" w:hanging="432"/>
      <w:outlineLvl w:val="0"/>
    </w:pPr>
    <w:rPr>
      <w:b/>
      <w:bCs/>
      <w:sz w:val="24"/>
    </w:rPr>
  </w:style>
  <w:style w:type="paragraph" w:styleId="Heading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Garamond" w:hAnsi="Garamond"/>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2" w:hAnsi="Wingdings 2" w:cs="Times New Roman"/>
    </w:rPr>
  </w:style>
  <w:style w:type="character" w:customStyle="1" w:styleId="WW8Num9z1">
    <w:name w:val="WW8Num9z1"/>
    <w:rPr>
      <w:rFonts w:ascii="Symbol" w:eastAsia="Times New Roman" w:hAnsi="Symbol" w:cs="Times New Roman"/>
      <w:b/>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9z4">
    <w:name w:val="WW8Num9z4"/>
    <w:rPr>
      <w:rFonts w:ascii="Courier New" w:hAnsi="Courier New" w:cs="Courier New"/>
    </w:rPr>
  </w:style>
  <w:style w:type="character" w:customStyle="1" w:styleId="WW8Num10z0">
    <w:name w:val="WW8Num10z0"/>
    <w:rPr>
      <w:rFonts w:ascii="Wingdings 2" w:hAnsi="Wingdings 2" w:cs="Times New Roman"/>
      <w:color w:val="auto"/>
      <w:sz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sz w:val="16"/>
      <w:szCs w:val="16"/>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2" w:hAnsi="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Wingdings 2" w:hAnsi="Wingdings 2" w:cs="Times New Roman"/>
      <w:color w:val="auto"/>
      <w:sz w:val="18"/>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2" w:hAnsi="Wingdings 2"/>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4z0">
    <w:name w:val="WW8Num24z0"/>
    <w:rPr>
      <w:rFonts w:ascii="Wingdings 2" w:hAnsi="Wingdings 2" w:cs="Times New Roman"/>
      <w:color w:val="auto"/>
      <w:sz w:val="18"/>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rPr>
  </w:style>
  <w:style w:type="character" w:customStyle="1" w:styleId="WW8Num26z0">
    <w:name w:val="WW8Num26z0"/>
    <w:rPr>
      <w:rFonts w:ascii="Wingdings" w:hAnsi="Wingdings"/>
      <w:sz w:val="20"/>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8Num28z0">
    <w:name w:val="WW8Num28z0"/>
    <w:rPr>
      <w:rFonts w:ascii="Wingdings" w:hAnsi="Wingdings"/>
      <w:color w:val="auto"/>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rPr>
  </w:style>
  <w:style w:type="character" w:customStyle="1" w:styleId="WW8Num31z0">
    <w:name w:val="WW8Num31z0"/>
    <w:rPr>
      <w:rFonts w:ascii="Symbol" w:hAnsi="Symbol"/>
      <w:color w:val="auto"/>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rFonts w:ascii="Verdana" w:hAnsi="Verdana"/>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Wingdings" w:hAnsi="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rPr>
  </w:style>
  <w:style w:type="character" w:customStyle="1" w:styleId="WW8Num35z0">
    <w:name w:val="WW8Num35z0"/>
    <w:rPr>
      <w:rFonts w:ascii="Wingdings" w:hAnsi="Wingdings"/>
      <w:color w:val="auto"/>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Wingdings" w:hAnsi="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39z0">
    <w:name w:val="WW8Num39z0"/>
    <w:rPr>
      <w:rFonts w:ascii="Wingdings 2" w:hAnsi="Wingdings 2" w:cs="Times New Roman"/>
      <w:color w:val="auto"/>
      <w:sz w:val="18"/>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Wingdings 2" w:hAnsi="Wingdings 2" w:cs="Times New Roman"/>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Wingdings" w:hAnsi="Wingdings"/>
    </w:rPr>
  </w:style>
  <w:style w:type="character" w:customStyle="1" w:styleId="WW8Num41z1">
    <w:name w:val="WW8Num41z1"/>
    <w:rPr>
      <w:rFonts w:ascii="Courier New" w:hAnsi="Courier New" w:cs="Courier New"/>
    </w:rPr>
  </w:style>
  <w:style w:type="character" w:customStyle="1" w:styleId="WW8Num41z3">
    <w:name w:val="WW8Num41z3"/>
    <w:rPr>
      <w:rFonts w:ascii="Symbol" w:hAnsi="Symbol"/>
    </w:rPr>
  </w:style>
  <w:style w:type="character" w:customStyle="1" w:styleId="WW8Num42z0">
    <w:name w:val="WW8Num42z0"/>
    <w:rPr>
      <w:rFonts w:ascii="Wingdings 2" w:hAnsi="Wingdings 2" w:cs="Times New Roman"/>
      <w:color w:val="auto"/>
      <w:sz w:val="18"/>
      <w:szCs w:val="1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Wingdings" w:hAnsi="Wingdings"/>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WW8Num44z0">
    <w:name w:val="WW8Num44z0"/>
    <w:rPr>
      <w:rFonts w:ascii="Wingdings" w:hAnsi="Wingdings"/>
    </w:rPr>
  </w:style>
  <w:style w:type="character" w:customStyle="1" w:styleId="WW8Num44z1">
    <w:name w:val="WW8Num44z1"/>
    <w:rPr>
      <w:rFonts w:ascii="Courier New" w:hAnsi="Courier New" w:cs="Courier New"/>
    </w:rPr>
  </w:style>
  <w:style w:type="character" w:customStyle="1" w:styleId="WW8Num44z3">
    <w:name w:val="WW8Num44z3"/>
    <w:rPr>
      <w:rFonts w:ascii="Symbol" w:hAnsi="Symbol"/>
    </w:rPr>
  </w:style>
  <w:style w:type="character" w:customStyle="1" w:styleId="WW8Num45z0">
    <w:name w:val="WW8Num45z0"/>
    <w:rPr>
      <w:rFonts w:ascii="Wingdings" w:hAnsi="Wingdings"/>
    </w:rPr>
  </w:style>
  <w:style w:type="character" w:customStyle="1" w:styleId="WW8Num45z1">
    <w:name w:val="WW8Num45z1"/>
    <w:rPr>
      <w:rFonts w:ascii="Courier New" w:hAnsi="Courier New" w:cs="Courier New"/>
    </w:rPr>
  </w:style>
  <w:style w:type="character" w:customStyle="1" w:styleId="WW8Num45z3">
    <w:name w:val="WW8Num45z3"/>
    <w:rPr>
      <w:rFonts w:ascii="Symbol" w:hAnsi="Symbol"/>
    </w:rPr>
  </w:style>
  <w:style w:type="character" w:customStyle="1" w:styleId="WW8Num46z0">
    <w:name w:val="WW8Num46z0"/>
    <w:rPr>
      <w:rFonts w:ascii="Wingdings" w:hAnsi="Wingdings"/>
    </w:rPr>
  </w:style>
  <w:style w:type="character" w:customStyle="1" w:styleId="WW8Num46z1">
    <w:name w:val="WW8Num46z1"/>
    <w:rPr>
      <w:rFonts w:ascii="Courier New" w:hAnsi="Courier New" w:cs="Courier New"/>
    </w:rPr>
  </w:style>
  <w:style w:type="character" w:customStyle="1" w:styleId="WW8Num46z3">
    <w:name w:val="WW8Num46z3"/>
    <w:rPr>
      <w:rFonts w:ascii="Symbol" w:hAnsi="Symbol"/>
    </w:rPr>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DefaultParagraphFont"/>
  </w:style>
  <w:style w:type="character" w:styleId="HTMLTypewriter">
    <w:name w:val="HTML Typewriter"/>
    <w:rPr>
      <w:rFonts w:ascii="Courier New" w:eastAsia="Times New Roman" w:hAnsi="Courier New" w:cs="Courier New"/>
      <w:sz w:val="20"/>
      <w:szCs w:val="20"/>
    </w:rPr>
  </w:style>
  <w:style w:type="character" w:customStyle="1" w:styleId="correction">
    <w:name w:val="correction"/>
    <w:basedOn w:val="DefaultParagraphFont"/>
  </w:style>
  <w:style w:type="character" w:customStyle="1" w:styleId="yshortcuts">
    <w:name w:val="yshortcuts"/>
    <w:basedOn w:val="DefaultParagraphFont"/>
  </w:style>
  <w:style w:type="character" w:customStyle="1" w:styleId="HeaderChar">
    <w:name w:val="Header Char"/>
    <w:basedOn w:val="DefaultParagraphFont"/>
  </w:style>
  <w:style w:type="character" w:customStyle="1" w:styleId="Heading1Char">
    <w:name w:val="Heading 1 Char"/>
    <w:rPr>
      <w:b/>
      <w:bCs/>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rFonts w:ascii="Arial" w:hAnsi="Arial" w:cs="Arial"/>
      <w:szCs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tyle>
  <w:style w:type="paragraph" w:styleId="Footer">
    <w:name w:val="footer"/>
    <w:basedOn w:val="Normal"/>
  </w:style>
  <w:style w:type="paragraph" w:styleId="Title">
    <w:name w:val="Title"/>
    <w:basedOn w:val="Normal"/>
    <w:next w:val="Subtitle"/>
    <w:qFormat/>
    <w:pPr>
      <w:jc w:val="center"/>
    </w:pPr>
    <w:rPr>
      <w:b/>
      <w:sz w:val="28"/>
    </w:rPr>
  </w:style>
  <w:style w:type="paragraph" w:styleId="Subtitle">
    <w:name w:val="Subtitle"/>
    <w:basedOn w:val="Normal"/>
    <w:next w:val="BodyText"/>
    <w:qFormat/>
    <w:pPr>
      <w:jc w:val="center"/>
    </w:pPr>
    <w:rPr>
      <w:sz w:val="24"/>
    </w:rPr>
  </w:style>
  <w:style w:type="paragraph" w:styleId="NormalWeb">
    <w:name w:val="Normal (Web)"/>
    <w:basedOn w:val="Normal"/>
    <w:pPr>
      <w:spacing w:before="280" w:after="280"/>
    </w:pPr>
    <w:rPr>
      <w:sz w:val="24"/>
      <w:szCs w:val="24"/>
    </w:rPr>
  </w:style>
  <w:style w:type="paragraph" w:customStyle="1" w:styleId="Achievement">
    <w:name w:val="Achievement"/>
    <w:basedOn w:val="BodyText"/>
    <w:rPr>
      <w:rFonts w:ascii="Verdana" w:hAnsi="Verdana" w:cs="Times New Roman"/>
      <w:b/>
      <w:color w:val="000000"/>
      <w:sz w:val="16"/>
      <w:szCs w:val="16"/>
    </w:rPr>
  </w:style>
  <w:style w:type="paragraph" w:customStyle="1" w:styleId="CompanyName">
    <w:name w:val="Company Name"/>
    <w:basedOn w:val="Normal"/>
    <w:next w:val="Normal"/>
    <w:pPr>
      <w:spacing w:before="220" w:after="40" w:line="220" w:lineRule="atLeast"/>
      <w:ind w:right="-360"/>
    </w:pPr>
  </w:style>
  <w:style w:type="paragraph" w:customStyle="1" w:styleId="JobTitle">
    <w:name w:val="Job Title"/>
    <w:next w:val="Achievement"/>
    <w:pPr>
      <w:suppressAutoHyphens/>
      <w:spacing w:after="40" w:line="220" w:lineRule="atLeast"/>
    </w:pPr>
    <w:rPr>
      <w:rFonts w:ascii="Arial" w:eastAsia="Arial" w:hAnsi="Arial"/>
      <w:b/>
      <w:spacing w:val="-10"/>
      <w:lang w:eastAsia="ar-SA"/>
    </w:rPr>
  </w:style>
  <w:style w:type="paragraph" w:customStyle="1" w:styleId="CompanyNameOne">
    <w:name w:val="Company Name One"/>
    <w:basedOn w:val="CompanyName"/>
    <w:next w:val="Normal"/>
  </w:style>
  <w:style w:type="paragraph" w:customStyle="1" w:styleId="Institution">
    <w:name w:val="Institution"/>
    <w:basedOn w:val="Normal"/>
    <w:next w:val="Achievement"/>
    <w:pPr>
      <w:spacing w:before="220" w:after="60" w:line="220" w:lineRule="atLeast"/>
      <w:ind w:right="-360"/>
    </w:pPr>
  </w:style>
  <w:style w:type="paragraph" w:styleId="HTMLPreformatted">
    <w:name w:val="HTML Preformatted"/>
    <w:basedOn w:val="Normal"/>
    <w:rPr>
      <w:rFonts w:ascii="Courier New" w:hAnsi="Courier New" w:cs="Courier New"/>
      <w:sz w:val="24"/>
      <w:szCs w:val="24"/>
    </w:rPr>
  </w:style>
  <w:style w:type="paragraph" w:customStyle="1" w:styleId="ContactInfo">
    <w:name w:val="Contact Info"/>
    <w:basedOn w:val="Normal"/>
    <w:next w:val="BodyText"/>
    <w:pPr>
      <w:jc w:val="right"/>
    </w:pPr>
    <w:rPr>
      <w:rFonts w:ascii="Arial" w:hAnsi="Arial" w:cs="Arial"/>
    </w:rPr>
  </w:style>
  <w:style w:type="paragraph" w:customStyle="1" w:styleId="BulletedList">
    <w:name w:val="Bulleted List"/>
    <w:basedOn w:val="BodyText"/>
    <w:pPr>
      <w:spacing w:before="60" w:after="60" w:line="220" w:lineRule="atLeast"/>
      <w:jc w:val="both"/>
    </w:pPr>
    <w:rPr>
      <w:spacing w:val="-5"/>
      <w:szCs w:val="20"/>
    </w:rPr>
  </w:style>
  <w:style w:type="paragraph" w:styleId="BalloonText">
    <w:name w:val="Balloon Text"/>
    <w:basedOn w:val="Normal"/>
    <w:rPr>
      <w:rFonts w:ascii="Tahoma" w:hAnsi="Tahoma" w:cs="Tahoma"/>
      <w:sz w:val="16"/>
      <w:szCs w:val="16"/>
    </w:rPr>
  </w:style>
  <w:style w:type="paragraph" w:styleId="ListBullet">
    <w:name w:val="List Bullet"/>
    <w:basedOn w:val="Normal"/>
  </w:style>
  <w:style w:type="paragraph" w:styleId="ListParagraph">
    <w:name w:val="List Paragraph"/>
    <w:basedOn w:val="Normal"/>
    <w:qFormat/>
    <w:pPr>
      <w:ind w:left="720"/>
    </w:pPr>
    <w:rPr>
      <w:rFonts w:eastAsia="SimSun"/>
      <w:sz w:val="24"/>
      <w:szCs w:val="24"/>
    </w:rPr>
  </w:style>
  <w:style w:type="paragraph" w:customStyle="1" w:styleId="Garamond11DiamondBullet">
    <w:name w:val="Garamond 11 Diamond Bullet"/>
    <w:basedOn w:val="ListParagraph"/>
    <w:pPr>
      <w:tabs>
        <w:tab w:val="num" w:pos="0"/>
      </w:tabs>
      <w:ind w:left="876" w:hanging="360"/>
    </w:pPr>
    <w:rPr>
      <w:rFonts w:ascii="Garamond" w:hAnsi="Garamond" w:cs="Arial"/>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text1">
    <w:name w:val="text1"/>
    <w:rsid w:val="004E4BE2"/>
    <w:rPr>
      <w:rFonts w:ascii="Arial" w:hAnsi="Arial" w:cs="Arial" w:hint="default"/>
      <w:sz w:val="19"/>
      <w:szCs w:val="19"/>
    </w:rPr>
  </w:style>
  <w:style w:type="character" w:customStyle="1" w:styleId="text">
    <w:name w:val="text"/>
    <w:basedOn w:val="DefaultParagraphFont"/>
    <w:rsid w:val="00D27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455"/>
    <w:pPr>
      <w:suppressAutoHyphens/>
    </w:pPr>
    <w:rPr>
      <w:lang w:eastAsia="ar-SA"/>
    </w:rPr>
  </w:style>
  <w:style w:type="paragraph" w:styleId="Heading1">
    <w:name w:val="heading 1"/>
    <w:basedOn w:val="Normal"/>
    <w:next w:val="Normal"/>
    <w:qFormat/>
    <w:pPr>
      <w:keepNext/>
      <w:tabs>
        <w:tab w:val="num" w:pos="432"/>
      </w:tabs>
      <w:ind w:left="432" w:hanging="432"/>
      <w:outlineLvl w:val="0"/>
    </w:pPr>
    <w:rPr>
      <w:b/>
      <w:bCs/>
      <w:sz w:val="24"/>
    </w:rPr>
  </w:style>
  <w:style w:type="paragraph" w:styleId="Heading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Garamond" w:hAnsi="Garamond"/>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2" w:hAnsi="Wingdings 2" w:cs="Times New Roman"/>
    </w:rPr>
  </w:style>
  <w:style w:type="character" w:customStyle="1" w:styleId="WW8Num9z1">
    <w:name w:val="WW8Num9z1"/>
    <w:rPr>
      <w:rFonts w:ascii="Symbol" w:eastAsia="Times New Roman" w:hAnsi="Symbol" w:cs="Times New Roman"/>
      <w:b/>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9z4">
    <w:name w:val="WW8Num9z4"/>
    <w:rPr>
      <w:rFonts w:ascii="Courier New" w:hAnsi="Courier New" w:cs="Courier New"/>
    </w:rPr>
  </w:style>
  <w:style w:type="character" w:customStyle="1" w:styleId="WW8Num10z0">
    <w:name w:val="WW8Num10z0"/>
    <w:rPr>
      <w:rFonts w:ascii="Wingdings 2" w:hAnsi="Wingdings 2" w:cs="Times New Roman"/>
      <w:color w:val="auto"/>
      <w:sz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sz w:val="16"/>
      <w:szCs w:val="16"/>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2" w:hAnsi="Wingdings 2"/>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Wingdings 2" w:hAnsi="Wingdings 2" w:cs="Times New Roman"/>
      <w:color w:val="auto"/>
      <w:sz w:val="18"/>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2" w:hAnsi="Wingdings 2"/>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4z0">
    <w:name w:val="WW8Num24z0"/>
    <w:rPr>
      <w:rFonts w:ascii="Wingdings 2" w:hAnsi="Wingdings 2" w:cs="Times New Roman"/>
      <w:color w:val="auto"/>
      <w:sz w:val="18"/>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rPr>
  </w:style>
  <w:style w:type="character" w:customStyle="1" w:styleId="WW8Num26z0">
    <w:name w:val="WW8Num26z0"/>
    <w:rPr>
      <w:rFonts w:ascii="Wingdings" w:hAnsi="Wingdings"/>
      <w:sz w:val="20"/>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8Num28z0">
    <w:name w:val="WW8Num28z0"/>
    <w:rPr>
      <w:rFonts w:ascii="Wingdings" w:hAnsi="Wingdings"/>
      <w:color w:val="auto"/>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rPr>
  </w:style>
  <w:style w:type="character" w:customStyle="1" w:styleId="WW8Num31z0">
    <w:name w:val="WW8Num31z0"/>
    <w:rPr>
      <w:rFonts w:ascii="Symbol" w:hAnsi="Symbol"/>
      <w:color w:val="auto"/>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rFonts w:ascii="Verdana" w:hAnsi="Verdana"/>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Wingdings" w:hAnsi="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rPr>
  </w:style>
  <w:style w:type="character" w:customStyle="1" w:styleId="WW8Num35z0">
    <w:name w:val="WW8Num35z0"/>
    <w:rPr>
      <w:rFonts w:ascii="Wingdings" w:hAnsi="Wingdings"/>
      <w:color w:val="auto"/>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Wingdings" w:hAnsi="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39z0">
    <w:name w:val="WW8Num39z0"/>
    <w:rPr>
      <w:rFonts w:ascii="Wingdings 2" w:hAnsi="Wingdings 2" w:cs="Times New Roman"/>
      <w:color w:val="auto"/>
      <w:sz w:val="18"/>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Wingdings 2" w:hAnsi="Wingdings 2" w:cs="Times New Roman"/>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Wingdings" w:hAnsi="Wingdings"/>
    </w:rPr>
  </w:style>
  <w:style w:type="character" w:customStyle="1" w:styleId="WW8Num41z1">
    <w:name w:val="WW8Num41z1"/>
    <w:rPr>
      <w:rFonts w:ascii="Courier New" w:hAnsi="Courier New" w:cs="Courier New"/>
    </w:rPr>
  </w:style>
  <w:style w:type="character" w:customStyle="1" w:styleId="WW8Num41z3">
    <w:name w:val="WW8Num41z3"/>
    <w:rPr>
      <w:rFonts w:ascii="Symbol" w:hAnsi="Symbol"/>
    </w:rPr>
  </w:style>
  <w:style w:type="character" w:customStyle="1" w:styleId="WW8Num42z0">
    <w:name w:val="WW8Num42z0"/>
    <w:rPr>
      <w:rFonts w:ascii="Wingdings 2" w:hAnsi="Wingdings 2" w:cs="Times New Roman"/>
      <w:color w:val="auto"/>
      <w:sz w:val="18"/>
      <w:szCs w:val="1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Wingdings" w:hAnsi="Wingdings"/>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WW8Num44z0">
    <w:name w:val="WW8Num44z0"/>
    <w:rPr>
      <w:rFonts w:ascii="Wingdings" w:hAnsi="Wingdings"/>
    </w:rPr>
  </w:style>
  <w:style w:type="character" w:customStyle="1" w:styleId="WW8Num44z1">
    <w:name w:val="WW8Num44z1"/>
    <w:rPr>
      <w:rFonts w:ascii="Courier New" w:hAnsi="Courier New" w:cs="Courier New"/>
    </w:rPr>
  </w:style>
  <w:style w:type="character" w:customStyle="1" w:styleId="WW8Num44z3">
    <w:name w:val="WW8Num44z3"/>
    <w:rPr>
      <w:rFonts w:ascii="Symbol" w:hAnsi="Symbol"/>
    </w:rPr>
  </w:style>
  <w:style w:type="character" w:customStyle="1" w:styleId="WW8Num45z0">
    <w:name w:val="WW8Num45z0"/>
    <w:rPr>
      <w:rFonts w:ascii="Wingdings" w:hAnsi="Wingdings"/>
    </w:rPr>
  </w:style>
  <w:style w:type="character" w:customStyle="1" w:styleId="WW8Num45z1">
    <w:name w:val="WW8Num45z1"/>
    <w:rPr>
      <w:rFonts w:ascii="Courier New" w:hAnsi="Courier New" w:cs="Courier New"/>
    </w:rPr>
  </w:style>
  <w:style w:type="character" w:customStyle="1" w:styleId="WW8Num45z3">
    <w:name w:val="WW8Num45z3"/>
    <w:rPr>
      <w:rFonts w:ascii="Symbol" w:hAnsi="Symbol"/>
    </w:rPr>
  </w:style>
  <w:style w:type="character" w:customStyle="1" w:styleId="WW8Num46z0">
    <w:name w:val="WW8Num46z0"/>
    <w:rPr>
      <w:rFonts w:ascii="Wingdings" w:hAnsi="Wingdings"/>
    </w:rPr>
  </w:style>
  <w:style w:type="character" w:customStyle="1" w:styleId="WW8Num46z1">
    <w:name w:val="WW8Num46z1"/>
    <w:rPr>
      <w:rFonts w:ascii="Courier New" w:hAnsi="Courier New" w:cs="Courier New"/>
    </w:rPr>
  </w:style>
  <w:style w:type="character" w:customStyle="1" w:styleId="WW8Num46z3">
    <w:name w:val="WW8Num46z3"/>
    <w:rPr>
      <w:rFonts w:ascii="Symbol" w:hAnsi="Symbol"/>
    </w:rPr>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DefaultParagraphFont"/>
  </w:style>
  <w:style w:type="character" w:styleId="HTMLTypewriter">
    <w:name w:val="HTML Typewriter"/>
    <w:rPr>
      <w:rFonts w:ascii="Courier New" w:eastAsia="Times New Roman" w:hAnsi="Courier New" w:cs="Courier New"/>
      <w:sz w:val="20"/>
      <w:szCs w:val="20"/>
    </w:rPr>
  </w:style>
  <w:style w:type="character" w:customStyle="1" w:styleId="correction">
    <w:name w:val="correction"/>
    <w:basedOn w:val="DefaultParagraphFont"/>
  </w:style>
  <w:style w:type="character" w:customStyle="1" w:styleId="yshortcuts">
    <w:name w:val="yshortcuts"/>
    <w:basedOn w:val="DefaultParagraphFont"/>
  </w:style>
  <w:style w:type="character" w:customStyle="1" w:styleId="HeaderChar">
    <w:name w:val="Header Char"/>
    <w:basedOn w:val="DefaultParagraphFont"/>
  </w:style>
  <w:style w:type="character" w:customStyle="1" w:styleId="Heading1Char">
    <w:name w:val="Heading 1 Char"/>
    <w:rPr>
      <w:b/>
      <w:bCs/>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rFonts w:ascii="Arial" w:hAnsi="Arial" w:cs="Arial"/>
      <w:szCs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tyle>
  <w:style w:type="paragraph" w:styleId="Footer">
    <w:name w:val="footer"/>
    <w:basedOn w:val="Normal"/>
  </w:style>
  <w:style w:type="paragraph" w:styleId="Title">
    <w:name w:val="Title"/>
    <w:basedOn w:val="Normal"/>
    <w:next w:val="Subtitle"/>
    <w:qFormat/>
    <w:pPr>
      <w:jc w:val="center"/>
    </w:pPr>
    <w:rPr>
      <w:b/>
      <w:sz w:val="28"/>
    </w:rPr>
  </w:style>
  <w:style w:type="paragraph" w:styleId="Subtitle">
    <w:name w:val="Subtitle"/>
    <w:basedOn w:val="Normal"/>
    <w:next w:val="BodyText"/>
    <w:qFormat/>
    <w:pPr>
      <w:jc w:val="center"/>
    </w:pPr>
    <w:rPr>
      <w:sz w:val="24"/>
    </w:rPr>
  </w:style>
  <w:style w:type="paragraph" w:styleId="NormalWeb">
    <w:name w:val="Normal (Web)"/>
    <w:basedOn w:val="Normal"/>
    <w:pPr>
      <w:spacing w:before="280" w:after="280"/>
    </w:pPr>
    <w:rPr>
      <w:sz w:val="24"/>
      <w:szCs w:val="24"/>
    </w:rPr>
  </w:style>
  <w:style w:type="paragraph" w:customStyle="1" w:styleId="Achievement">
    <w:name w:val="Achievement"/>
    <w:basedOn w:val="BodyText"/>
    <w:rPr>
      <w:rFonts w:ascii="Verdana" w:hAnsi="Verdana" w:cs="Times New Roman"/>
      <w:b/>
      <w:color w:val="000000"/>
      <w:sz w:val="16"/>
      <w:szCs w:val="16"/>
    </w:rPr>
  </w:style>
  <w:style w:type="paragraph" w:customStyle="1" w:styleId="CompanyName">
    <w:name w:val="Company Name"/>
    <w:basedOn w:val="Normal"/>
    <w:next w:val="Normal"/>
    <w:pPr>
      <w:spacing w:before="220" w:after="40" w:line="220" w:lineRule="atLeast"/>
      <w:ind w:right="-360"/>
    </w:pPr>
  </w:style>
  <w:style w:type="paragraph" w:customStyle="1" w:styleId="JobTitle">
    <w:name w:val="Job Title"/>
    <w:next w:val="Achievement"/>
    <w:pPr>
      <w:suppressAutoHyphens/>
      <w:spacing w:after="40" w:line="220" w:lineRule="atLeast"/>
    </w:pPr>
    <w:rPr>
      <w:rFonts w:ascii="Arial" w:eastAsia="Arial" w:hAnsi="Arial"/>
      <w:b/>
      <w:spacing w:val="-10"/>
      <w:lang w:eastAsia="ar-SA"/>
    </w:rPr>
  </w:style>
  <w:style w:type="paragraph" w:customStyle="1" w:styleId="CompanyNameOne">
    <w:name w:val="Company Name One"/>
    <w:basedOn w:val="CompanyName"/>
    <w:next w:val="Normal"/>
  </w:style>
  <w:style w:type="paragraph" w:customStyle="1" w:styleId="Institution">
    <w:name w:val="Institution"/>
    <w:basedOn w:val="Normal"/>
    <w:next w:val="Achievement"/>
    <w:pPr>
      <w:spacing w:before="220" w:after="60" w:line="220" w:lineRule="atLeast"/>
      <w:ind w:right="-360"/>
    </w:pPr>
  </w:style>
  <w:style w:type="paragraph" w:styleId="HTMLPreformatted">
    <w:name w:val="HTML Preformatted"/>
    <w:basedOn w:val="Normal"/>
    <w:rPr>
      <w:rFonts w:ascii="Courier New" w:hAnsi="Courier New" w:cs="Courier New"/>
      <w:sz w:val="24"/>
      <w:szCs w:val="24"/>
    </w:rPr>
  </w:style>
  <w:style w:type="paragraph" w:customStyle="1" w:styleId="ContactInfo">
    <w:name w:val="Contact Info"/>
    <w:basedOn w:val="Normal"/>
    <w:next w:val="BodyText"/>
    <w:pPr>
      <w:jc w:val="right"/>
    </w:pPr>
    <w:rPr>
      <w:rFonts w:ascii="Arial" w:hAnsi="Arial" w:cs="Arial"/>
    </w:rPr>
  </w:style>
  <w:style w:type="paragraph" w:customStyle="1" w:styleId="BulletedList">
    <w:name w:val="Bulleted List"/>
    <w:basedOn w:val="BodyText"/>
    <w:pPr>
      <w:spacing w:before="60" w:after="60" w:line="220" w:lineRule="atLeast"/>
      <w:jc w:val="both"/>
    </w:pPr>
    <w:rPr>
      <w:spacing w:val="-5"/>
      <w:szCs w:val="20"/>
    </w:rPr>
  </w:style>
  <w:style w:type="paragraph" w:styleId="BalloonText">
    <w:name w:val="Balloon Text"/>
    <w:basedOn w:val="Normal"/>
    <w:rPr>
      <w:rFonts w:ascii="Tahoma" w:hAnsi="Tahoma" w:cs="Tahoma"/>
      <w:sz w:val="16"/>
      <w:szCs w:val="16"/>
    </w:rPr>
  </w:style>
  <w:style w:type="paragraph" w:styleId="ListBullet">
    <w:name w:val="List Bullet"/>
    <w:basedOn w:val="Normal"/>
  </w:style>
  <w:style w:type="paragraph" w:styleId="ListParagraph">
    <w:name w:val="List Paragraph"/>
    <w:basedOn w:val="Normal"/>
    <w:qFormat/>
    <w:pPr>
      <w:ind w:left="720"/>
    </w:pPr>
    <w:rPr>
      <w:rFonts w:eastAsia="SimSun"/>
      <w:sz w:val="24"/>
      <w:szCs w:val="24"/>
    </w:rPr>
  </w:style>
  <w:style w:type="paragraph" w:customStyle="1" w:styleId="Garamond11DiamondBullet">
    <w:name w:val="Garamond 11 Diamond Bullet"/>
    <w:basedOn w:val="ListParagraph"/>
    <w:pPr>
      <w:tabs>
        <w:tab w:val="num" w:pos="0"/>
      </w:tabs>
      <w:ind w:left="876" w:hanging="360"/>
    </w:pPr>
    <w:rPr>
      <w:rFonts w:ascii="Garamond" w:hAnsi="Garamond" w:cs="Arial"/>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text1">
    <w:name w:val="text1"/>
    <w:rsid w:val="004E4BE2"/>
    <w:rPr>
      <w:rFonts w:ascii="Arial" w:hAnsi="Arial" w:cs="Arial" w:hint="default"/>
      <w:sz w:val="19"/>
      <w:szCs w:val="19"/>
    </w:rPr>
  </w:style>
  <w:style w:type="character" w:customStyle="1" w:styleId="text">
    <w:name w:val="text"/>
    <w:basedOn w:val="DefaultParagraphFont"/>
    <w:rsid w:val="00D2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DF1E3-90DF-DD42-91D8-AE5320B2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988</Words>
  <Characters>5633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Administratr</dc:creator>
  <cp:keywords/>
  <cp:lastModifiedBy>Stevenson Simervil</cp:lastModifiedBy>
  <cp:revision>6</cp:revision>
  <cp:lastPrinted>2013-01-29T22:48:00Z</cp:lastPrinted>
  <dcterms:created xsi:type="dcterms:W3CDTF">2015-10-10T15:04:00Z</dcterms:created>
  <dcterms:modified xsi:type="dcterms:W3CDTF">2016-05-13T17:49:00Z</dcterms:modified>
</cp:coreProperties>
</file>